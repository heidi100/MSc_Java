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C63B09" w:rsidRDefault="00C63B09"/>
    <w:tbl>
      <w:tblPr>
        <w:tblW w:w="0" w:type="auto"/>
        <w:tblLayout w:type="fixed"/>
        <w:tblLook w:val="0000" w:firstRow="0" w:lastRow="0" w:firstColumn="0" w:lastColumn="0" w:noHBand="0" w:noVBand="0"/>
      </w:tblPr>
      <w:tblGrid>
        <w:gridCol w:w="9464"/>
      </w:tblGrid>
      <w:tr w:rsidR="00C63B09" w14:paraId="733EA4BC" w14:textId="77777777" w:rsidTr="222FF795">
        <w:tc>
          <w:tcPr>
            <w:tcW w:w="9464" w:type="dxa"/>
            <w:tcBorders>
              <w:bottom w:val="single" w:sz="4" w:space="0" w:color="000000" w:themeColor="text1"/>
            </w:tcBorders>
            <w:shd w:val="clear" w:color="auto" w:fill="auto"/>
          </w:tcPr>
          <w:p w14:paraId="1CBCF369" w14:textId="41CB4CB1" w:rsidR="00C63B09" w:rsidRDefault="00BE7984" w:rsidP="222FF795">
            <w:pPr>
              <w:pStyle w:val="Heading1"/>
              <w:numPr>
                <w:ilvl w:val="0"/>
                <w:numId w:val="0"/>
              </w:numPr>
            </w:pPr>
            <w:r>
              <w:t xml:space="preserve">Problem </w:t>
            </w:r>
            <w:r w:rsidRPr="44FAD6B2">
              <w:t>6. Cellular Automata (Conway's Game of Life)</w:t>
            </w:r>
          </w:p>
        </w:tc>
      </w:tr>
    </w:tbl>
    <w:p w14:paraId="0A37501D" w14:textId="77777777" w:rsidR="00C63B09" w:rsidRDefault="00C63B09"/>
    <w:p w14:paraId="5DAB6C7B" w14:textId="77777777" w:rsidR="00C63B09" w:rsidRDefault="00C63B09"/>
    <w:p w14:paraId="48794119" w14:textId="557D6908" w:rsidR="00C63B09" w:rsidRDefault="222FF795" w:rsidP="222FF795">
      <w:pPr>
        <w:pStyle w:val="Heading1"/>
        <w:numPr>
          <w:ilvl w:val="0"/>
          <w:numId w:val="0"/>
        </w:numPr>
      </w:pPr>
      <w:r>
        <w:t>Brief</w:t>
      </w:r>
    </w:p>
    <w:p w14:paraId="45E73E2C" w14:textId="2C5CEA5B" w:rsidR="00BE7984" w:rsidRDefault="00BE7984">
      <w:r>
        <w:t xml:space="preserve">This programming problem is the </w:t>
      </w:r>
      <w:r w:rsidRPr="44FAD6B2">
        <w:t>first tile-based and animated graphics work</w:t>
      </w:r>
      <w:r>
        <w:t xml:space="preserve"> from the selection of problems</w:t>
      </w:r>
      <w:r w:rsidRPr="44FAD6B2">
        <w:t xml:space="preserve">. </w:t>
      </w:r>
      <w:r>
        <w:t xml:space="preserve">The tile based solution implemented is to follow </w:t>
      </w:r>
      <w:proofErr w:type="spellStart"/>
      <w:proofErr w:type="gramStart"/>
      <w:r>
        <w:t>Conways</w:t>
      </w:r>
      <w:proofErr w:type="spellEnd"/>
      <w:proofErr w:type="gramEnd"/>
      <w:r>
        <w:t xml:space="preserve"> rules for the game of life. The program needs to be single threaded and allow basic world adjustments such as speed, pause and size. </w:t>
      </w:r>
    </w:p>
    <w:p w14:paraId="02EB378F" w14:textId="77777777" w:rsidR="00C63B09" w:rsidRDefault="00C63B09"/>
    <w:p w14:paraId="24F54B3C" w14:textId="7E7F7D35" w:rsidR="00C63B09" w:rsidRDefault="222FF795" w:rsidP="222FF795">
      <w:pPr>
        <w:pStyle w:val="Heading1"/>
        <w:numPr>
          <w:ilvl w:val="0"/>
          <w:numId w:val="0"/>
        </w:numPr>
      </w:pPr>
      <w:r>
        <w:t>Tools &amp; techniques</w:t>
      </w:r>
    </w:p>
    <w:p w14:paraId="03D1B24D" w14:textId="2ECC1E49" w:rsidR="00723838" w:rsidRDefault="00723838">
      <w:r>
        <w:t xml:space="preserve">The application I created is a single threaded tile based GUI application using </w:t>
      </w:r>
      <w:proofErr w:type="spellStart"/>
      <w:r>
        <w:t>JComponents</w:t>
      </w:r>
      <w:proofErr w:type="spellEnd"/>
      <w:r>
        <w:t xml:space="preserve">. The setup of my GUI in my constructor </w:t>
      </w:r>
      <w:r w:rsidR="006F7C54">
        <w:t>method</w:t>
      </w:r>
      <w:r>
        <w:t xml:space="preserve"> includes setting the window title to display the problem name and creating a </w:t>
      </w:r>
      <w:proofErr w:type="spellStart"/>
      <w:r>
        <w:t>BorderLayout</w:t>
      </w:r>
      <w:proofErr w:type="spellEnd"/>
      <w:r>
        <w:t xml:space="preserve"> so I can add my world to the </w:t>
      </w:r>
      <w:proofErr w:type="spellStart"/>
      <w:r>
        <w:t>center</w:t>
      </w:r>
      <w:proofErr w:type="spellEnd"/>
      <w:r>
        <w:t xml:space="preserve">. I have created a separate private class called </w:t>
      </w:r>
      <w:proofErr w:type="spellStart"/>
      <w:r>
        <w:t>menuBar</w:t>
      </w:r>
      <w:proofErr w:type="spellEnd"/>
      <w:r>
        <w:t xml:space="preserve"> that creates a </w:t>
      </w:r>
      <w:proofErr w:type="spellStart"/>
      <w:r>
        <w:t>JMenuBar</w:t>
      </w:r>
      <w:proofErr w:type="spellEnd"/>
      <w:r>
        <w:t xml:space="preserve"> for the buttons to be displayed in. As I am using a </w:t>
      </w:r>
      <w:proofErr w:type="spellStart"/>
      <w:r>
        <w:t>JMenuBar</w:t>
      </w:r>
      <w:proofErr w:type="spellEnd"/>
      <w:r>
        <w:t xml:space="preserve"> I have to create a </w:t>
      </w:r>
      <w:proofErr w:type="spellStart"/>
      <w:r>
        <w:t>JMenuItem</w:t>
      </w:r>
      <w:proofErr w:type="spellEnd"/>
      <w:r>
        <w:t xml:space="preserve"> instead of a </w:t>
      </w:r>
      <w:proofErr w:type="spellStart"/>
      <w:r>
        <w:t>JButton</w:t>
      </w:r>
      <w:proofErr w:type="spellEnd"/>
      <w:r>
        <w:t xml:space="preserve">. </w:t>
      </w:r>
      <w:r w:rsidR="00257EF1">
        <w:t xml:space="preserve">Underneath I created my </w:t>
      </w:r>
      <w:proofErr w:type="spellStart"/>
      <w:r w:rsidR="00257EF1">
        <w:t>ActionListeners</w:t>
      </w:r>
      <w:proofErr w:type="spellEnd"/>
      <w:r w:rsidR="00257EF1">
        <w:t xml:space="preserve"> for each menu item but instead of typing the code directly into the </w:t>
      </w:r>
      <w:proofErr w:type="spellStart"/>
      <w:r w:rsidR="00257EF1">
        <w:t>actionPerformed</w:t>
      </w:r>
      <w:proofErr w:type="spellEnd"/>
      <w:r w:rsidR="00257EF1">
        <w:t xml:space="preserve"> method I called a different method from the World class as s</w:t>
      </w:r>
      <w:r w:rsidR="007506D8">
        <w:t xml:space="preserve">hown in </w:t>
      </w:r>
      <w:proofErr w:type="gramStart"/>
      <w:r w:rsidR="007506D8">
        <w:t>Figure ?</w:t>
      </w:r>
      <w:r w:rsidR="00257EF1">
        <w:t>.</w:t>
      </w:r>
      <w:proofErr w:type="gramEnd"/>
      <w:r w:rsidR="007506D8">
        <w:t xml:space="preserve"> This keeps the method </w:t>
      </w:r>
      <w:r w:rsidR="006114A3">
        <w:t>condensed</w:t>
      </w:r>
      <w:r w:rsidR="007506D8">
        <w:t xml:space="preserve"> and is easier to find the correct method later on for editing. </w:t>
      </w:r>
    </w:p>
    <w:p w14:paraId="7D9B2269" w14:textId="77777777" w:rsidR="00257EF1" w:rsidRDefault="00257EF1"/>
    <w:tbl>
      <w:tblPr>
        <w:tblW w:w="0" w:type="auto"/>
        <w:tblInd w:w="-5" w:type="dxa"/>
        <w:tblLayout w:type="fixed"/>
        <w:tblLook w:val="0000" w:firstRow="0" w:lastRow="0" w:firstColumn="0" w:lastColumn="0" w:noHBand="0" w:noVBand="0"/>
      </w:tblPr>
      <w:tblGrid>
        <w:gridCol w:w="9252"/>
      </w:tblGrid>
      <w:tr w:rsidR="007506D8" w14:paraId="069E2173" w14:textId="77777777" w:rsidTr="006B60C7">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43501773" w14:textId="77777777" w:rsidR="007506D8" w:rsidRDefault="007506D8" w:rsidP="006B60C7">
            <w:pPr>
              <w:snapToGrid w:val="0"/>
              <w:rPr>
                <w:rFonts w:ascii="Courier New" w:hAnsi="Courier New" w:cs="Courier New"/>
              </w:rPr>
            </w:pPr>
          </w:p>
          <w:p w14:paraId="1A9DCABE" w14:textId="77777777" w:rsidR="007506D8" w:rsidRPr="007506D8" w:rsidRDefault="007506D8" w:rsidP="007506D8">
            <w:pPr>
              <w:rPr>
                <w:rFonts w:ascii="Courier New" w:hAnsi="Courier New" w:cs="Courier New"/>
              </w:rPr>
            </w:pPr>
            <w:r w:rsidRPr="007506D8">
              <w:rPr>
                <w:rFonts w:ascii="Courier New" w:hAnsi="Courier New" w:cs="Courier New"/>
              </w:rPr>
              <w:t>@Override</w:t>
            </w:r>
          </w:p>
          <w:p w14:paraId="3277ACC5" w14:textId="77777777" w:rsidR="007506D8" w:rsidRPr="007506D8" w:rsidRDefault="007506D8" w:rsidP="007506D8">
            <w:pPr>
              <w:rPr>
                <w:rFonts w:ascii="Courier New" w:hAnsi="Courier New" w:cs="Courier New"/>
              </w:rPr>
            </w:pPr>
            <w:r w:rsidRPr="007506D8">
              <w:rPr>
                <w:rFonts w:ascii="Courier New" w:hAnsi="Courier New" w:cs="Courier New"/>
              </w:rPr>
              <w:t xml:space="preserve">            public void </w:t>
            </w:r>
            <w:proofErr w:type="spellStart"/>
            <w:r w:rsidRPr="007506D8">
              <w:rPr>
                <w:rFonts w:ascii="Courier New" w:hAnsi="Courier New" w:cs="Courier New"/>
              </w:rPr>
              <w:t>actionPerformed</w:t>
            </w:r>
            <w:proofErr w:type="spellEnd"/>
            <w:r w:rsidRPr="007506D8">
              <w:rPr>
                <w:rFonts w:ascii="Courier New" w:hAnsi="Courier New" w:cs="Courier New"/>
              </w:rPr>
              <w:t>(</w:t>
            </w:r>
            <w:proofErr w:type="spellStart"/>
            <w:r w:rsidRPr="007506D8">
              <w:rPr>
                <w:rFonts w:ascii="Courier New" w:hAnsi="Courier New" w:cs="Courier New"/>
              </w:rPr>
              <w:t>ActionEvent</w:t>
            </w:r>
            <w:proofErr w:type="spellEnd"/>
            <w:r w:rsidRPr="007506D8">
              <w:rPr>
                <w:rFonts w:ascii="Courier New" w:hAnsi="Courier New" w:cs="Courier New"/>
              </w:rPr>
              <w:t xml:space="preserve"> ae) </w:t>
            </w:r>
          </w:p>
          <w:p w14:paraId="342BE1ED" w14:textId="77777777" w:rsidR="007506D8" w:rsidRPr="007506D8" w:rsidRDefault="007506D8" w:rsidP="007506D8">
            <w:pPr>
              <w:rPr>
                <w:rFonts w:ascii="Courier New" w:hAnsi="Courier New" w:cs="Courier New"/>
              </w:rPr>
            </w:pPr>
            <w:r w:rsidRPr="007506D8">
              <w:rPr>
                <w:rFonts w:ascii="Courier New" w:hAnsi="Courier New" w:cs="Courier New"/>
              </w:rPr>
              <w:t xml:space="preserve">            {</w:t>
            </w:r>
            <w:r w:rsidRPr="007506D8">
              <w:rPr>
                <w:rFonts w:ascii="Courier New" w:hAnsi="Courier New" w:cs="Courier New"/>
              </w:rPr>
              <w:tab/>
            </w:r>
          </w:p>
          <w:p w14:paraId="12870B34" w14:textId="77777777" w:rsidR="007506D8" w:rsidRPr="007506D8" w:rsidRDefault="007506D8" w:rsidP="007506D8">
            <w:pPr>
              <w:rPr>
                <w:rFonts w:ascii="Courier New" w:hAnsi="Courier New" w:cs="Courier New"/>
              </w:rPr>
            </w:pPr>
            <w:r w:rsidRPr="007506D8">
              <w:rPr>
                <w:rFonts w:ascii="Courier New" w:hAnsi="Courier New" w:cs="Courier New"/>
              </w:rPr>
              <w:t xml:space="preserve">                // Calls the </w:t>
            </w:r>
            <w:proofErr w:type="spellStart"/>
            <w:r w:rsidRPr="007506D8">
              <w:rPr>
                <w:rFonts w:ascii="Courier New" w:hAnsi="Courier New" w:cs="Courier New"/>
              </w:rPr>
              <w:t>startButton</w:t>
            </w:r>
            <w:proofErr w:type="spellEnd"/>
            <w:r w:rsidRPr="007506D8">
              <w:rPr>
                <w:rFonts w:ascii="Courier New" w:hAnsi="Courier New" w:cs="Courier New"/>
              </w:rPr>
              <w:t xml:space="preserve"> method from the world class.</w:t>
            </w:r>
          </w:p>
          <w:p w14:paraId="61C59604" w14:textId="77777777" w:rsidR="007506D8" w:rsidRPr="007506D8" w:rsidRDefault="007506D8" w:rsidP="007506D8">
            <w:pPr>
              <w:rPr>
                <w:rFonts w:ascii="Courier New" w:hAnsi="Courier New" w:cs="Courier New"/>
              </w:rPr>
            </w:pPr>
            <w:r w:rsidRPr="007506D8">
              <w:rPr>
                <w:rFonts w:ascii="Courier New" w:hAnsi="Courier New" w:cs="Courier New"/>
              </w:rPr>
              <w:t xml:space="preserve">                </w:t>
            </w:r>
            <w:proofErr w:type="spellStart"/>
            <w:r w:rsidRPr="007506D8">
              <w:rPr>
                <w:rFonts w:ascii="Courier New" w:hAnsi="Courier New" w:cs="Courier New"/>
              </w:rPr>
              <w:t>world.startButton</w:t>
            </w:r>
            <w:proofErr w:type="spellEnd"/>
            <w:r w:rsidRPr="007506D8">
              <w:rPr>
                <w:rFonts w:ascii="Courier New" w:hAnsi="Courier New" w:cs="Courier New"/>
              </w:rPr>
              <w:t>();</w:t>
            </w:r>
          </w:p>
          <w:p w14:paraId="7F1277B4" w14:textId="77777777" w:rsidR="007506D8" w:rsidRDefault="007506D8" w:rsidP="007506D8">
            <w:pPr>
              <w:rPr>
                <w:rFonts w:ascii="Courier New" w:hAnsi="Courier New" w:cs="Courier New"/>
              </w:rPr>
            </w:pPr>
            <w:r w:rsidRPr="007506D8">
              <w:rPr>
                <w:rFonts w:ascii="Courier New" w:hAnsi="Courier New" w:cs="Courier New"/>
              </w:rPr>
              <w:t xml:space="preserve">            }</w:t>
            </w:r>
          </w:p>
          <w:p w14:paraId="0E2A44CD" w14:textId="74190645" w:rsidR="007506D8" w:rsidRDefault="007506D8" w:rsidP="007506D8">
            <w:pPr>
              <w:rPr>
                <w:rFonts w:ascii="Courier New" w:hAnsi="Courier New" w:cs="Courier New"/>
              </w:rPr>
            </w:pPr>
          </w:p>
        </w:tc>
      </w:tr>
    </w:tbl>
    <w:p w14:paraId="3D3D675F" w14:textId="77777777" w:rsidR="00257EF1" w:rsidRDefault="00257EF1"/>
    <w:p w14:paraId="1EB1E461" w14:textId="2BE7404E" w:rsidR="00723838" w:rsidRDefault="007506D8">
      <w:r>
        <w:t xml:space="preserve">My main </w:t>
      </w:r>
      <w:r w:rsidR="006F7C54">
        <w:t>method</w:t>
      </w:r>
      <w:r>
        <w:t xml:space="preserve"> is also kept short by calling the constructor </w:t>
      </w:r>
      <w:r w:rsidR="006F7C54">
        <w:t>method</w:t>
      </w:r>
      <w:r>
        <w:t xml:space="preserve"> </w:t>
      </w:r>
      <w:proofErr w:type="spellStart"/>
      <w:r>
        <w:t>ConwayGOF</w:t>
      </w:r>
      <w:proofErr w:type="spellEnd"/>
      <w:r>
        <w:t xml:space="preserve"> on start up.</w:t>
      </w:r>
    </w:p>
    <w:p w14:paraId="3579FB2F" w14:textId="77777777" w:rsidR="005A6506" w:rsidRDefault="005A6506"/>
    <w:p w14:paraId="62418BCD" w14:textId="298D86D2" w:rsidR="00FB2808" w:rsidRDefault="006F7C54">
      <w:r>
        <w:t>The World class creates two version of the cell life array c</w:t>
      </w:r>
      <w:r w:rsidR="00FB2808">
        <w:t xml:space="preserve">alling one cells and one copy. </w:t>
      </w:r>
      <w:r>
        <w:t xml:space="preserve">I also included Booleans, start and reset, to help with the button methods. </w:t>
      </w:r>
      <w:r w:rsidR="00121069">
        <w:t xml:space="preserve">The </w:t>
      </w:r>
      <w:proofErr w:type="spellStart"/>
      <w:proofErr w:type="gramStart"/>
      <w:r w:rsidR="00121069">
        <w:t>startB</w:t>
      </w:r>
      <w:r>
        <w:t>utton</w:t>
      </w:r>
      <w:proofErr w:type="spellEnd"/>
      <w:r w:rsidR="00121069">
        <w:t>(</w:t>
      </w:r>
      <w:proofErr w:type="gramEnd"/>
      <w:r w:rsidR="00121069">
        <w:t>)</w:t>
      </w:r>
      <w:r>
        <w:t xml:space="preserve"> method uses the timer object created from the Timer package imported to start the application. The method </w:t>
      </w:r>
      <w:proofErr w:type="spellStart"/>
      <w:proofErr w:type="gramStart"/>
      <w:r>
        <w:t>updateWorld</w:t>
      </w:r>
      <w:proofErr w:type="spellEnd"/>
      <w:r>
        <w:t>(</w:t>
      </w:r>
      <w:proofErr w:type="gramEnd"/>
      <w:r>
        <w:t xml:space="preserve">) </w:t>
      </w:r>
      <w:r w:rsidR="00121069">
        <w:t>is called here to run through the array of rows and columns for the copy array. The copy is then updated to the original cells array</w:t>
      </w:r>
      <w:r w:rsidR="00FB2808">
        <w:t xml:space="preserve"> shown in </w:t>
      </w:r>
      <w:proofErr w:type="gramStart"/>
      <w:r w:rsidR="00FB2808">
        <w:t>Figure ?</w:t>
      </w:r>
      <w:r w:rsidR="00121069">
        <w:t>.</w:t>
      </w:r>
      <w:proofErr w:type="gramEnd"/>
      <w:r w:rsidR="00121069">
        <w:t xml:space="preserve"> </w:t>
      </w:r>
    </w:p>
    <w:p w14:paraId="3162E814" w14:textId="411A2626" w:rsidR="00FB2808" w:rsidRDefault="00FB2808" w:rsidP="00FB2808"/>
    <w:tbl>
      <w:tblPr>
        <w:tblW w:w="0" w:type="auto"/>
        <w:tblInd w:w="-5" w:type="dxa"/>
        <w:tblLayout w:type="fixed"/>
        <w:tblLook w:val="0000" w:firstRow="0" w:lastRow="0" w:firstColumn="0" w:lastColumn="0" w:noHBand="0" w:noVBand="0"/>
      </w:tblPr>
      <w:tblGrid>
        <w:gridCol w:w="9252"/>
      </w:tblGrid>
      <w:tr w:rsidR="00FB2808" w14:paraId="2B06591B" w14:textId="77777777" w:rsidTr="00FB2808">
        <w:trPr>
          <w:trHeight w:val="260"/>
        </w:trPr>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02D2B6A7" w14:textId="77777777" w:rsidR="00FB2808" w:rsidRDefault="00FB2808" w:rsidP="00FB2808">
            <w:pPr>
              <w:rPr>
                <w:rFonts w:ascii="Courier New" w:hAnsi="Courier New" w:cs="Courier New"/>
              </w:rPr>
            </w:pPr>
          </w:p>
          <w:p w14:paraId="3E19E77F" w14:textId="6A216EF0" w:rsidR="00FB2808" w:rsidRDefault="00FB2808" w:rsidP="00FB2808">
            <w:pPr>
              <w:rPr>
                <w:rFonts w:ascii="Courier New" w:hAnsi="Courier New" w:cs="Courier New"/>
              </w:rPr>
            </w:pPr>
            <w:r>
              <w:rPr>
                <w:rFonts w:ascii="Courier New" w:hAnsi="Courier New" w:cs="Courier New"/>
              </w:rPr>
              <w:t xml:space="preserve"> </w:t>
            </w:r>
            <w:r w:rsidRPr="00FB2808">
              <w:rPr>
                <w:rFonts w:ascii="Courier New" w:hAnsi="Courier New" w:cs="Courier New"/>
              </w:rPr>
              <w:t>copy[</w:t>
            </w:r>
            <w:proofErr w:type="spellStart"/>
            <w:r w:rsidRPr="00FB2808">
              <w:rPr>
                <w:rFonts w:ascii="Courier New" w:hAnsi="Courier New" w:cs="Courier New"/>
              </w:rPr>
              <w:t>i</w:t>
            </w:r>
            <w:proofErr w:type="spellEnd"/>
            <w:r w:rsidRPr="00FB2808">
              <w:rPr>
                <w:rFonts w:ascii="Courier New" w:hAnsi="Courier New" w:cs="Courier New"/>
              </w:rPr>
              <w:t>][j] = cells[</w:t>
            </w:r>
            <w:proofErr w:type="spellStart"/>
            <w:r w:rsidRPr="00FB2808">
              <w:rPr>
                <w:rFonts w:ascii="Courier New" w:hAnsi="Courier New" w:cs="Courier New"/>
              </w:rPr>
              <w:t>i</w:t>
            </w:r>
            <w:proofErr w:type="spellEnd"/>
            <w:r w:rsidRPr="00FB2808">
              <w:rPr>
                <w:rFonts w:ascii="Courier New" w:hAnsi="Courier New" w:cs="Courier New"/>
              </w:rPr>
              <w:t>][j];</w:t>
            </w:r>
          </w:p>
          <w:p w14:paraId="17EE4629" w14:textId="52F93959" w:rsidR="00FB2808" w:rsidRDefault="00FB2808" w:rsidP="00FB2808">
            <w:pPr>
              <w:rPr>
                <w:rFonts w:ascii="Courier New" w:hAnsi="Courier New" w:cs="Courier New"/>
              </w:rPr>
            </w:pPr>
          </w:p>
        </w:tc>
      </w:tr>
    </w:tbl>
    <w:p w14:paraId="59DBE448" w14:textId="77777777" w:rsidR="00FB2808" w:rsidRDefault="00FB2808" w:rsidP="00FB2808"/>
    <w:p w14:paraId="6B1F9230" w14:textId="079D1CB4" w:rsidR="007506D8" w:rsidRDefault="00121069">
      <w:r>
        <w:t xml:space="preserve">The </w:t>
      </w:r>
      <w:proofErr w:type="spellStart"/>
      <w:proofErr w:type="gramStart"/>
      <w:r>
        <w:t>resetButton</w:t>
      </w:r>
      <w:proofErr w:type="spellEnd"/>
      <w:r>
        <w:t>(</w:t>
      </w:r>
      <w:proofErr w:type="gramEnd"/>
      <w:r>
        <w:t xml:space="preserve">) method checks the timer object and cancels it if necessary before calling the method </w:t>
      </w:r>
      <w:proofErr w:type="spellStart"/>
      <w:r>
        <w:t>makeWorld</w:t>
      </w:r>
      <w:proofErr w:type="spellEnd"/>
      <w:r>
        <w:t xml:space="preserve">() to create a new version of the world (cells array). The pause and the speed button methods incorporate previously used code. </w:t>
      </w:r>
    </w:p>
    <w:p w14:paraId="387C7A22" w14:textId="77777777" w:rsidR="00121069" w:rsidRDefault="00121069"/>
    <w:p w14:paraId="5CE904C9" w14:textId="72698595" w:rsidR="00121069" w:rsidRDefault="00121069">
      <w:r>
        <w:t xml:space="preserve">As </w:t>
      </w:r>
      <w:proofErr w:type="spellStart"/>
      <w:proofErr w:type="gramStart"/>
      <w:r>
        <w:t>Conways</w:t>
      </w:r>
      <w:proofErr w:type="spellEnd"/>
      <w:proofErr w:type="gramEnd"/>
      <w:r>
        <w:t xml:space="preserve"> game has certain rules that need to be followed a method of determining which cells are alive and dead need to be created. </w:t>
      </w:r>
    </w:p>
    <w:p w14:paraId="1FA9CCE0" w14:textId="77777777" w:rsidR="00FB2808" w:rsidRDefault="00FB2808"/>
    <w:p w14:paraId="6BEA1D9D" w14:textId="27B1C3DD" w:rsidR="00FB2808" w:rsidRDefault="00FB2808">
      <w:r>
        <w:lastRenderedPageBreak/>
        <w:t xml:space="preserve">Graphics2D was used along with the </w:t>
      </w:r>
      <w:proofErr w:type="spellStart"/>
      <w:r>
        <w:t>BasicStroke</w:t>
      </w:r>
      <w:proofErr w:type="spellEnd"/>
      <w:r>
        <w:t xml:space="preserve"> layout to define a basic set of rendering attributes for the outlines of graphic primitives. The grid lines were created using Line2D for both the horizontal and vertical lines as demonstrated in </w:t>
      </w:r>
      <w:proofErr w:type="gramStart"/>
      <w:r>
        <w:t>Figure ?.</w:t>
      </w:r>
      <w:proofErr w:type="gramEnd"/>
    </w:p>
    <w:p w14:paraId="2823D991" w14:textId="77777777" w:rsidR="00FB2808" w:rsidRDefault="00FB2808" w:rsidP="00FB2808"/>
    <w:tbl>
      <w:tblPr>
        <w:tblW w:w="0" w:type="auto"/>
        <w:tblInd w:w="-5" w:type="dxa"/>
        <w:tblLayout w:type="fixed"/>
        <w:tblLook w:val="0000" w:firstRow="0" w:lastRow="0" w:firstColumn="0" w:lastColumn="0" w:noHBand="0" w:noVBand="0"/>
      </w:tblPr>
      <w:tblGrid>
        <w:gridCol w:w="9252"/>
      </w:tblGrid>
      <w:tr w:rsidR="00FB2808" w14:paraId="206A0E80" w14:textId="77777777" w:rsidTr="006B60C7">
        <w:trPr>
          <w:trHeight w:val="260"/>
        </w:trPr>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7B467655" w14:textId="26BB254F" w:rsidR="00FB2808" w:rsidRDefault="00FB2808" w:rsidP="00FB2808"/>
          <w:p w14:paraId="4C4A82AE" w14:textId="1415C859" w:rsidR="00FB2808" w:rsidRDefault="00FB2808" w:rsidP="00FB2808">
            <w:r>
              <w:t xml:space="preserve"> // Import Used</w:t>
            </w:r>
          </w:p>
          <w:p w14:paraId="61842CE5" w14:textId="1865CA7C" w:rsidR="00FB2808" w:rsidRDefault="00FB2808" w:rsidP="00FB2808">
            <w:r>
              <w:t xml:space="preserve"> </w:t>
            </w:r>
            <w:r w:rsidRPr="00FB2808">
              <w:t>import java.awt.geom.Line2D;</w:t>
            </w:r>
          </w:p>
          <w:p w14:paraId="07E2D6FC" w14:textId="77777777" w:rsidR="00FB2808" w:rsidRDefault="00FB2808" w:rsidP="00FB2808">
            <w:r>
              <w:t xml:space="preserve"> </w:t>
            </w:r>
          </w:p>
          <w:p w14:paraId="4AD4640A" w14:textId="0E100A3F" w:rsidR="00FB2808" w:rsidRDefault="00FB2808" w:rsidP="00FB2808">
            <w:r>
              <w:t xml:space="preserve"> Line2D </w:t>
            </w:r>
            <w:proofErr w:type="spellStart"/>
            <w:r>
              <w:t>hline</w:t>
            </w:r>
            <w:proofErr w:type="spellEnd"/>
            <w:r>
              <w:t xml:space="preserve"> = new Line2D.Double(0,i*gridSize,590,i*</w:t>
            </w:r>
            <w:proofErr w:type="spellStart"/>
            <w:r>
              <w:t>gridSize</w:t>
            </w:r>
            <w:proofErr w:type="spellEnd"/>
            <w:r>
              <w:t>);</w:t>
            </w:r>
          </w:p>
          <w:p w14:paraId="510EA754" w14:textId="431E0CF1" w:rsidR="00FB2808" w:rsidRDefault="00FB2808" w:rsidP="00FB2808">
            <w:r>
              <w:t xml:space="preserve"> Line2D </w:t>
            </w:r>
            <w:proofErr w:type="spellStart"/>
            <w:r>
              <w:t>vline</w:t>
            </w:r>
            <w:proofErr w:type="spellEnd"/>
            <w:r>
              <w:t xml:space="preserve"> = new Line2D.Double(</w:t>
            </w:r>
            <w:proofErr w:type="spellStart"/>
            <w:r>
              <w:t>i</w:t>
            </w:r>
            <w:proofErr w:type="spellEnd"/>
            <w:r>
              <w:t>*gridSize,0,i*gridSize,590);</w:t>
            </w:r>
          </w:p>
          <w:p w14:paraId="3A36173C" w14:textId="19A7DBAC" w:rsidR="00FB2808" w:rsidRDefault="00FB2808" w:rsidP="00FB2808">
            <w:r>
              <w:t xml:space="preserve"> gr2.draw(</w:t>
            </w:r>
            <w:proofErr w:type="spellStart"/>
            <w:r>
              <w:t>hline</w:t>
            </w:r>
            <w:proofErr w:type="spellEnd"/>
            <w:r>
              <w:t>);</w:t>
            </w:r>
          </w:p>
          <w:p w14:paraId="09815316" w14:textId="77777777" w:rsidR="00FB2808" w:rsidRDefault="00FB2808" w:rsidP="006B60C7">
            <w:r>
              <w:t xml:space="preserve"> gr2.draw(</w:t>
            </w:r>
            <w:proofErr w:type="spellStart"/>
            <w:r>
              <w:t>vline</w:t>
            </w:r>
            <w:proofErr w:type="spellEnd"/>
            <w:r>
              <w:t>);</w:t>
            </w:r>
          </w:p>
          <w:p w14:paraId="0D30B3B0" w14:textId="130A3433" w:rsidR="00FB2808" w:rsidRPr="00FB2808" w:rsidRDefault="00FB2808" w:rsidP="006B60C7"/>
        </w:tc>
      </w:tr>
    </w:tbl>
    <w:p w14:paraId="025E4ACC" w14:textId="77777777" w:rsidR="00FB2808" w:rsidRDefault="00FB2808" w:rsidP="00FB2808"/>
    <w:p w14:paraId="69B3BE90" w14:textId="2177BBCD" w:rsidR="00FB2808" w:rsidRDefault="00FB2808" w:rsidP="00FB2808">
      <w:r>
        <w:t xml:space="preserve">A private class, </w:t>
      </w:r>
      <w:proofErr w:type="gramStart"/>
      <w:r>
        <w:t>Animation, that</w:t>
      </w:r>
      <w:proofErr w:type="gramEnd"/>
      <w:r>
        <w:t xml:space="preserve"> extends the </w:t>
      </w:r>
      <w:proofErr w:type="spellStart"/>
      <w:r>
        <w:t>TimerTask</w:t>
      </w:r>
      <w:proofErr w:type="spellEnd"/>
      <w:r>
        <w:t xml:space="preserve"> import package was created. This deals with the timer during run time and checks the Boolean states to see which step is to be </w:t>
      </w:r>
      <w:r w:rsidR="00E82F6E">
        <w:t>executed</w:t>
      </w:r>
      <w:r>
        <w:t>.</w:t>
      </w:r>
    </w:p>
    <w:p w14:paraId="49E11E9E" w14:textId="77777777" w:rsidR="00E82F6E" w:rsidRDefault="00E82F6E" w:rsidP="00FB2808"/>
    <w:p w14:paraId="5C607BC6" w14:textId="56242A49" w:rsidR="00E82F6E" w:rsidRDefault="00E82F6E" w:rsidP="00FB2808">
      <w:r>
        <w:t xml:space="preserve">The Life class deals with the cells life state and gets the </w:t>
      </w:r>
      <w:r w:rsidR="005A6506">
        <w:t xml:space="preserve">current cell we are looking at. </w:t>
      </w:r>
      <w:r w:rsidR="00B11902">
        <w:t xml:space="preserve">The draw method uses Graphics2D like previously but this sets X and Y as the row and columns for the world along with the colour of the alive tiles. </w:t>
      </w:r>
      <w:r>
        <w:t xml:space="preserve">There is an empty method </w:t>
      </w:r>
      <w:proofErr w:type="gramStart"/>
      <w:r>
        <w:t>repaint(</w:t>
      </w:r>
      <w:proofErr w:type="gramEnd"/>
      <w:r>
        <w:t xml:space="preserve">) at the bottom of my class. This is method repaints the look of the component and is called repeatedly throughout my code to update the look of the component. </w:t>
      </w:r>
    </w:p>
    <w:p w14:paraId="75E51CC7" w14:textId="77777777" w:rsidR="00B745B2" w:rsidRDefault="00B745B2" w:rsidP="00FB2808"/>
    <w:p w14:paraId="718DFBDF" w14:textId="7FFCFFEF" w:rsidR="00B745B2" w:rsidRDefault="00B745B2" w:rsidP="00FB2808">
      <w:r>
        <w:t xml:space="preserve">My previous work with </w:t>
      </w:r>
      <w:proofErr w:type="spellStart"/>
      <w:r>
        <w:t>Conways</w:t>
      </w:r>
      <w:proofErr w:type="spellEnd"/>
      <w:r>
        <w:t xml:space="preserve"> Game of Life in my </w:t>
      </w:r>
      <w:r w:rsidR="00D068A7">
        <w:t>Artificial</w:t>
      </w:r>
      <w:r>
        <w:t xml:space="preserve"> Intelligence module gave me some ideas to think about for my application. It helped me know how to implement the rules effectively so that the game would function correctly.</w:t>
      </w:r>
    </w:p>
    <w:p w14:paraId="2FA28CE1" w14:textId="77777777" w:rsidR="00FB2808" w:rsidRDefault="00FB2808" w:rsidP="00FB2808"/>
    <w:p w14:paraId="67B2A711" w14:textId="3EF33611" w:rsidR="007D0CD2" w:rsidRDefault="222FF795" w:rsidP="007452E9">
      <w:pPr>
        <w:pStyle w:val="Heading1"/>
        <w:numPr>
          <w:ilvl w:val="0"/>
          <w:numId w:val="0"/>
        </w:numPr>
      </w:pPr>
      <w:r>
        <w:t>Results</w:t>
      </w:r>
    </w:p>
    <w:p w14:paraId="4BC01B21" w14:textId="7E8EB2C3" w:rsidR="007D0CD2" w:rsidRDefault="007452E9">
      <w:r>
        <w:t xml:space="preserve">When running my application the GUI window appears straight way with a random grid layout of alive and dead cells. The game will continue to run until the cycles either all die or it get stuck in a loop of bringing the same cells to life and killing them straight away. I have tested each of the buttons functionality as shown below in my </w:t>
      </w:r>
      <w:r w:rsidR="0051099F">
        <w:t xml:space="preserve">decision table </w:t>
      </w:r>
      <w:r>
        <w:t>testing.</w:t>
      </w:r>
      <w:r w:rsidR="0051099F">
        <w:t xml:space="preserve"> </w:t>
      </w:r>
    </w:p>
    <w:p w14:paraId="5A39BBE3" w14:textId="288B304E" w:rsidR="00C63B09" w:rsidRDefault="007D0CD2" w:rsidP="007D0CD2">
      <w:pPr>
        <w:pStyle w:val="Heading2"/>
      </w:pPr>
      <w:r>
        <w:t>Testing Results</w:t>
      </w:r>
    </w:p>
    <w:p w14:paraId="5F47FC52" w14:textId="760507C7" w:rsidR="0051099F" w:rsidRDefault="0051099F" w:rsidP="0051099F">
      <w:pPr>
        <w:pStyle w:val="Heading3"/>
      </w:pPr>
      <w:r>
        <w:t>Junit Tests</w:t>
      </w:r>
    </w:p>
    <w:p w14:paraId="169BE74C" w14:textId="19E3A612" w:rsidR="0051099F" w:rsidRDefault="0051099F" w:rsidP="0051099F">
      <w:r>
        <w:t>I have created Junit tests for every class in my application however I did not get time to fully implement all the tests necessary for the application. This means that a lot of my tests are failing at the minute. If I had more time to improve my application I would get these fully functional and all passing.</w:t>
      </w:r>
    </w:p>
    <w:p w14:paraId="4389F4E4" w14:textId="1E8494AA" w:rsidR="0051099F" w:rsidRPr="0051099F" w:rsidRDefault="0051099F" w:rsidP="0051099F">
      <w:pPr>
        <w:pStyle w:val="Heading3"/>
      </w:pPr>
      <w:r>
        <w:t>Decision Table</w:t>
      </w:r>
    </w:p>
    <w:p w14:paraId="13EDE587" w14:textId="77777777" w:rsidR="007D0CD2" w:rsidRDefault="007D0CD2"/>
    <w:tbl>
      <w:tblPr>
        <w:tblStyle w:val="TableGrid"/>
        <w:tblW w:w="0" w:type="auto"/>
        <w:tblLook w:val="04A0" w:firstRow="1" w:lastRow="0" w:firstColumn="1" w:lastColumn="0" w:noHBand="0" w:noVBand="1"/>
      </w:tblPr>
      <w:tblGrid>
        <w:gridCol w:w="2245"/>
        <w:gridCol w:w="2520"/>
        <w:gridCol w:w="4251"/>
      </w:tblGrid>
      <w:tr w:rsidR="00B2088D" w14:paraId="19C49542" w14:textId="77777777" w:rsidTr="00B2088D">
        <w:tc>
          <w:tcPr>
            <w:tcW w:w="2245" w:type="dxa"/>
          </w:tcPr>
          <w:p w14:paraId="54C28987" w14:textId="7635314D" w:rsidR="007D0CD2" w:rsidRPr="007D76EF" w:rsidRDefault="007D0CD2">
            <w:pPr>
              <w:rPr>
                <w:b/>
              </w:rPr>
            </w:pPr>
            <w:r w:rsidRPr="007D76EF">
              <w:rPr>
                <w:b/>
              </w:rPr>
              <w:t>Feature</w:t>
            </w:r>
          </w:p>
        </w:tc>
        <w:tc>
          <w:tcPr>
            <w:tcW w:w="2520" w:type="dxa"/>
          </w:tcPr>
          <w:p w14:paraId="4622D72F" w14:textId="71B15260" w:rsidR="007D0CD2" w:rsidRPr="007D76EF" w:rsidRDefault="007D0CD2">
            <w:pPr>
              <w:rPr>
                <w:b/>
              </w:rPr>
            </w:pPr>
            <w:r w:rsidRPr="007D76EF">
              <w:rPr>
                <w:b/>
              </w:rPr>
              <w:t>Expected Result</w:t>
            </w:r>
          </w:p>
        </w:tc>
        <w:tc>
          <w:tcPr>
            <w:tcW w:w="4251" w:type="dxa"/>
          </w:tcPr>
          <w:p w14:paraId="41A6096E" w14:textId="3AB2335F" w:rsidR="007D0CD2" w:rsidRPr="007D76EF" w:rsidRDefault="007D0CD2">
            <w:pPr>
              <w:rPr>
                <w:b/>
              </w:rPr>
            </w:pPr>
            <w:r w:rsidRPr="007D76EF">
              <w:rPr>
                <w:b/>
              </w:rPr>
              <w:t>Actual Result</w:t>
            </w:r>
          </w:p>
        </w:tc>
      </w:tr>
      <w:tr w:rsidR="00B2088D" w14:paraId="51C0E9C1" w14:textId="77777777" w:rsidTr="00B2088D">
        <w:tc>
          <w:tcPr>
            <w:tcW w:w="2245" w:type="dxa"/>
          </w:tcPr>
          <w:p w14:paraId="259EC5B7" w14:textId="7DE77BD5" w:rsidR="007D0CD2" w:rsidRDefault="007D0CD2">
            <w:r>
              <w:t>Start Button</w:t>
            </w:r>
          </w:p>
        </w:tc>
        <w:tc>
          <w:tcPr>
            <w:tcW w:w="2520" w:type="dxa"/>
          </w:tcPr>
          <w:p w14:paraId="5713D4EC" w14:textId="296DEF94" w:rsidR="007D0CD2" w:rsidRDefault="007D0CD2">
            <w:r>
              <w:t>The application will start showing a grid with cells, alive or dead, and operating according to the game rules.</w:t>
            </w:r>
          </w:p>
        </w:tc>
        <w:tc>
          <w:tcPr>
            <w:tcW w:w="4251" w:type="dxa"/>
          </w:tcPr>
          <w:p w14:paraId="28F95D05" w14:textId="77777777" w:rsidR="007D0CD2" w:rsidRDefault="007D0CD2">
            <w:r>
              <w:t>The application starts and the game begins.</w:t>
            </w:r>
          </w:p>
          <w:p w14:paraId="348E266D" w14:textId="77777777" w:rsidR="00B2088D" w:rsidRDefault="00B2088D" w:rsidP="00B2088D"/>
          <w:p w14:paraId="2EDC3A9A" w14:textId="6B3101D7" w:rsidR="00B2088D" w:rsidRDefault="007D0CD2" w:rsidP="00B2088D">
            <w:r>
              <w:rPr>
                <w:noProof/>
                <w:lang w:val="en-US" w:eastAsia="en-US"/>
              </w:rPr>
              <w:lastRenderedPageBreak/>
              <w:drawing>
                <wp:inline distT="0" distB="0" distL="0" distR="0" wp14:anchorId="56EA0F77" wp14:editId="1BD13553">
                  <wp:extent cx="1190625" cy="126849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way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004" cy="1298732"/>
                          </a:xfrm>
                          <a:prstGeom prst="rect">
                            <a:avLst/>
                          </a:prstGeom>
                        </pic:spPr>
                      </pic:pic>
                    </a:graphicData>
                  </a:graphic>
                </wp:inline>
              </w:drawing>
            </w:r>
            <w:r w:rsidR="00B2088D">
              <w:t xml:space="preserve"> </w:t>
            </w:r>
            <w:r w:rsidR="00B2088D">
              <w:rPr>
                <w:noProof/>
                <w:lang w:val="en-US" w:eastAsia="en-US"/>
              </w:rPr>
              <w:drawing>
                <wp:inline distT="0" distB="0" distL="0" distR="0" wp14:anchorId="11C3F22F" wp14:editId="269C21C3">
                  <wp:extent cx="1178324" cy="12763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way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1271" cy="1290374"/>
                          </a:xfrm>
                          <a:prstGeom prst="rect">
                            <a:avLst/>
                          </a:prstGeom>
                        </pic:spPr>
                      </pic:pic>
                    </a:graphicData>
                  </a:graphic>
                </wp:inline>
              </w:drawing>
            </w:r>
          </w:p>
        </w:tc>
      </w:tr>
      <w:tr w:rsidR="00B2088D" w14:paraId="1EBA8A2F" w14:textId="77777777" w:rsidTr="00B2088D">
        <w:tc>
          <w:tcPr>
            <w:tcW w:w="2245" w:type="dxa"/>
          </w:tcPr>
          <w:p w14:paraId="70D479B6" w14:textId="34868561" w:rsidR="007D0CD2" w:rsidRDefault="007D0CD2">
            <w:r>
              <w:lastRenderedPageBreak/>
              <w:t>Pause Button</w:t>
            </w:r>
          </w:p>
        </w:tc>
        <w:tc>
          <w:tcPr>
            <w:tcW w:w="2520" w:type="dxa"/>
          </w:tcPr>
          <w:p w14:paraId="224E2AD6" w14:textId="52FACC08" w:rsidR="007D0CD2" w:rsidRDefault="00B2088D">
            <w:r>
              <w:t>After pressing the button the game will pause at its current step</w:t>
            </w:r>
          </w:p>
        </w:tc>
        <w:tc>
          <w:tcPr>
            <w:tcW w:w="4251" w:type="dxa"/>
          </w:tcPr>
          <w:p w14:paraId="58C7C006" w14:textId="77777777" w:rsidR="00B2088D" w:rsidRDefault="00B2088D">
            <w:r>
              <w:t>The game pauses until the start button is pressed to resume.</w:t>
            </w:r>
          </w:p>
          <w:p w14:paraId="2BCE26FD" w14:textId="3085DB35" w:rsidR="00B2088D" w:rsidRDefault="00B2088D"/>
        </w:tc>
      </w:tr>
      <w:tr w:rsidR="00B2088D" w14:paraId="41D4942E" w14:textId="77777777" w:rsidTr="00B2088D">
        <w:tc>
          <w:tcPr>
            <w:tcW w:w="2245" w:type="dxa"/>
          </w:tcPr>
          <w:p w14:paraId="7553F17B" w14:textId="27B7A7F1" w:rsidR="007D0CD2" w:rsidRDefault="007D0CD2">
            <w:r>
              <w:t>Speed Up Button</w:t>
            </w:r>
          </w:p>
        </w:tc>
        <w:tc>
          <w:tcPr>
            <w:tcW w:w="2520" w:type="dxa"/>
          </w:tcPr>
          <w:p w14:paraId="3063F5AB" w14:textId="757D893A" w:rsidR="007D0CD2" w:rsidRDefault="00B2088D">
            <w:r>
              <w:t>The game will increase in speed every time the button is pressed</w:t>
            </w:r>
          </w:p>
        </w:tc>
        <w:tc>
          <w:tcPr>
            <w:tcW w:w="4251" w:type="dxa"/>
          </w:tcPr>
          <w:p w14:paraId="05D46FE0" w14:textId="6C067020" w:rsidR="007D0CD2" w:rsidRDefault="00B2088D">
            <w:r>
              <w:t>The game speed increases after every click of the button.</w:t>
            </w:r>
          </w:p>
        </w:tc>
      </w:tr>
      <w:tr w:rsidR="00B2088D" w14:paraId="7B73C4AA" w14:textId="77777777" w:rsidTr="00B2088D">
        <w:tc>
          <w:tcPr>
            <w:tcW w:w="2245" w:type="dxa"/>
          </w:tcPr>
          <w:p w14:paraId="13457E35" w14:textId="338E04AE" w:rsidR="007D0CD2" w:rsidRDefault="007D0CD2" w:rsidP="007D0CD2">
            <w:r>
              <w:t>Reset Button</w:t>
            </w:r>
          </w:p>
        </w:tc>
        <w:tc>
          <w:tcPr>
            <w:tcW w:w="2520" w:type="dxa"/>
          </w:tcPr>
          <w:p w14:paraId="6C077465" w14:textId="38FEC5AF" w:rsidR="007D0CD2" w:rsidRDefault="00B2088D" w:rsidP="00B2088D">
            <w:r>
              <w:t>After pressing the Reset button the game will begin to reset. After pressing start the grid will show the new layout.</w:t>
            </w:r>
          </w:p>
        </w:tc>
        <w:tc>
          <w:tcPr>
            <w:tcW w:w="4251" w:type="dxa"/>
          </w:tcPr>
          <w:p w14:paraId="466D1A84" w14:textId="77777777" w:rsidR="007D0CD2" w:rsidRDefault="00B2088D">
            <w:r>
              <w:t>The game ends and waits until the start button is pressed to present the new layout on the grid before starting again.</w:t>
            </w:r>
          </w:p>
          <w:p w14:paraId="55375B4D" w14:textId="77777777" w:rsidR="00B2088D" w:rsidRDefault="00B2088D"/>
          <w:p w14:paraId="3F613B37" w14:textId="41774242" w:rsidR="00B2088D" w:rsidRDefault="00434522">
            <w:r>
              <w:t>Before:                 After:</w:t>
            </w:r>
          </w:p>
          <w:p w14:paraId="750928EB" w14:textId="6B4F1DCE" w:rsidR="00B2088D" w:rsidRDefault="00B2088D">
            <w:r>
              <w:rPr>
                <w:noProof/>
                <w:lang w:val="en-US" w:eastAsia="en-US"/>
              </w:rPr>
              <w:drawing>
                <wp:inline distT="0" distB="0" distL="0" distR="0" wp14:anchorId="69960C80" wp14:editId="3C6A744D">
                  <wp:extent cx="1178324" cy="12763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way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1271" cy="1290374"/>
                          </a:xfrm>
                          <a:prstGeom prst="rect">
                            <a:avLst/>
                          </a:prstGeom>
                        </pic:spPr>
                      </pic:pic>
                    </a:graphicData>
                  </a:graphic>
                </wp:inline>
              </w:drawing>
            </w:r>
            <w:r>
              <w:t xml:space="preserve"> </w:t>
            </w:r>
            <w:r>
              <w:rPr>
                <w:noProof/>
                <w:lang w:val="en-US" w:eastAsia="en-US"/>
              </w:rPr>
              <w:drawing>
                <wp:inline distT="0" distB="0" distL="0" distR="0" wp14:anchorId="37FB8B09" wp14:editId="4811BB66">
                  <wp:extent cx="1179433" cy="12744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1505" cy="1298296"/>
                          </a:xfrm>
                          <a:prstGeom prst="rect">
                            <a:avLst/>
                          </a:prstGeom>
                        </pic:spPr>
                      </pic:pic>
                    </a:graphicData>
                  </a:graphic>
                </wp:inline>
              </w:drawing>
            </w:r>
          </w:p>
        </w:tc>
      </w:tr>
      <w:tr w:rsidR="00B2088D" w14:paraId="3413C9E5" w14:textId="77777777" w:rsidTr="00B2088D">
        <w:tc>
          <w:tcPr>
            <w:tcW w:w="2245" w:type="dxa"/>
          </w:tcPr>
          <w:p w14:paraId="234CB35B" w14:textId="67A49F24" w:rsidR="007D0CD2" w:rsidRDefault="007D0CD2">
            <w:r>
              <w:t>Close Button</w:t>
            </w:r>
          </w:p>
        </w:tc>
        <w:tc>
          <w:tcPr>
            <w:tcW w:w="2520" w:type="dxa"/>
          </w:tcPr>
          <w:p w14:paraId="50897ECD" w14:textId="1735AE74" w:rsidR="007D0CD2" w:rsidRDefault="00434522">
            <w:r>
              <w:t>The application will close down.</w:t>
            </w:r>
          </w:p>
        </w:tc>
        <w:tc>
          <w:tcPr>
            <w:tcW w:w="4251" w:type="dxa"/>
          </w:tcPr>
          <w:p w14:paraId="45D26905" w14:textId="01724EC4" w:rsidR="007D0CD2" w:rsidRDefault="00434522">
            <w:r>
              <w:t>The application closes down.</w:t>
            </w:r>
          </w:p>
        </w:tc>
      </w:tr>
      <w:tr w:rsidR="007452E9" w14:paraId="4DD2ECCE" w14:textId="77777777" w:rsidTr="00B2088D">
        <w:tc>
          <w:tcPr>
            <w:tcW w:w="2245" w:type="dxa"/>
          </w:tcPr>
          <w:p w14:paraId="6D995B75" w14:textId="3364EC22" w:rsidR="007452E9" w:rsidRDefault="007452E9" w:rsidP="007452E9">
            <w:r>
              <w:t>Pressing the Reset button after speeding the game up</w:t>
            </w:r>
          </w:p>
        </w:tc>
        <w:tc>
          <w:tcPr>
            <w:tcW w:w="2520" w:type="dxa"/>
          </w:tcPr>
          <w:p w14:paraId="2F5681E7" w14:textId="33889220" w:rsidR="007452E9" w:rsidRDefault="007452E9">
            <w:r>
              <w:t xml:space="preserve">The game should pause, reset and wait for the start button to be pressed. </w:t>
            </w:r>
          </w:p>
        </w:tc>
        <w:tc>
          <w:tcPr>
            <w:tcW w:w="4251" w:type="dxa"/>
          </w:tcPr>
          <w:p w14:paraId="24C25210" w14:textId="7A4C11EE" w:rsidR="007452E9" w:rsidRDefault="00E54049">
            <w:r>
              <w:t>The game pauses, resets and waits for the start button to be pressed so the new layout can be displayed</w:t>
            </w:r>
          </w:p>
        </w:tc>
      </w:tr>
      <w:tr w:rsidR="007452E9" w14:paraId="4EFEA257" w14:textId="77777777" w:rsidTr="00B2088D">
        <w:tc>
          <w:tcPr>
            <w:tcW w:w="2245" w:type="dxa"/>
          </w:tcPr>
          <w:p w14:paraId="60422649" w14:textId="1402B32A" w:rsidR="007452E9" w:rsidRDefault="007452E9" w:rsidP="00E54049">
            <w:r>
              <w:t xml:space="preserve">Pressing the </w:t>
            </w:r>
            <w:r w:rsidR="00E54049">
              <w:t>Pause button after speeding up the game</w:t>
            </w:r>
          </w:p>
        </w:tc>
        <w:tc>
          <w:tcPr>
            <w:tcW w:w="2520" w:type="dxa"/>
          </w:tcPr>
          <w:p w14:paraId="64C3B02F" w14:textId="03EEF023" w:rsidR="007452E9" w:rsidRDefault="00E54049">
            <w:r>
              <w:t>The game should pause and wait for the start button to be pressed</w:t>
            </w:r>
          </w:p>
        </w:tc>
        <w:tc>
          <w:tcPr>
            <w:tcW w:w="4251" w:type="dxa"/>
          </w:tcPr>
          <w:p w14:paraId="424AE9F8" w14:textId="280D6673" w:rsidR="007452E9" w:rsidRDefault="00E54049">
            <w:r>
              <w:t>The game pauses and waits for the start button to be pressed.</w:t>
            </w:r>
          </w:p>
        </w:tc>
      </w:tr>
    </w:tbl>
    <w:p w14:paraId="6AE9EEB1" w14:textId="77777777" w:rsidR="007D0CD2" w:rsidRDefault="007D0CD2"/>
    <w:p w14:paraId="41C8F396" w14:textId="6C9D4BC4" w:rsidR="00C63B09" w:rsidRDefault="222FF795" w:rsidP="001136EC">
      <w:pPr>
        <w:pStyle w:val="Heading1"/>
        <w:numPr>
          <w:ilvl w:val="0"/>
          <w:numId w:val="0"/>
        </w:numPr>
      </w:pPr>
      <w:r>
        <w:t>Critique</w:t>
      </w:r>
    </w:p>
    <w:p w14:paraId="0F8F112D" w14:textId="77777777" w:rsidR="00192C62" w:rsidRDefault="00192C62">
      <w:r>
        <w:t xml:space="preserve">I believe the choice to implement a menu bar for my buttons is a great addition to my application. This feature allows my buttons to be at the top of the GI without the usual </w:t>
      </w:r>
      <w:proofErr w:type="spellStart"/>
      <w:r>
        <w:t>JButton</w:t>
      </w:r>
      <w:proofErr w:type="spellEnd"/>
      <w:r>
        <w:t xml:space="preserve"> format. It has also cut down on the amount of code that is in my </w:t>
      </w:r>
      <w:proofErr w:type="spellStart"/>
      <w:proofErr w:type="gramStart"/>
      <w:r>
        <w:t>menuBar</w:t>
      </w:r>
      <w:proofErr w:type="spellEnd"/>
      <w:r>
        <w:t>(</w:t>
      </w:r>
      <w:proofErr w:type="gramEnd"/>
      <w:r>
        <w:t xml:space="preserve">) method when implementing the </w:t>
      </w:r>
      <w:proofErr w:type="spellStart"/>
      <w:r>
        <w:t>ActionListeners</w:t>
      </w:r>
      <w:proofErr w:type="spellEnd"/>
      <w:r>
        <w:t xml:space="preserve"> because I am calling methods created in my World class.</w:t>
      </w:r>
    </w:p>
    <w:p w14:paraId="5B090922" w14:textId="77777777" w:rsidR="00192C62" w:rsidRDefault="00192C62"/>
    <w:p w14:paraId="49D54060" w14:textId="03ADB5A9" w:rsidR="008D4EEC" w:rsidRDefault="00192C62" w:rsidP="008D4EEC">
      <w:r>
        <w:t>Deciding to</w:t>
      </w:r>
      <w:r w:rsidR="00EA19AB">
        <w:t xml:space="preserve"> implement </w:t>
      </w:r>
      <w:r>
        <w:t>Graphics</w:t>
      </w:r>
      <w:r w:rsidR="00EA19AB">
        <w:t xml:space="preserve"> </w:t>
      </w:r>
      <w:r>
        <w:t xml:space="preserve">and Graphics2D </w:t>
      </w:r>
      <w:r w:rsidR="00EA19AB">
        <w:t xml:space="preserve">classes for my </w:t>
      </w:r>
      <w:proofErr w:type="spellStart"/>
      <w:r w:rsidR="00EA19AB">
        <w:t>paintComponent</w:t>
      </w:r>
      <w:proofErr w:type="spellEnd"/>
      <w:r w:rsidR="00EA19AB">
        <w:t xml:space="preserve">() method allowed me to provide better control over the coordinate transformations, colour management and text layout as well as the fact that Graphics2D is the fundamental class for 2 dimensional shapes. </w:t>
      </w:r>
      <w:r w:rsidR="008D4EEC">
        <w:t xml:space="preserve">I believe my code is well presented and commented to the full extent. Each class file is clearly label to show what happens in them and my UI </w:t>
      </w:r>
      <w:r w:rsidR="001136EC">
        <w:t>is well laid out with the appropriate functionality.</w:t>
      </w:r>
    </w:p>
    <w:p w14:paraId="25BAA195" w14:textId="77777777" w:rsidR="00192C62" w:rsidRDefault="00192C62"/>
    <w:p w14:paraId="29D4D0EF" w14:textId="366079DD" w:rsidR="008D4EEC" w:rsidRDefault="003A75EC">
      <w:r>
        <w:lastRenderedPageBreak/>
        <w:t xml:space="preserve">I would like to improve my reset button feature. At the moment it resets only when the reset button is pressed and then when the start button has been pressed again. Improving my application so that the game does not immediately start up again would be a future development. </w:t>
      </w:r>
      <w:r w:rsidR="008D4EEC">
        <w:t xml:space="preserve">I would also like to find a different way of implementing my </w:t>
      </w:r>
      <w:proofErr w:type="spellStart"/>
      <w:proofErr w:type="gramStart"/>
      <w:r w:rsidR="008D4EEC">
        <w:t>checkCellNeighbour</w:t>
      </w:r>
      <w:proofErr w:type="spellEnd"/>
      <w:r w:rsidR="008D4EEC">
        <w:t>(</w:t>
      </w:r>
      <w:proofErr w:type="gramEnd"/>
      <w:r w:rsidR="008D4EEC">
        <w:t>) method due to using many if – else statements one after another. I think this makes my code look less efficient and would look to improving this in the future.</w:t>
      </w:r>
      <w:r w:rsidR="00E54049">
        <w:t xml:space="preserve"> Another feature I would like to improve is when the pause button is pressed and then resumed the application’s speed it’s reduced to the starting speed. If I had more time to improve this application I would make it so that the speed would be kept at the same left as before it was paused.</w:t>
      </w:r>
    </w:p>
    <w:p w14:paraId="0E27B00A" w14:textId="76A4A77F" w:rsidR="00C63B09" w:rsidRDefault="222FF795" w:rsidP="00192C62">
      <w:pPr>
        <w:pStyle w:val="Heading1"/>
        <w:numPr>
          <w:ilvl w:val="0"/>
          <w:numId w:val="0"/>
        </w:numPr>
      </w:pPr>
      <w:r>
        <w:t>Other details</w:t>
      </w:r>
    </w:p>
    <w:p w14:paraId="1FB46EA7" w14:textId="77777777" w:rsidR="00C63B09" w:rsidRDefault="006C33DD">
      <w:pPr>
        <w:pStyle w:val="Heading1"/>
        <w:pageBreakBefore/>
      </w:pPr>
      <w:r>
        <w:lastRenderedPageBreak/>
        <w:t>Java code</w:t>
      </w:r>
    </w:p>
    <w:p w14:paraId="44EAFD9C" w14:textId="77777777" w:rsidR="00C63B09" w:rsidRDefault="00C63B09"/>
    <w:p w14:paraId="02A097F5" w14:textId="43B2F920" w:rsidR="007D76EF" w:rsidRDefault="007D76EF">
      <w:proofErr w:type="spellStart"/>
      <w:r>
        <w:t>ConwaysGOF</w:t>
      </w:r>
      <w:proofErr w:type="spellEnd"/>
      <w:r>
        <w:t>:</w:t>
      </w:r>
    </w:p>
    <w:p w14:paraId="4B94D5A5" w14:textId="77777777" w:rsidR="00C63B09" w:rsidRDefault="00C63B09"/>
    <w:tbl>
      <w:tblPr>
        <w:tblW w:w="0" w:type="auto"/>
        <w:tblInd w:w="-5" w:type="dxa"/>
        <w:tblLayout w:type="fixed"/>
        <w:tblLook w:val="0000" w:firstRow="0" w:lastRow="0" w:firstColumn="0" w:lastColumn="0" w:noHBand="0" w:noVBand="0"/>
      </w:tblPr>
      <w:tblGrid>
        <w:gridCol w:w="9252"/>
      </w:tblGrid>
      <w:tr w:rsidR="00C63B09" w14:paraId="6C1C81F8" w14:textId="77777777">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3DEEC669" w14:textId="77777777" w:rsidR="00C63B09" w:rsidRDefault="00C63B09">
            <w:pPr>
              <w:snapToGrid w:val="0"/>
              <w:rPr>
                <w:rFonts w:ascii="Courier New" w:hAnsi="Courier New" w:cs="Courier New"/>
              </w:rPr>
            </w:pPr>
          </w:p>
          <w:p w14:paraId="247064C7" w14:textId="77777777" w:rsidR="007D76EF" w:rsidRPr="007D76EF" w:rsidRDefault="007D76EF" w:rsidP="007D76EF">
            <w:pPr>
              <w:rPr>
                <w:rFonts w:ascii="Courier New" w:hAnsi="Courier New" w:cs="Courier New"/>
              </w:rPr>
            </w:pPr>
            <w:r w:rsidRPr="007D76EF">
              <w:rPr>
                <w:rFonts w:ascii="Courier New" w:hAnsi="Courier New" w:cs="Courier New"/>
              </w:rPr>
              <w:t>/*</w:t>
            </w:r>
          </w:p>
          <w:p w14:paraId="06D6DCD8"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Conways</w:t>
            </w:r>
            <w:proofErr w:type="spellEnd"/>
            <w:r w:rsidRPr="007D76EF">
              <w:rPr>
                <w:rFonts w:ascii="Courier New" w:hAnsi="Courier New" w:cs="Courier New"/>
              </w:rPr>
              <w:t xml:space="preserve"> Game Of Life Simulation.</w:t>
            </w:r>
          </w:p>
          <w:p w14:paraId="7BE306EF" w14:textId="77777777" w:rsidR="007D76EF" w:rsidRPr="007D76EF" w:rsidRDefault="007D76EF" w:rsidP="007D76EF">
            <w:pPr>
              <w:rPr>
                <w:rFonts w:ascii="Courier New" w:hAnsi="Courier New" w:cs="Courier New"/>
              </w:rPr>
            </w:pPr>
            <w:r w:rsidRPr="007D76EF">
              <w:rPr>
                <w:rFonts w:ascii="Courier New" w:hAnsi="Courier New" w:cs="Courier New"/>
              </w:rPr>
              <w:t xml:space="preserve"> * The first tile-based and animated graphics work.   </w:t>
            </w:r>
          </w:p>
          <w:p w14:paraId="4F8DEF1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3193CEA" w14:textId="77777777" w:rsidR="007D76EF" w:rsidRPr="007D76EF" w:rsidRDefault="007D76EF" w:rsidP="007D76EF">
            <w:pPr>
              <w:rPr>
                <w:rFonts w:ascii="Courier New" w:hAnsi="Courier New" w:cs="Courier New"/>
              </w:rPr>
            </w:pPr>
            <w:r w:rsidRPr="007D76EF">
              <w:rPr>
                <w:rFonts w:ascii="Courier New" w:hAnsi="Courier New" w:cs="Courier New"/>
              </w:rPr>
              <w:t xml:space="preserve">package </w:t>
            </w:r>
            <w:proofErr w:type="spellStart"/>
            <w:r w:rsidRPr="007D76EF">
              <w:rPr>
                <w:rFonts w:ascii="Courier New" w:hAnsi="Courier New" w:cs="Courier New"/>
              </w:rPr>
              <w:t>conwaygof</w:t>
            </w:r>
            <w:proofErr w:type="spellEnd"/>
            <w:r w:rsidRPr="007D76EF">
              <w:rPr>
                <w:rFonts w:ascii="Courier New" w:hAnsi="Courier New" w:cs="Courier New"/>
              </w:rPr>
              <w:t>;</w:t>
            </w:r>
          </w:p>
          <w:p w14:paraId="4A429966" w14:textId="77777777" w:rsidR="007D76EF" w:rsidRPr="007D76EF" w:rsidRDefault="007D76EF" w:rsidP="007D76EF">
            <w:pPr>
              <w:rPr>
                <w:rFonts w:ascii="Courier New" w:hAnsi="Courier New" w:cs="Courier New"/>
              </w:rPr>
            </w:pPr>
          </w:p>
          <w:p w14:paraId="7803C753" w14:textId="77777777" w:rsidR="007D76EF" w:rsidRPr="007D76EF" w:rsidRDefault="007D76EF" w:rsidP="007D76EF">
            <w:pPr>
              <w:rPr>
                <w:rFonts w:ascii="Courier New" w:hAnsi="Courier New" w:cs="Courier New"/>
              </w:rPr>
            </w:pPr>
            <w:proofErr w:type="gramStart"/>
            <w:r w:rsidRPr="007D76EF">
              <w:rPr>
                <w:rFonts w:ascii="Courier New" w:hAnsi="Courier New" w:cs="Courier New"/>
              </w:rPr>
              <w:t>import</w:t>
            </w:r>
            <w:proofErr w:type="gramEnd"/>
            <w:r w:rsidRPr="007D76EF">
              <w:rPr>
                <w:rFonts w:ascii="Courier New" w:hAnsi="Courier New" w:cs="Courier New"/>
              </w:rPr>
              <w:t xml:space="preserve"> </w:t>
            </w:r>
            <w:proofErr w:type="spellStart"/>
            <w:r w:rsidRPr="007D76EF">
              <w:rPr>
                <w:rFonts w:ascii="Courier New" w:hAnsi="Courier New" w:cs="Courier New"/>
              </w:rPr>
              <w:t>java.awt</w:t>
            </w:r>
            <w:proofErr w:type="spellEnd"/>
            <w:r w:rsidRPr="007D76EF">
              <w:rPr>
                <w:rFonts w:ascii="Courier New" w:hAnsi="Courier New" w:cs="Courier New"/>
              </w:rPr>
              <w:t>.*;</w:t>
            </w:r>
          </w:p>
          <w:p w14:paraId="4402C339" w14:textId="77777777" w:rsidR="007D76EF" w:rsidRPr="007D76EF" w:rsidRDefault="007D76EF" w:rsidP="007D76EF">
            <w:pPr>
              <w:rPr>
                <w:rFonts w:ascii="Courier New" w:hAnsi="Courier New" w:cs="Courier New"/>
              </w:rPr>
            </w:pPr>
            <w:proofErr w:type="gramStart"/>
            <w:r w:rsidRPr="007D76EF">
              <w:rPr>
                <w:rFonts w:ascii="Courier New" w:hAnsi="Courier New" w:cs="Courier New"/>
              </w:rPr>
              <w:t>import</w:t>
            </w:r>
            <w:proofErr w:type="gramEnd"/>
            <w:r w:rsidRPr="007D76EF">
              <w:rPr>
                <w:rFonts w:ascii="Courier New" w:hAnsi="Courier New" w:cs="Courier New"/>
              </w:rPr>
              <w:t xml:space="preserve"> </w:t>
            </w:r>
            <w:proofErr w:type="spellStart"/>
            <w:r w:rsidRPr="007D76EF">
              <w:rPr>
                <w:rFonts w:ascii="Courier New" w:hAnsi="Courier New" w:cs="Courier New"/>
              </w:rPr>
              <w:t>java.awt.event</w:t>
            </w:r>
            <w:proofErr w:type="spellEnd"/>
            <w:r w:rsidRPr="007D76EF">
              <w:rPr>
                <w:rFonts w:ascii="Courier New" w:hAnsi="Courier New" w:cs="Courier New"/>
              </w:rPr>
              <w:t>.*;</w:t>
            </w:r>
          </w:p>
          <w:p w14:paraId="39083627" w14:textId="77777777" w:rsidR="007D76EF" w:rsidRPr="007D76EF" w:rsidRDefault="007D76EF" w:rsidP="007D76EF">
            <w:pPr>
              <w:rPr>
                <w:rFonts w:ascii="Courier New" w:hAnsi="Courier New" w:cs="Courier New"/>
              </w:rPr>
            </w:pPr>
            <w:proofErr w:type="gramStart"/>
            <w:r w:rsidRPr="007D76EF">
              <w:rPr>
                <w:rFonts w:ascii="Courier New" w:hAnsi="Courier New" w:cs="Courier New"/>
              </w:rPr>
              <w:t>import</w:t>
            </w:r>
            <w:proofErr w:type="gramEnd"/>
            <w:r w:rsidRPr="007D76EF">
              <w:rPr>
                <w:rFonts w:ascii="Courier New" w:hAnsi="Courier New" w:cs="Courier New"/>
              </w:rPr>
              <w:t xml:space="preserve"> </w:t>
            </w:r>
            <w:proofErr w:type="spellStart"/>
            <w:r w:rsidRPr="007D76EF">
              <w:rPr>
                <w:rFonts w:ascii="Courier New" w:hAnsi="Courier New" w:cs="Courier New"/>
              </w:rPr>
              <w:t>javax.swing</w:t>
            </w:r>
            <w:proofErr w:type="spellEnd"/>
            <w:r w:rsidRPr="007D76EF">
              <w:rPr>
                <w:rFonts w:ascii="Courier New" w:hAnsi="Courier New" w:cs="Courier New"/>
              </w:rPr>
              <w:t>.*;</w:t>
            </w:r>
          </w:p>
          <w:p w14:paraId="0B1244D9" w14:textId="77777777" w:rsidR="007D76EF" w:rsidRPr="007D76EF" w:rsidRDefault="007D76EF" w:rsidP="007D76EF">
            <w:pPr>
              <w:rPr>
                <w:rFonts w:ascii="Courier New" w:hAnsi="Courier New" w:cs="Courier New"/>
              </w:rPr>
            </w:pPr>
          </w:p>
          <w:p w14:paraId="56E7E1AB" w14:textId="77777777" w:rsidR="007D76EF" w:rsidRPr="007D76EF" w:rsidRDefault="007D76EF" w:rsidP="007D76EF">
            <w:pPr>
              <w:rPr>
                <w:rFonts w:ascii="Courier New" w:hAnsi="Courier New" w:cs="Courier New"/>
              </w:rPr>
            </w:pPr>
            <w:r w:rsidRPr="007D76EF">
              <w:rPr>
                <w:rFonts w:ascii="Courier New" w:hAnsi="Courier New" w:cs="Courier New"/>
              </w:rPr>
              <w:t>/**</w:t>
            </w:r>
          </w:p>
          <w:p w14:paraId="18C936BD" w14:textId="77777777" w:rsidR="007D76EF" w:rsidRPr="007D76EF" w:rsidRDefault="007D76EF" w:rsidP="007D76EF">
            <w:pPr>
              <w:rPr>
                <w:rFonts w:ascii="Courier New" w:hAnsi="Courier New" w:cs="Courier New"/>
              </w:rPr>
            </w:pPr>
            <w:r w:rsidRPr="007D76EF">
              <w:rPr>
                <w:rFonts w:ascii="Courier New" w:hAnsi="Courier New" w:cs="Courier New"/>
              </w:rPr>
              <w:t xml:space="preserve"> * @author Heidi Portwine (S6110438)</w:t>
            </w:r>
          </w:p>
          <w:p w14:paraId="7A45AD6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E1B1459" w14:textId="77777777" w:rsidR="007D76EF" w:rsidRPr="007D76EF" w:rsidRDefault="007D76EF" w:rsidP="007D76EF">
            <w:pPr>
              <w:rPr>
                <w:rFonts w:ascii="Courier New" w:hAnsi="Courier New" w:cs="Courier New"/>
              </w:rPr>
            </w:pPr>
            <w:r w:rsidRPr="007D76EF">
              <w:rPr>
                <w:rFonts w:ascii="Courier New" w:hAnsi="Courier New" w:cs="Courier New"/>
              </w:rPr>
              <w:t xml:space="preserve">public class </w:t>
            </w:r>
            <w:proofErr w:type="spellStart"/>
            <w:r w:rsidRPr="007D76EF">
              <w:rPr>
                <w:rFonts w:ascii="Courier New" w:hAnsi="Courier New" w:cs="Courier New"/>
              </w:rPr>
              <w:t>ConwayGOF</w:t>
            </w:r>
            <w:proofErr w:type="spellEnd"/>
            <w:r w:rsidRPr="007D76EF">
              <w:rPr>
                <w:rFonts w:ascii="Courier New" w:hAnsi="Courier New" w:cs="Courier New"/>
              </w:rPr>
              <w:t xml:space="preserve"> extends </w:t>
            </w:r>
            <w:proofErr w:type="spellStart"/>
            <w:r w:rsidRPr="007D76EF">
              <w:rPr>
                <w:rFonts w:ascii="Courier New" w:hAnsi="Courier New" w:cs="Courier New"/>
              </w:rPr>
              <w:t>JFrame</w:t>
            </w:r>
            <w:proofErr w:type="spellEnd"/>
          </w:p>
          <w:p w14:paraId="4FE88DF2" w14:textId="77777777" w:rsidR="007D76EF" w:rsidRPr="007D76EF" w:rsidRDefault="007D76EF" w:rsidP="007D76EF">
            <w:pPr>
              <w:rPr>
                <w:rFonts w:ascii="Courier New" w:hAnsi="Courier New" w:cs="Courier New"/>
              </w:rPr>
            </w:pPr>
            <w:r w:rsidRPr="007D76EF">
              <w:rPr>
                <w:rFonts w:ascii="Courier New" w:hAnsi="Courier New" w:cs="Courier New"/>
              </w:rPr>
              <w:t>{</w:t>
            </w:r>
          </w:p>
          <w:p w14:paraId="279A612C" w14:textId="77777777" w:rsidR="007D76EF" w:rsidRPr="007D76EF" w:rsidRDefault="007D76EF" w:rsidP="007D76EF">
            <w:pPr>
              <w:rPr>
                <w:rFonts w:ascii="Courier New" w:hAnsi="Courier New" w:cs="Courier New"/>
              </w:rPr>
            </w:pPr>
            <w:r w:rsidRPr="007D76EF">
              <w:rPr>
                <w:rFonts w:ascii="Courier New" w:hAnsi="Courier New" w:cs="Courier New"/>
              </w:rPr>
              <w:t xml:space="preserve">    // Creates a World object</w:t>
            </w:r>
          </w:p>
          <w:p w14:paraId="688E89CF" w14:textId="77777777" w:rsidR="007D76EF" w:rsidRPr="007D76EF" w:rsidRDefault="007D76EF" w:rsidP="007D76EF">
            <w:pPr>
              <w:rPr>
                <w:rFonts w:ascii="Courier New" w:hAnsi="Courier New" w:cs="Courier New"/>
              </w:rPr>
            </w:pPr>
            <w:r w:rsidRPr="007D76EF">
              <w:rPr>
                <w:rFonts w:ascii="Courier New" w:hAnsi="Courier New" w:cs="Courier New"/>
              </w:rPr>
              <w:t xml:space="preserve">    private World </w:t>
            </w:r>
            <w:proofErr w:type="spellStart"/>
            <w:r w:rsidRPr="007D76EF">
              <w:rPr>
                <w:rFonts w:ascii="Courier New" w:hAnsi="Courier New" w:cs="Courier New"/>
              </w:rPr>
              <w:t>world</w:t>
            </w:r>
            <w:proofErr w:type="spellEnd"/>
            <w:r w:rsidRPr="007D76EF">
              <w:rPr>
                <w:rFonts w:ascii="Courier New" w:hAnsi="Courier New" w:cs="Courier New"/>
              </w:rPr>
              <w:t xml:space="preserve"> = new World();</w:t>
            </w:r>
          </w:p>
          <w:p w14:paraId="3F49A63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77A418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831B98D"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Setup of GUI.</w:t>
            </w:r>
          </w:p>
          <w:p w14:paraId="26A855AD"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2EBA6A4"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w:t>
            </w:r>
            <w:proofErr w:type="spellStart"/>
            <w:r w:rsidRPr="007D76EF">
              <w:rPr>
                <w:rFonts w:ascii="Courier New" w:hAnsi="Courier New" w:cs="Courier New"/>
              </w:rPr>
              <w:t>ConwayGOF</w:t>
            </w:r>
            <w:proofErr w:type="spellEnd"/>
            <w:r w:rsidRPr="007D76EF">
              <w:rPr>
                <w:rFonts w:ascii="Courier New" w:hAnsi="Courier New" w:cs="Courier New"/>
              </w:rPr>
              <w:t>()</w:t>
            </w:r>
          </w:p>
          <w:p w14:paraId="45649E6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01E5B98" w14:textId="77777777" w:rsidR="007D76EF" w:rsidRPr="007D76EF" w:rsidRDefault="007D76EF" w:rsidP="007D76EF">
            <w:pPr>
              <w:rPr>
                <w:rFonts w:ascii="Courier New" w:hAnsi="Courier New" w:cs="Courier New"/>
              </w:rPr>
            </w:pPr>
            <w:r w:rsidRPr="007D76EF">
              <w:rPr>
                <w:rFonts w:ascii="Courier New" w:hAnsi="Courier New" w:cs="Courier New"/>
              </w:rPr>
              <w:t xml:space="preserve">        // Text displayed on the Window Title.</w:t>
            </w:r>
          </w:p>
          <w:p w14:paraId="67AC9F32" w14:textId="77777777" w:rsidR="007D76EF" w:rsidRPr="007D76EF" w:rsidRDefault="007D76EF" w:rsidP="007D76EF">
            <w:pPr>
              <w:rPr>
                <w:rFonts w:ascii="Courier New" w:hAnsi="Courier New" w:cs="Courier New"/>
              </w:rPr>
            </w:pPr>
            <w:r w:rsidRPr="007D76EF">
              <w:rPr>
                <w:rFonts w:ascii="Courier New" w:hAnsi="Courier New" w:cs="Courier New"/>
              </w:rPr>
              <w:t xml:space="preserve">        super("</w:t>
            </w:r>
            <w:proofErr w:type="spellStart"/>
            <w:r w:rsidRPr="007D76EF">
              <w:rPr>
                <w:rFonts w:ascii="Courier New" w:hAnsi="Courier New" w:cs="Courier New"/>
              </w:rPr>
              <w:t>Conways</w:t>
            </w:r>
            <w:proofErr w:type="spellEnd"/>
            <w:r w:rsidRPr="007D76EF">
              <w:rPr>
                <w:rFonts w:ascii="Courier New" w:hAnsi="Courier New" w:cs="Courier New"/>
              </w:rPr>
              <w:t xml:space="preserve"> Game of Life");</w:t>
            </w:r>
          </w:p>
          <w:p w14:paraId="64643E38" w14:textId="77777777" w:rsidR="007D76EF" w:rsidRPr="007D76EF" w:rsidRDefault="007D76EF" w:rsidP="007D76EF">
            <w:pPr>
              <w:rPr>
                <w:rFonts w:ascii="Courier New" w:hAnsi="Courier New" w:cs="Courier New"/>
              </w:rPr>
            </w:pPr>
          </w:p>
          <w:p w14:paraId="74B3CA40" w14:textId="77777777" w:rsidR="007D76EF" w:rsidRPr="007D76EF" w:rsidRDefault="007D76EF" w:rsidP="007D76EF">
            <w:pPr>
              <w:rPr>
                <w:rFonts w:ascii="Courier New" w:hAnsi="Courier New" w:cs="Courier New"/>
              </w:rPr>
            </w:pPr>
            <w:r w:rsidRPr="007D76EF">
              <w:rPr>
                <w:rFonts w:ascii="Courier New" w:hAnsi="Courier New" w:cs="Courier New"/>
              </w:rPr>
              <w:t xml:space="preserve">        // Adds the world to a border layout in the </w:t>
            </w:r>
            <w:proofErr w:type="spellStart"/>
            <w:r w:rsidRPr="007D76EF">
              <w:rPr>
                <w:rFonts w:ascii="Courier New" w:hAnsi="Courier New" w:cs="Courier New"/>
              </w:rPr>
              <w:t>center</w:t>
            </w:r>
            <w:proofErr w:type="spellEnd"/>
            <w:r w:rsidRPr="007D76EF">
              <w:rPr>
                <w:rFonts w:ascii="Courier New" w:hAnsi="Courier New" w:cs="Courier New"/>
              </w:rPr>
              <w:t>.</w:t>
            </w:r>
          </w:p>
          <w:p w14:paraId="3062E646" w14:textId="77777777" w:rsidR="007D76EF" w:rsidRPr="007D76EF" w:rsidRDefault="007D76EF" w:rsidP="007D76EF">
            <w:pPr>
              <w:rPr>
                <w:rFonts w:ascii="Courier New" w:hAnsi="Courier New" w:cs="Courier New"/>
              </w:rPr>
            </w:pPr>
            <w:r w:rsidRPr="007D76EF">
              <w:rPr>
                <w:rFonts w:ascii="Courier New" w:hAnsi="Courier New" w:cs="Courier New"/>
              </w:rPr>
              <w:t xml:space="preserve">        add(world, </w:t>
            </w:r>
            <w:proofErr w:type="spellStart"/>
            <w:r w:rsidRPr="007D76EF">
              <w:rPr>
                <w:rFonts w:ascii="Courier New" w:hAnsi="Courier New" w:cs="Courier New"/>
              </w:rPr>
              <w:t>BorderLayout.CENTER</w:t>
            </w:r>
            <w:proofErr w:type="spellEnd"/>
            <w:r w:rsidRPr="007D76EF">
              <w:rPr>
                <w:rFonts w:ascii="Courier New" w:hAnsi="Courier New" w:cs="Courier New"/>
              </w:rPr>
              <w:t>);</w:t>
            </w:r>
          </w:p>
          <w:p w14:paraId="5D28C9FE" w14:textId="77777777" w:rsidR="007D76EF" w:rsidRPr="007D76EF" w:rsidRDefault="007D76EF" w:rsidP="007D76EF">
            <w:pPr>
              <w:rPr>
                <w:rFonts w:ascii="Courier New" w:hAnsi="Courier New" w:cs="Courier New"/>
              </w:rPr>
            </w:pPr>
          </w:p>
          <w:p w14:paraId="00DA08D1" w14:textId="77777777" w:rsidR="007D76EF" w:rsidRPr="007D76EF" w:rsidRDefault="007D76EF" w:rsidP="007D76EF">
            <w:pPr>
              <w:rPr>
                <w:rFonts w:ascii="Courier New" w:hAnsi="Courier New" w:cs="Courier New"/>
              </w:rPr>
            </w:pPr>
            <w:r w:rsidRPr="007D76EF">
              <w:rPr>
                <w:rFonts w:ascii="Courier New" w:hAnsi="Courier New" w:cs="Courier New"/>
              </w:rPr>
              <w:t xml:space="preserve">        // Calls the </w:t>
            </w:r>
            <w:proofErr w:type="spellStart"/>
            <w:r w:rsidRPr="007D76EF">
              <w:rPr>
                <w:rFonts w:ascii="Courier New" w:hAnsi="Courier New" w:cs="Courier New"/>
              </w:rPr>
              <w:t>menuBar</w:t>
            </w:r>
            <w:proofErr w:type="spellEnd"/>
            <w:r w:rsidRPr="007D76EF">
              <w:rPr>
                <w:rFonts w:ascii="Courier New" w:hAnsi="Courier New" w:cs="Courier New"/>
              </w:rPr>
              <w:t xml:space="preserve"> and the pack methods.</w:t>
            </w:r>
          </w:p>
          <w:p w14:paraId="4790F0D9"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menuBar</w:t>
            </w:r>
            <w:proofErr w:type="spellEnd"/>
            <w:r w:rsidRPr="007D76EF">
              <w:rPr>
                <w:rFonts w:ascii="Courier New" w:hAnsi="Courier New" w:cs="Courier New"/>
              </w:rPr>
              <w:t>();</w:t>
            </w:r>
          </w:p>
          <w:p w14:paraId="1E749425" w14:textId="77777777" w:rsidR="007D76EF" w:rsidRPr="007D76EF" w:rsidRDefault="007D76EF" w:rsidP="007D76EF">
            <w:pPr>
              <w:rPr>
                <w:rFonts w:ascii="Courier New" w:hAnsi="Courier New" w:cs="Courier New"/>
              </w:rPr>
            </w:pPr>
            <w:r w:rsidRPr="007D76EF">
              <w:rPr>
                <w:rFonts w:ascii="Courier New" w:hAnsi="Courier New" w:cs="Courier New"/>
              </w:rPr>
              <w:t xml:space="preserve">        pack();</w:t>
            </w:r>
          </w:p>
          <w:p w14:paraId="7964102D"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ECD8C28"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Sets up window to be fixed size, visible etc.</w:t>
            </w:r>
          </w:p>
          <w:p w14:paraId="7E868D1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setResizable</w:t>
            </w:r>
            <w:proofErr w:type="spellEnd"/>
            <w:r w:rsidRPr="007D76EF">
              <w:rPr>
                <w:rFonts w:ascii="Courier New" w:hAnsi="Courier New" w:cs="Courier New"/>
              </w:rPr>
              <w:t>(false);</w:t>
            </w:r>
          </w:p>
          <w:p w14:paraId="0AE035F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setDefaultCloseOperation</w:t>
            </w:r>
            <w:proofErr w:type="spellEnd"/>
            <w:r w:rsidRPr="007D76EF">
              <w:rPr>
                <w:rFonts w:ascii="Courier New" w:hAnsi="Courier New" w:cs="Courier New"/>
              </w:rPr>
              <w:t>(EXIT_ON_CLOSE);</w:t>
            </w:r>
          </w:p>
          <w:p w14:paraId="56828FE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setLocationRelativeTo</w:t>
            </w:r>
            <w:proofErr w:type="spellEnd"/>
            <w:r w:rsidRPr="007D76EF">
              <w:rPr>
                <w:rFonts w:ascii="Courier New" w:hAnsi="Courier New" w:cs="Courier New"/>
              </w:rPr>
              <w:t>(null);</w:t>
            </w:r>
          </w:p>
          <w:p w14:paraId="69D78EF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setVisible</w:t>
            </w:r>
            <w:proofErr w:type="spellEnd"/>
            <w:r w:rsidRPr="007D76EF">
              <w:rPr>
                <w:rFonts w:ascii="Courier New" w:hAnsi="Courier New" w:cs="Courier New"/>
              </w:rPr>
              <w:t>(true);</w:t>
            </w:r>
            <w:r w:rsidRPr="007D76EF">
              <w:rPr>
                <w:rFonts w:ascii="Courier New" w:hAnsi="Courier New" w:cs="Courier New"/>
              </w:rPr>
              <w:tab/>
            </w:r>
          </w:p>
          <w:p w14:paraId="0D93C7B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9606262" w14:textId="77777777" w:rsidR="007D76EF" w:rsidRPr="007D76EF" w:rsidRDefault="007D76EF" w:rsidP="007D76EF">
            <w:pPr>
              <w:rPr>
                <w:rFonts w:ascii="Courier New" w:hAnsi="Courier New" w:cs="Courier New"/>
              </w:rPr>
            </w:pPr>
          </w:p>
          <w:p w14:paraId="01AB335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FDCDC62" w14:textId="77777777" w:rsidR="007D76EF" w:rsidRPr="007D76EF" w:rsidRDefault="007D76EF" w:rsidP="007D76EF">
            <w:pPr>
              <w:rPr>
                <w:rFonts w:ascii="Courier New" w:hAnsi="Courier New" w:cs="Courier New"/>
              </w:rPr>
            </w:pPr>
            <w:r w:rsidRPr="007D76EF">
              <w:rPr>
                <w:rFonts w:ascii="Courier New" w:hAnsi="Courier New" w:cs="Courier New"/>
              </w:rPr>
              <w:t xml:space="preserve">     * Creates the menu at the top of the GUI Window.</w:t>
            </w:r>
          </w:p>
          <w:p w14:paraId="76FF5E49"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DD120B0" w14:textId="77777777" w:rsidR="007D76EF" w:rsidRPr="007D76EF" w:rsidRDefault="007D76EF" w:rsidP="007D76EF">
            <w:pPr>
              <w:rPr>
                <w:rFonts w:ascii="Courier New" w:hAnsi="Courier New" w:cs="Courier New"/>
              </w:rPr>
            </w:pPr>
            <w:r w:rsidRPr="007D76EF">
              <w:rPr>
                <w:rFonts w:ascii="Courier New" w:hAnsi="Courier New" w:cs="Courier New"/>
              </w:rPr>
              <w:t xml:space="preserve">    private void </w:t>
            </w:r>
            <w:proofErr w:type="spellStart"/>
            <w:r w:rsidRPr="007D76EF">
              <w:rPr>
                <w:rFonts w:ascii="Courier New" w:hAnsi="Courier New" w:cs="Courier New"/>
              </w:rPr>
              <w:t>menuBar</w:t>
            </w:r>
            <w:proofErr w:type="spellEnd"/>
            <w:r w:rsidRPr="007D76EF">
              <w:rPr>
                <w:rFonts w:ascii="Courier New" w:hAnsi="Courier New" w:cs="Courier New"/>
              </w:rPr>
              <w:t xml:space="preserve">() </w:t>
            </w:r>
          </w:p>
          <w:p w14:paraId="1ADFD7A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861FC97" w14:textId="77777777" w:rsidR="007D76EF" w:rsidRPr="007D76EF" w:rsidRDefault="007D76EF" w:rsidP="007D76EF">
            <w:pPr>
              <w:rPr>
                <w:rFonts w:ascii="Courier New" w:hAnsi="Courier New" w:cs="Courier New"/>
              </w:rPr>
            </w:pPr>
            <w:r w:rsidRPr="007D76EF">
              <w:rPr>
                <w:rFonts w:ascii="Courier New" w:hAnsi="Courier New" w:cs="Courier New"/>
              </w:rPr>
              <w:t xml:space="preserve">        // Creates a new </w:t>
            </w:r>
            <w:proofErr w:type="spellStart"/>
            <w:r w:rsidRPr="007D76EF">
              <w:rPr>
                <w:rFonts w:ascii="Courier New" w:hAnsi="Courier New" w:cs="Courier New"/>
              </w:rPr>
              <w:t>JMenuBar</w:t>
            </w:r>
            <w:proofErr w:type="spellEnd"/>
            <w:r w:rsidRPr="007D76EF">
              <w:rPr>
                <w:rFonts w:ascii="Courier New" w:hAnsi="Courier New" w:cs="Courier New"/>
              </w:rPr>
              <w:t xml:space="preserve"> called menu.</w:t>
            </w:r>
          </w:p>
          <w:p w14:paraId="0223E02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JMenuBar</w:t>
            </w:r>
            <w:proofErr w:type="spellEnd"/>
            <w:r w:rsidRPr="007D76EF">
              <w:rPr>
                <w:rFonts w:ascii="Courier New" w:hAnsi="Courier New" w:cs="Courier New"/>
              </w:rPr>
              <w:t xml:space="preserve"> menu = new </w:t>
            </w:r>
            <w:proofErr w:type="spellStart"/>
            <w:r w:rsidRPr="007D76EF">
              <w:rPr>
                <w:rFonts w:ascii="Courier New" w:hAnsi="Courier New" w:cs="Courier New"/>
              </w:rPr>
              <w:t>JMenuBar</w:t>
            </w:r>
            <w:proofErr w:type="spellEnd"/>
            <w:r w:rsidRPr="007D76EF">
              <w:rPr>
                <w:rFonts w:ascii="Courier New" w:hAnsi="Courier New" w:cs="Courier New"/>
              </w:rPr>
              <w:t>();</w:t>
            </w:r>
          </w:p>
          <w:p w14:paraId="355C2ECF" w14:textId="77777777" w:rsidR="007D76EF" w:rsidRPr="007D76EF" w:rsidRDefault="007D76EF" w:rsidP="007D76EF">
            <w:pPr>
              <w:rPr>
                <w:rFonts w:ascii="Courier New" w:hAnsi="Courier New" w:cs="Courier New"/>
              </w:rPr>
            </w:pPr>
          </w:p>
          <w:p w14:paraId="2C7C9CD6" w14:textId="77777777" w:rsidR="007D76EF" w:rsidRPr="007D76EF" w:rsidRDefault="007D76EF" w:rsidP="007D76EF">
            <w:pPr>
              <w:rPr>
                <w:rFonts w:ascii="Courier New" w:hAnsi="Courier New" w:cs="Courier New"/>
              </w:rPr>
            </w:pPr>
            <w:r w:rsidRPr="007D76EF">
              <w:rPr>
                <w:rFonts w:ascii="Courier New" w:hAnsi="Courier New" w:cs="Courier New"/>
              </w:rPr>
              <w:t xml:space="preserve">        // Creates the menu buttons on the GUI Menu Bar.</w:t>
            </w:r>
          </w:p>
          <w:p w14:paraId="43997BDC" w14:textId="77777777" w:rsidR="007D76EF" w:rsidRPr="007D76EF" w:rsidRDefault="007D76EF" w:rsidP="007D76EF">
            <w:pPr>
              <w:rPr>
                <w:rFonts w:ascii="Courier New" w:hAnsi="Courier New" w:cs="Courier New"/>
              </w:rPr>
            </w:pPr>
            <w:r w:rsidRPr="007D76EF">
              <w:rPr>
                <w:rFonts w:ascii="Courier New" w:hAnsi="Courier New" w:cs="Courier New"/>
              </w:rPr>
              <w:t xml:space="preserve">        final </w:t>
            </w:r>
            <w:proofErr w:type="spellStart"/>
            <w:r w:rsidRPr="007D76EF">
              <w:rPr>
                <w:rFonts w:ascii="Courier New" w:hAnsi="Courier New" w:cs="Courier New"/>
              </w:rPr>
              <w:t>JMenuItem</w:t>
            </w:r>
            <w:proofErr w:type="spellEnd"/>
            <w:r w:rsidRPr="007D76EF">
              <w:rPr>
                <w:rFonts w:ascii="Courier New" w:hAnsi="Courier New" w:cs="Courier New"/>
              </w:rPr>
              <w:t xml:space="preserve"> start = new </w:t>
            </w:r>
            <w:proofErr w:type="spellStart"/>
            <w:r w:rsidRPr="007D76EF">
              <w:rPr>
                <w:rFonts w:ascii="Courier New" w:hAnsi="Courier New" w:cs="Courier New"/>
              </w:rPr>
              <w:t>JMenuItem</w:t>
            </w:r>
            <w:proofErr w:type="spellEnd"/>
            <w:r w:rsidRPr="007D76EF">
              <w:rPr>
                <w:rFonts w:ascii="Courier New" w:hAnsi="Courier New" w:cs="Courier New"/>
              </w:rPr>
              <w:t>("Start");</w:t>
            </w:r>
          </w:p>
          <w:p w14:paraId="723170A6" w14:textId="77777777" w:rsidR="007D76EF" w:rsidRPr="007D76EF" w:rsidRDefault="007D76EF" w:rsidP="007D76EF">
            <w:pPr>
              <w:rPr>
                <w:rFonts w:ascii="Courier New" w:hAnsi="Courier New" w:cs="Courier New"/>
              </w:rPr>
            </w:pPr>
            <w:r w:rsidRPr="007D76EF">
              <w:rPr>
                <w:rFonts w:ascii="Courier New" w:hAnsi="Courier New" w:cs="Courier New"/>
              </w:rPr>
              <w:t xml:space="preserve">        final </w:t>
            </w:r>
            <w:proofErr w:type="spellStart"/>
            <w:r w:rsidRPr="007D76EF">
              <w:rPr>
                <w:rFonts w:ascii="Courier New" w:hAnsi="Courier New" w:cs="Courier New"/>
              </w:rPr>
              <w:t>JMenuItem</w:t>
            </w:r>
            <w:proofErr w:type="spellEnd"/>
            <w:r w:rsidRPr="007D76EF">
              <w:rPr>
                <w:rFonts w:ascii="Courier New" w:hAnsi="Courier New" w:cs="Courier New"/>
              </w:rPr>
              <w:t xml:space="preserve"> pause = new </w:t>
            </w:r>
            <w:proofErr w:type="spellStart"/>
            <w:r w:rsidRPr="007D76EF">
              <w:rPr>
                <w:rFonts w:ascii="Courier New" w:hAnsi="Courier New" w:cs="Courier New"/>
              </w:rPr>
              <w:t>JMenuItem</w:t>
            </w:r>
            <w:proofErr w:type="spellEnd"/>
            <w:r w:rsidRPr="007D76EF">
              <w:rPr>
                <w:rFonts w:ascii="Courier New" w:hAnsi="Courier New" w:cs="Courier New"/>
              </w:rPr>
              <w:t>("Pause");</w:t>
            </w:r>
          </w:p>
          <w:p w14:paraId="6DBB8650" w14:textId="77777777" w:rsidR="007D76EF" w:rsidRPr="007D76EF" w:rsidRDefault="007D76EF" w:rsidP="007D76EF">
            <w:pPr>
              <w:rPr>
                <w:rFonts w:ascii="Courier New" w:hAnsi="Courier New" w:cs="Courier New"/>
              </w:rPr>
            </w:pPr>
            <w:r w:rsidRPr="007D76EF">
              <w:rPr>
                <w:rFonts w:ascii="Courier New" w:hAnsi="Courier New" w:cs="Courier New"/>
              </w:rPr>
              <w:t xml:space="preserve">        final </w:t>
            </w:r>
            <w:proofErr w:type="spellStart"/>
            <w:r w:rsidRPr="007D76EF">
              <w:rPr>
                <w:rFonts w:ascii="Courier New" w:hAnsi="Courier New" w:cs="Courier New"/>
              </w:rPr>
              <w:t>JMenuItem</w:t>
            </w:r>
            <w:proofErr w:type="spellEnd"/>
            <w:r w:rsidRPr="007D76EF">
              <w:rPr>
                <w:rFonts w:ascii="Courier New" w:hAnsi="Courier New" w:cs="Courier New"/>
              </w:rPr>
              <w:t xml:space="preserve"> speed = new </w:t>
            </w:r>
            <w:proofErr w:type="spellStart"/>
            <w:r w:rsidRPr="007D76EF">
              <w:rPr>
                <w:rFonts w:ascii="Courier New" w:hAnsi="Courier New" w:cs="Courier New"/>
              </w:rPr>
              <w:t>JMenuItem</w:t>
            </w:r>
            <w:proofErr w:type="spellEnd"/>
            <w:r w:rsidRPr="007D76EF">
              <w:rPr>
                <w:rFonts w:ascii="Courier New" w:hAnsi="Courier New" w:cs="Courier New"/>
              </w:rPr>
              <w:t>("Speed Up");</w:t>
            </w:r>
          </w:p>
          <w:p w14:paraId="4E1CAE90" w14:textId="77777777" w:rsidR="007D76EF" w:rsidRPr="007D76EF" w:rsidRDefault="007D76EF" w:rsidP="007D76EF">
            <w:pPr>
              <w:rPr>
                <w:rFonts w:ascii="Courier New" w:hAnsi="Courier New" w:cs="Courier New"/>
              </w:rPr>
            </w:pPr>
            <w:r w:rsidRPr="007D76EF">
              <w:rPr>
                <w:rFonts w:ascii="Courier New" w:hAnsi="Courier New" w:cs="Courier New"/>
              </w:rPr>
              <w:t xml:space="preserve">        final </w:t>
            </w:r>
            <w:proofErr w:type="spellStart"/>
            <w:r w:rsidRPr="007D76EF">
              <w:rPr>
                <w:rFonts w:ascii="Courier New" w:hAnsi="Courier New" w:cs="Courier New"/>
              </w:rPr>
              <w:t>JMenuItem</w:t>
            </w:r>
            <w:proofErr w:type="spellEnd"/>
            <w:r w:rsidRPr="007D76EF">
              <w:rPr>
                <w:rFonts w:ascii="Courier New" w:hAnsi="Courier New" w:cs="Courier New"/>
              </w:rPr>
              <w:t xml:space="preserve"> reset = new </w:t>
            </w:r>
            <w:proofErr w:type="spellStart"/>
            <w:r w:rsidRPr="007D76EF">
              <w:rPr>
                <w:rFonts w:ascii="Courier New" w:hAnsi="Courier New" w:cs="Courier New"/>
              </w:rPr>
              <w:t>JMenuItem</w:t>
            </w:r>
            <w:proofErr w:type="spellEnd"/>
            <w:r w:rsidRPr="007D76EF">
              <w:rPr>
                <w:rFonts w:ascii="Courier New" w:hAnsi="Courier New" w:cs="Courier New"/>
              </w:rPr>
              <w:t>("Reset");</w:t>
            </w:r>
          </w:p>
          <w:p w14:paraId="3D619BC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JMenuItem</w:t>
            </w:r>
            <w:proofErr w:type="spellEnd"/>
            <w:r w:rsidRPr="007D76EF">
              <w:rPr>
                <w:rFonts w:ascii="Courier New" w:hAnsi="Courier New" w:cs="Courier New"/>
              </w:rPr>
              <w:t xml:space="preserve"> close = new </w:t>
            </w:r>
            <w:proofErr w:type="spellStart"/>
            <w:r w:rsidRPr="007D76EF">
              <w:rPr>
                <w:rFonts w:ascii="Courier New" w:hAnsi="Courier New" w:cs="Courier New"/>
              </w:rPr>
              <w:t>JMenuItem</w:t>
            </w:r>
            <w:proofErr w:type="spellEnd"/>
            <w:r w:rsidRPr="007D76EF">
              <w:rPr>
                <w:rFonts w:ascii="Courier New" w:hAnsi="Courier New" w:cs="Courier New"/>
              </w:rPr>
              <w:t>("Close");</w:t>
            </w:r>
          </w:p>
          <w:p w14:paraId="64A14C53" w14:textId="77777777" w:rsidR="007D76EF" w:rsidRPr="007D76EF" w:rsidRDefault="007D76EF" w:rsidP="007D76EF">
            <w:pPr>
              <w:rPr>
                <w:rFonts w:ascii="Courier New" w:hAnsi="Courier New" w:cs="Courier New"/>
              </w:rPr>
            </w:pPr>
          </w:p>
          <w:p w14:paraId="1AF9E6BE" w14:textId="77777777" w:rsidR="007D76EF" w:rsidRPr="007D76EF" w:rsidRDefault="007D76EF" w:rsidP="007D76EF">
            <w:pPr>
              <w:rPr>
                <w:rFonts w:ascii="Courier New" w:hAnsi="Courier New" w:cs="Courier New"/>
              </w:rPr>
            </w:pPr>
            <w:r w:rsidRPr="007D76EF">
              <w:rPr>
                <w:rFonts w:ascii="Courier New" w:hAnsi="Courier New" w:cs="Courier New"/>
              </w:rPr>
              <w:lastRenderedPageBreak/>
              <w:t xml:space="preserve">        // Adds the buttons to the Menu.</w:t>
            </w:r>
          </w:p>
          <w:p w14:paraId="0015D1A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menu.add</w:t>
            </w:r>
            <w:proofErr w:type="spellEnd"/>
            <w:r w:rsidRPr="007D76EF">
              <w:rPr>
                <w:rFonts w:ascii="Courier New" w:hAnsi="Courier New" w:cs="Courier New"/>
              </w:rPr>
              <w:t>(start);</w:t>
            </w:r>
          </w:p>
          <w:p w14:paraId="6018CA3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menu.add</w:t>
            </w:r>
            <w:proofErr w:type="spellEnd"/>
            <w:r w:rsidRPr="007D76EF">
              <w:rPr>
                <w:rFonts w:ascii="Courier New" w:hAnsi="Courier New" w:cs="Courier New"/>
              </w:rPr>
              <w:t>(pause);</w:t>
            </w:r>
          </w:p>
          <w:p w14:paraId="32124B9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menu.add</w:t>
            </w:r>
            <w:proofErr w:type="spellEnd"/>
            <w:r w:rsidRPr="007D76EF">
              <w:rPr>
                <w:rFonts w:ascii="Courier New" w:hAnsi="Courier New" w:cs="Courier New"/>
              </w:rPr>
              <w:t>(speed);</w:t>
            </w:r>
          </w:p>
          <w:p w14:paraId="02EABC6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menu.add</w:t>
            </w:r>
            <w:proofErr w:type="spellEnd"/>
            <w:r w:rsidRPr="007D76EF">
              <w:rPr>
                <w:rFonts w:ascii="Courier New" w:hAnsi="Courier New" w:cs="Courier New"/>
              </w:rPr>
              <w:t>(reset);</w:t>
            </w:r>
          </w:p>
          <w:p w14:paraId="024A2EA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menu.add</w:t>
            </w:r>
            <w:proofErr w:type="spellEnd"/>
            <w:r w:rsidRPr="007D76EF">
              <w:rPr>
                <w:rFonts w:ascii="Courier New" w:hAnsi="Courier New" w:cs="Courier New"/>
              </w:rPr>
              <w:t>(close);</w:t>
            </w:r>
          </w:p>
          <w:p w14:paraId="72EDA7B2" w14:textId="77777777" w:rsidR="007D76EF" w:rsidRPr="007D76EF" w:rsidRDefault="007D76EF" w:rsidP="007D76EF">
            <w:pPr>
              <w:rPr>
                <w:rFonts w:ascii="Courier New" w:hAnsi="Courier New" w:cs="Courier New"/>
              </w:rPr>
            </w:pPr>
          </w:p>
          <w:p w14:paraId="22474A60"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Sets the Menu Bar on the GUI to the menu created.</w:t>
            </w:r>
          </w:p>
          <w:p w14:paraId="23FD1AA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setJMenuBar</w:t>
            </w:r>
            <w:proofErr w:type="spellEnd"/>
            <w:r w:rsidRPr="007D76EF">
              <w:rPr>
                <w:rFonts w:ascii="Courier New" w:hAnsi="Courier New" w:cs="Courier New"/>
              </w:rPr>
              <w:t>(menu);</w:t>
            </w:r>
          </w:p>
          <w:p w14:paraId="3FF4EB2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1ED6F76" w14:textId="77777777" w:rsidR="007D76EF" w:rsidRPr="007D76EF" w:rsidRDefault="007D76EF" w:rsidP="007D76EF">
            <w:pPr>
              <w:rPr>
                <w:rFonts w:ascii="Courier New" w:hAnsi="Courier New" w:cs="Courier New"/>
              </w:rPr>
            </w:pPr>
            <w:r w:rsidRPr="007D76EF">
              <w:rPr>
                <w:rFonts w:ascii="Courier New" w:hAnsi="Courier New" w:cs="Courier New"/>
              </w:rPr>
              <w:t xml:space="preserve">        // Calls repaint on the world</w:t>
            </w:r>
          </w:p>
          <w:p w14:paraId="7CD9E239"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world.repaint</w:t>
            </w:r>
            <w:proofErr w:type="spellEnd"/>
            <w:r w:rsidRPr="007D76EF">
              <w:rPr>
                <w:rFonts w:ascii="Courier New" w:hAnsi="Courier New" w:cs="Courier New"/>
              </w:rPr>
              <w:t>();</w:t>
            </w:r>
          </w:p>
          <w:p w14:paraId="4DC8952D" w14:textId="77777777" w:rsidR="007D76EF" w:rsidRPr="007D76EF" w:rsidRDefault="007D76EF" w:rsidP="007D76EF">
            <w:pPr>
              <w:rPr>
                <w:rFonts w:ascii="Courier New" w:hAnsi="Courier New" w:cs="Courier New"/>
              </w:rPr>
            </w:pPr>
          </w:p>
          <w:p w14:paraId="230FAB8D" w14:textId="77777777" w:rsidR="007D76EF" w:rsidRPr="007D76EF" w:rsidRDefault="007D76EF" w:rsidP="007D76EF">
            <w:pPr>
              <w:rPr>
                <w:rFonts w:ascii="Courier New" w:hAnsi="Courier New" w:cs="Courier New"/>
              </w:rPr>
            </w:pPr>
            <w:r w:rsidRPr="007D76EF">
              <w:rPr>
                <w:rFonts w:ascii="Courier New" w:hAnsi="Courier New" w:cs="Courier New"/>
              </w:rPr>
              <w:t xml:space="preserve">        // Action Listener for the Start Button on the Menu.</w:t>
            </w:r>
          </w:p>
          <w:p w14:paraId="2B350FA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start.addActionListener</w:t>
            </w:r>
            <w:proofErr w:type="spellEnd"/>
            <w:r w:rsidRPr="007D76EF">
              <w:rPr>
                <w:rFonts w:ascii="Courier New" w:hAnsi="Courier New" w:cs="Courier New"/>
              </w:rPr>
              <w:t xml:space="preserve">(new </w:t>
            </w:r>
            <w:proofErr w:type="spellStart"/>
            <w:r w:rsidRPr="007D76EF">
              <w:rPr>
                <w:rFonts w:ascii="Courier New" w:hAnsi="Courier New" w:cs="Courier New"/>
              </w:rPr>
              <w:t>ActionListener</w:t>
            </w:r>
            <w:proofErr w:type="spellEnd"/>
            <w:r w:rsidRPr="007D76EF">
              <w:rPr>
                <w:rFonts w:ascii="Courier New" w:hAnsi="Courier New" w:cs="Courier New"/>
              </w:rPr>
              <w:t>()</w:t>
            </w:r>
          </w:p>
          <w:p w14:paraId="2DA61B7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87854A2" w14:textId="77777777" w:rsidR="007D76EF" w:rsidRPr="007D76EF" w:rsidRDefault="007D76EF" w:rsidP="007D76EF">
            <w:pPr>
              <w:rPr>
                <w:rFonts w:ascii="Courier New" w:hAnsi="Courier New" w:cs="Courier New"/>
              </w:rPr>
            </w:pPr>
            <w:r w:rsidRPr="007D76EF">
              <w:rPr>
                <w:rFonts w:ascii="Courier New" w:hAnsi="Courier New" w:cs="Courier New"/>
              </w:rPr>
              <w:t xml:space="preserve">            @Override</w:t>
            </w:r>
          </w:p>
          <w:p w14:paraId="1B53B1BB"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actionPerformed</w:t>
            </w:r>
            <w:proofErr w:type="spellEnd"/>
            <w:r w:rsidRPr="007D76EF">
              <w:rPr>
                <w:rFonts w:ascii="Courier New" w:hAnsi="Courier New" w:cs="Courier New"/>
              </w:rPr>
              <w:t>(</w:t>
            </w:r>
            <w:proofErr w:type="spellStart"/>
            <w:r w:rsidRPr="007D76EF">
              <w:rPr>
                <w:rFonts w:ascii="Courier New" w:hAnsi="Courier New" w:cs="Courier New"/>
              </w:rPr>
              <w:t>ActionEvent</w:t>
            </w:r>
            <w:proofErr w:type="spellEnd"/>
            <w:r w:rsidRPr="007D76EF">
              <w:rPr>
                <w:rFonts w:ascii="Courier New" w:hAnsi="Courier New" w:cs="Courier New"/>
              </w:rPr>
              <w:t xml:space="preserve"> ae) </w:t>
            </w:r>
          </w:p>
          <w:p w14:paraId="74D6157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r w:rsidRPr="007D76EF">
              <w:rPr>
                <w:rFonts w:ascii="Courier New" w:hAnsi="Courier New" w:cs="Courier New"/>
              </w:rPr>
              <w:tab/>
            </w:r>
          </w:p>
          <w:p w14:paraId="540281D2" w14:textId="77777777" w:rsidR="007D76EF" w:rsidRPr="007D76EF" w:rsidRDefault="007D76EF" w:rsidP="007D76EF">
            <w:pPr>
              <w:rPr>
                <w:rFonts w:ascii="Courier New" w:hAnsi="Courier New" w:cs="Courier New"/>
              </w:rPr>
            </w:pPr>
            <w:r w:rsidRPr="007D76EF">
              <w:rPr>
                <w:rFonts w:ascii="Courier New" w:hAnsi="Courier New" w:cs="Courier New"/>
              </w:rPr>
              <w:t xml:space="preserve">                // Calls the </w:t>
            </w:r>
            <w:proofErr w:type="spellStart"/>
            <w:r w:rsidRPr="007D76EF">
              <w:rPr>
                <w:rFonts w:ascii="Courier New" w:hAnsi="Courier New" w:cs="Courier New"/>
              </w:rPr>
              <w:t>startButton</w:t>
            </w:r>
            <w:proofErr w:type="spellEnd"/>
            <w:r w:rsidRPr="007D76EF">
              <w:rPr>
                <w:rFonts w:ascii="Courier New" w:hAnsi="Courier New" w:cs="Courier New"/>
              </w:rPr>
              <w:t xml:space="preserve"> method from the world class.</w:t>
            </w:r>
          </w:p>
          <w:p w14:paraId="7F3B3E69"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world.startButton</w:t>
            </w:r>
            <w:proofErr w:type="spellEnd"/>
            <w:r w:rsidRPr="007D76EF">
              <w:rPr>
                <w:rFonts w:ascii="Courier New" w:hAnsi="Courier New" w:cs="Courier New"/>
              </w:rPr>
              <w:t>();</w:t>
            </w:r>
          </w:p>
          <w:p w14:paraId="1ED63C4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BD34CA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42F985A" w14:textId="77777777" w:rsidR="007D76EF" w:rsidRPr="007D76EF" w:rsidRDefault="007D76EF" w:rsidP="007D76EF">
            <w:pPr>
              <w:rPr>
                <w:rFonts w:ascii="Courier New" w:hAnsi="Courier New" w:cs="Courier New"/>
              </w:rPr>
            </w:pPr>
            <w:r w:rsidRPr="007D76EF">
              <w:rPr>
                <w:rFonts w:ascii="Courier New" w:hAnsi="Courier New" w:cs="Courier New"/>
              </w:rPr>
              <w:t xml:space="preserve">        // Action Listener for the Pause Button on the Menu.</w:t>
            </w:r>
          </w:p>
          <w:p w14:paraId="00F482B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pause.addActionListener</w:t>
            </w:r>
            <w:proofErr w:type="spellEnd"/>
            <w:r w:rsidRPr="007D76EF">
              <w:rPr>
                <w:rFonts w:ascii="Courier New" w:hAnsi="Courier New" w:cs="Courier New"/>
              </w:rPr>
              <w:t xml:space="preserve">(new </w:t>
            </w:r>
            <w:proofErr w:type="spellStart"/>
            <w:r w:rsidRPr="007D76EF">
              <w:rPr>
                <w:rFonts w:ascii="Courier New" w:hAnsi="Courier New" w:cs="Courier New"/>
              </w:rPr>
              <w:t>ActionListener</w:t>
            </w:r>
            <w:proofErr w:type="spellEnd"/>
            <w:r w:rsidRPr="007D76EF">
              <w:rPr>
                <w:rFonts w:ascii="Courier New" w:hAnsi="Courier New" w:cs="Courier New"/>
              </w:rPr>
              <w:t>()</w:t>
            </w:r>
          </w:p>
          <w:p w14:paraId="3F46C3E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8D540B8" w14:textId="77777777" w:rsidR="007D76EF" w:rsidRPr="007D76EF" w:rsidRDefault="007D76EF" w:rsidP="007D76EF">
            <w:pPr>
              <w:rPr>
                <w:rFonts w:ascii="Courier New" w:hAnsi="Courier New" w:cs="Courier New"/>
              </w:rPr>
            </w:pPr>
            <w:r w:rsidRPr="007D76EF">
              <w:rPr>
                <w:rFonts w:ascii="Courier New" w:hAnsi="Courier New" w:cs="Courier New"/>
              </w:rPr>
              <w:t xml:space="preserve">            @Override</w:t>
            </w:r>
          </w:p>
          <w:p w14:paraId="482097B4"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actionPerformed</w:t>
            </w:r>
            <w:proofErr w:type="spellEnd"/>
            <w:r w:rsidRPr="007D76EF">
              <w:rPr>
                <w:rFonts w:ascii="Courier New" w:hAnsi="Courier New" w:cs="Courier New"/>
              </w:rPr>
              <w:t>(</w:t>
            </w:r>
            <w:proofErr w:type="spellStart"/>
            <w:r w:rsidRPr="007D76EF">
              <w:rPr>
                <w:rFonts w:ascii="Courier New" w:hAnsi="Courier New" w:cs="Courier New"/>
              </w:rPr>
              <w:t>ActionEvent</w:t>
            </w:r>
            <w:proofErr w:type="spellEnd"/>
            <w:r w:rsidRPr="007D76EF">
              <w:rPr>
                <w:rFonts w:ascii="Courier New" w:hAnsi="Courier New" w:cs="Courier New"/>
              </w:rPr>
              <w:t xml:space="preserve"> ae) </w:t>
            </w:r>
          </w:p>
          <w:p w14:paraId="2568AB7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r w:rsidRPr="007D76EF">
              <w:rPr>
                <w:rFonts w:ascii="Courier New" w:hAnsi="Courier New" w:cs="Courier New"/>
              </w:rPr>
              <w:tab/>
            </w:r>
          </w:p>
          <w:p w14:paraId="3B8683E4" w14:textId="77777777" w:rsidR="007D76EF" w:rsidRPr="007D76EF" w:rsidRDefault="007D76EF" w:rsidP="007D76EF">
            <w:pPr>
              <w:rPr>
                <w:rFonts w:ascii="Courier New" w:hAnsi="Courier New" w:cs="Courier New"/>
              </w:rPr>
            </w:pPr>
            <w:r w:rsidRPr="007D76EF">
              <w:rPr>
                <w:rFonts w:ascii="Courier New" w:hAnsi="Courier New" w:cs="Courier New"/>
              </w:rPr>
              <w:t xml:space="preserve">                // Calls the pause method from the world class.</w:t>
            </w:r>
          </w:p>
          <w:p w14:paraId="327E9A3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world.pauseButton</w:t>
            </w:r>
            <w:proofErr w:type="spellEnd"/>
            <w:r w:rsidRPr="007D76EF">
              <w:rPr>
                <w:rFonts w:ascii="Courier New" w:hAnsi="Courier New" w:cs="Courier New"/>
              </w:rPr>
              <w:t>();</w:t>
            </w:r>
          </w:p>
          <w:p w14:paraId="3DF0234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085293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F8AEA16" w14:textId="77777777" w:rsidR="007D76EF" w:rsidRPr="007D76EF" w:rsidRDefault="007D76EF" w:rsidP="007D76EF">
            <w:pPr>
              <w:rPr>
                <w:rFonts w:ascii="Courier New" w:hAnsi="Courier New" w:cs="Courier New"/>
              </w:rPr>
            </w:pPr>
            <w:r w:rsidRPr="007D76EF">
              <w:rPr>
                <w:rFonts w:ascii="Courier New" w:hAnsi="Courier New" w:cs="Courier New"/>
              </w:rPr>
              <w:t xml:space="preserve">        // Action Listener for the Speed Button on the Menu.</w:t>
            </w:r>
          </w:p>
          <w:p w14:paraId="1F43364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speed.addActionListener</w:t>
            </w:r>
            <w:proofErr w:type="spellEnd"/>
            <w:r w:rsidRPr="007D76EF">
              <w:rPr>
                <w:rFonts w:ascii="Courier New" w:hAnsi="Courier New" w:cs="Courier New"/>
              </w:rPr>
              <w:t xml:space="preserve">(new </w:t>
            </w:r>
            <w:proofErr w:type="spellStart"/>
            <w:r w:rsidRPr="007D76EF">
              <w:rPr>
                <w:rFonts w:ascii="Courier New" w:hAnsi="Courier New" w:cs="Courier New"/>
              </w:rPr>
              <w:t>ActionListener</w:t>
            </w:r>
            <w:proofErr w:type="spellEnd"/>
            <w:r w:rsidRPr="007D76EF">
              <w:rPr>
                <w:rFonts w:ascii="Courier New" w:hAnsi="Courier New" w:cs="Courier New"/>
              </w:rPr>
              <w:t>()</w:t>
            </w:r>
          </w:p>
          <w:p w14:paraId="7086AF1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9F7E902" w14:textId="77777777" w:rsidR="007D76EF" w:rsidRPr="007D76EF" w:rsidRDefault="007D76EF" w:rsidP="007D76EF">
            <w:pPr>
              <w:rPr>
                <w:rFonts w:ascii="Courier New" w:hAnsi="Courier New" w:cs="Courier New"/>
              </w:rPr>
            </w:pPr>
            <w:r w:rsidRPr="007D76EF">
              <w:rPr>
                <w:rFonts w:ascii="Courier New" w:hAnsi="Courier New" w:cs="Courier New"/>
              </w:rPr>
              <w:t xml:space="preserve">            @Override</w:t>
            </w:r>
          </w:p>
          <w:p w14:paraId="36B2E20C"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actionPerformed</w:t>
            </w:r>
            <w:proofErr w:type="spellEnd"/>
            <w:r w:rsidRPr="007D76EF">
              <w:rPr>
                <w:rFonts w:ascii="Courier New" w:hAnsi="Courier New" w:cs="Courier New"/>
              </w:rPr>
              <w:t>(</w:t>
            </w:r>
            <w:proofErr w:type="spellStart"/>
            <w:r w:rsidRPr="007D76EF">
              <w:rPr>
                <w:rFonts w:ascii="Courier New" w:hAnsi="Courier New" w:cs="Courier New"/>
              </w:rPr>
              <w:t>ActionEvent</w:t>
            </w:r>
            <w:proofErr w:type="spellEnd"/>
            <w:r w:rsidRPr="007D76EF">
              <w:rPr>
                <w:rFonts w:ascii="Courier New" w:hAnsi="Courier New" w:cs="Courier New"/>
              </w:rPr>
              <w:t xml:space="preserve"> ae) </w:t>
            </w:r>
          </w:p>
          <w:p w14:paraId="0796A4A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r w:rsidRPr="007D76EF">
              <w:rPr>
                <w:rFonts w:ascii="Courier New" w:hAnsi="Courier New" w:cs="Courier New"/>
              </w:rPr>
              <w:tab/>
            </w:r>
          </w:p>
          <w:p w14:paraId="393665CB" w14:textId="77777777" w:rsidR="007D76EF" w:rsidRPr="007D76EF" w:rsidRDefault="007D76EF" w:rsidP="007D76EF">
            <w:pPr>
              <w:rPr>
                <w:rFonts w:ascii="Courier New" w:hAnsi="Courier New" w:cs="Courier New"/>
              </w:rPr>
            </w:pPr>
            <w:r w:rsidRPr="007D76EF">
              <w:rPr>
                <w:rFonts w:ascii="Courier New" w:hAnsi="Courier New" w:cs="Courier New"/>
              </w:rPr>
              <w:t xml:space="preserve">                // Calls the speed method from the world class.</w:t>
            </w:r>
          </w:p>
          <w:p w14:paraId="76EBE42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world.speedButton</w:t>
            </w:r>
            <w:proofErr w:type="spellEnd"/>
            <w:r w:rsidRPr="007D76EF">
              <w:rPr>
                <w:rFonts w:ascii="Courier New" w:hAnsi="Courier New" w:cs="Courier New"/>
              </w:rPr>
              <w:t>();</w:t>
            </w:r>
          </w:p>
          <w:p w14:paraId="529C89F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A66258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BBB2AA7" w14:textId="77777777" w:rsidR="007D76EF" w:rsidRPr="007D76EF" w:rsidRDefault="007D76EF" w:rsidP="007D76EF">
            <w:pPr>
              <w:rPr>
                <w:rFonts w:ascii="Courier New" w:hAnsi="Courier New" w:cs="Courier New"/>
              </w:rPr>
            </w:pPr>
            <w:r w:rsidRPr="007D76EF">
              <w:rPr>
                <w:rFonts w:ascii="Courier New" w:hAnsi="Courier New" w:cs="Courier New"/>
              </w:rPr>
              <w:t xml:space="preserve">        // Action Listener for the Reset Button on the Menu.</w:t>
            </w:r>
          </w:p>
          <w:p w14:paraId="7660046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reset.addActionListener</w:t>
            </w:r>
            <w:proofErr w:type="spellEnd"/>
            <w:r w:rsidRPr="007D76EF">
              <w:rPr>
                <w:rFonts w:ascii="Courier New" w:hAnsi="Courier New" w:cs="Courier New"/>
              </w:rPr>
              <w:t xml:space="preserve">(new </w:t>
            </w:r>
            <w:proofErr w:type="spellStart"/>
            <w:r w:rsidRPr="007D76EF">
              <w:rPr>
                <w:rFonts w:ascii="Courier New" w:hAnsi="Courier New" w:cs="Courier New"/>
              </w:rPr>
              <w:t>ActionListener</w:t>
            </w:r>
            <w:proofErr w:type="spellEnd"/>
            <w:r w:rsidRPr="007D76EF">
              <w:rPr>
                <w:rFonts w:ascii="Courier New" w:hAnsi="Courier New" w:cs="Courier New"/>
              </w:rPr>
              <w:t>()</w:t>
            </w:r>
          </w:p>
          <w:p w14:paraId="5C951AE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F3556E5" w14:textId="77777777" w:rsidR="007D76EF" w:rsidRPr="007D76EF" w:rsidRDefault="007D76EF" w:rsidP="007D76EF">
            <w:pPr>
              <w:rPr>
                <w:rFonts w:ascii="Courier New" w:hAnsi="Courier New" w:cs="Courier New"/>
              </w:rPr>
            </w:pPr>
            <w:r w:rsidRPr="007D76EF">
              <w:rPr>
                <w:rFonts w:ascii="Courier New" w:hAnsi="Courier New" w:cs="Courier New"/>
              </w:rPr>
              <w:t xml:space="preserve">            @Override</w:t>
            </w:r>
          </w:p>
          <w:p w14:paraId="1C5386A1"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actionPerformed</w:t>
            </w:r>
            <w:proofErr w:type="spellEnd"/>
            <w:r w:rsidRPr="007D76EF">
              <w:rPr>
                <w:rFonts w:ascii="Courier New" w:hAnsi="Courier New" w:cs="Courier New"/>
              </w:rPr>
              <w:t>(</w:t>
            </w:r>
            <w:proofErr w:type="spellStart"/>
            <w:r w:rsidRPr="007D76EF">
              <w:rPr>
                <w:rFonts w:ascii="Courier New" w:hAnsi="Courier New" w:cs="Courier New"/>
              </w:rPr>
              <w:t>ActionEvent</w:t>
            </w:r>
            <w:proofErr w:type="spellEnd"/>
            <w:r w:rsidRPr="007D76EF">
              <w:rPr>
                <w:rFonts w:ascii="Courier New" w:hAnsi="Courier New" w:cs="Courier New"/>
              </w:rPr>
              <w:t xml:space="preserve"> ae) </w:t>
            </w:r>
          </w:p>
          <w:p w14:paraId="4B60967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37A4EF7" w14:textId="77777777" w:rsidR="007D76EF" w:rsidRPr="007D76EF" w:rsidRDefault="007D76EF" w:rsidP="007D76EF">
            <w:pPr>
              <w:rPr>
                <w:rFonts w:ascii="Courier New" w:hAnsi="Courier New" w:cs="Courier New"/>
              </w:rPr>
            </w:pPr>
            <w:r w:rsidRPr="007D76EF">
              <w:rPr>
                <w:rFonts w:ascii="Courier New" w:hAnsi="Courier New" w:cs="Courier New"/>
              </w:rPr>
              <w:t xml:space="preserve">                // Calls the </w:t>
            </w:r>
            <w:proofErr w:type="spellStart"/>
            <w:r w:rsidRPr="007D76EF">
              <w:rPr>
                <w:rFonts w:ascii="Courier New" w:hAnsi="Courier New" w:cs="Courier New"/>
              </w:rPr>
              <w:t>resetButton</w:t>
            </w:r>
            <w:proofErr w:type="spellEnd"/>
            <w:r w:rsidRPr="007D76EF">
              <w:rPr>
                <w:rFonts w:ascii="Courier New" w:hAnsi="Courier New" w:cs="Courier New"/>
              </w:rPr>
              <w:t xml:space="preserve"> method from the world class.</w:t>
            </w:r>
          </w:p>
          <w:p w14:paraId="163448D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world.resetButton</w:t>
            </w:r>
            <w:proofErr w:type="spellEnd"/>
            <w:r w:rsidRPr="007D76EF">
              <w:rPr>
                <w:rFonts w:ascii="Courier New" w:hAnsi="Courier New" w:cs="Courier New"/>
              </w:rPr>
              <w:t>();</w:t>
            </w:r>
          </w:p>
          <w:p w14:paraId="6EDB94F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8EF4D7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F7B471E" w14:textId="77777777" w:rsidR="007D76EF" w:rsidRPr="007D76EF" w:rsidRDefault="007D76EF" w:rsidP="007D76EF">
            <w:pPr>
              <w:rPr>
                <w:rFonts w:ascii="Courier New" w:hAnsi="Courier New" w:cs="Courier New"/>
              </w:rPr>
            </w:pPr>
            <w:r w:rsidRPr="007D76EF">
              <w:rPr>
                <w:rFonts w:ascii="Courier New" w:hAnsi="Courier New" w:cs="Courier New"/>
              </w:rPr>
              <w:t xml:space="preserve">        // Action Listener for the Close Button on the Menu.</w:t>
            </w:r>
          </w:p>
          <w:p w14:paraId="0763F3A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close.addActionListener</w:t>
            </w:r>
            <w:proofErr w:type="spellEnd"/>
            <w:r w:rsidRPr="007D76EF">
              <w:rPr>
                <w:rFonts w:ascii="Courier New" w:hAnsi="Courier New" w:cs="Courier New"/>
              </w:rPr>
              <w:t xml:space="preserve">(new </w:t>
            </w:r>
            <w:proofErr w:type="spellStart"/>
            <w:r w:rsidRPr="007D76EF">
              <w:rPr>
                <w:rFonts w:ascii="Courier New" w:hAnsi="Courier New" w:cs="Courier New"/>
              </w:rPr>
              <w:t>ActionListener</w:t>
            </w:r>
            <w:proofErr w:type="spellEnd"/>
            <w:r w:rsidRPr="007D76EF">
              <w:rPr>
                <w:rFonts w:ascii="Courier New" w:hAnsi="Courier New" w:cs="Courier New"/>
              </w:rPr>
              <w:t>()</w:t>
            </w:r>
          </w:p>
          <w:p w14:paraId="20866E5D"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0449776" w14:textId="77777777" w:rsidR="007D76EF" w:rsidRPr="007D76EF" w:rsidRDefault="007D76EF" w:rsidP="007D76EF">
            <w:pPr>
              <w:rPr>
                <w:rFonts w:ascii="Courier New" w:hAnsi="Courier New" w:cs="Courier New"/>
              </w:rPr>
            </w:pPr>
            <w:r w:rsidRPr="007D76EF">
              <w:rPr>
                <w:rFonts w:ascii="Courier New" w:hAnsi="Courier New" w:cs="Courier New"/>
              </w:rPr>
              <w:t xml:space="preserve">            @Override</w:t>
            </w:r>
          </w:p>
          <w:p w14:paraId="4273741E"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actionPerformed</w:t>
            </w:r>
            <w:proofErr w:type="spellEnd"/>
            <w:r w:rsidRPr="007D76EF">
              <w:rPr>
                <w:rFonts w:ascii="Courier New" w:hAnsi="Courier New" w:cs="Courier New"/>
              </w:rPr>
              <w:t>(</w:t>
            </w:r>
            <w:proofErr w:type="spellStart"/>
            <w:r w:rsidRPr="007D76EF">
              <w:rPr>
                <w:rFonts w:ascii="Courier New" w:hAnsi="Courier New" w:cs="Courier New"/>
              </w:rPr>
              <w:t>ActionEvent</w:t>
            </w:r>
            <w:proofErr w:type="spellEnd"/>
            <w:r w:rsidRPr="007D76EF">
              <w:rPr>
                <w:rFonts w:ascii="Courier New" w:hAnsi="Courier New" w:cs="Courier New"/>
              </w:rPr>
              <w:t xml:space="preserve"> ae) </w:t>
            </w:r>
          </w:p>
          <w:p w14:paraId="623A6C1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6520D0A" w14:textId="77777777" w:rsidR="007D76EF" w:rsidRPr="007D76EF" w:rsidRDefault="007D76EF" w:rsidP="007D76EF">
            <w:pPr>
              <w:rPr>
                <w:rFonts w:ascii="Courier New" w:hAnsi="Courier New" w:cs="Courier New"/>
              </w:rPr>
            </w:pPr>
            <w:r w:rsidRPr="007D76EF">
              <w:rPr>
                <w:rFonts w:ascii="Courier New" w:hAnsi="Courier New" w:cs="Courier New"/>
              </w:rPr>
              <w:t xml:space="preserve">                // Closes the GUI.</w:t>
            </w:r>
          </w:p>
          <w:p w14:paraId="44CB328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System.exit</w:t>
            </w:r>
            <w:proofErr w:type="spellEnd"/>
            <w:r w:rsidRPr="007D76EF">
              <w:rPr>
                <w:rFonts w:ascii="Courier New" w:hAnsi="Courier New" w:cs="Courier New"/>
              </w:rPr>
              <w:t>(0);</w:t>
            </w:r>
          </w:p>
          <w:p w14:paraId="425EC65A" w14:textId="77777777" w:rsidR="007D76EF" w:rsidRPr="007D76EF" w:rsidRDefault="007D76EF" w:rsidP="007D76EF">
            <w:pPr>
              <w:rPr>
                <w:rFonts w:ascii="Courier New" w:hAnsi="Courier New" w:cs="Courier New"/>
              </w:rPr>
            </w:pPr>
            <w:r w:rsidRPr="007D76EF">
              <w:rPr>
                <w:rFonts w:ascii="Courier New" w:hAnsi="Courier New" w:cs="Courier New"/>
              </w:rPr>
              <w:lastRenderedPageBreak/>
              <w:t xml:space="preserve">            }</w:t>
            </w:r>
          </w:p>
          <w:p w14:paraId="48EC4BF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C2AA0A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A61749D" w14:textId="77777777" w:rsidR="007D76EF" w:rsidRPr="007D76EF" w:rsidRDefault="007D76EF" w:rsidP="007D76EF">
            <w:pPr>
              <w:rPr>
                <w:rFonts w:ascii="Courier New" w:hAnsi="Courier New" w:cs="Courier New"/>
              </w:rPr>
            </w:pPr>
          </w:p>
          <w:p w14:paraId="07C39E5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69EAB26" w14:textId="77777777" w:rsidR="007D76EF" w:rsidRPr="007D76EF" w:rsidRDefault="007D76EF" w:rsidP="007D76EF">
            <w:pPr>
              <w:rPr>
                <w:rFonts w:ascii="Courier New" w:hAnsi="Courier New" w:cs="Courier New"/>
              </w:rPr>
            </w:pPr>
            <w:r w:rsidRPr="007D76EF">
              <w:rPr>
                <w:rFonts w:ascii="Courier New" w:hAnsi="Courier New" w:cs="Courier New"/>
              </w:rPr>
              <w:t xml:space="preserve">     * Main Method that calls the </w:t>
            </w:r>
            <w:proofErr w:type="spellStart"/>
            <w:r w:rsidRPr="007D76EF">
              <w:rPr>
                <w:rFonts w:ascii="Courier New" w:hAnsi="Courier New" w:cs="Courier New"/>
              </w:rPr>
              <w:t>ConwayGOF</w:t>
            </w:r>
            <w:proofErr w:type="spellEnd"/>
            <w:r w:rsidRPr="007D76EF">
              <w:rPr>
                <w:rFonts w:ascii="Courier New" w:hAnsi="Courier New" w:cs="Courier New"/>
              </w:rPr>
              <w:t xml:space="preserve"> method on start up.</w:t>
            </w:r>
          </w:p>
          <w:p w14:paraId="4018C372"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w:t>
            </w:r>
            <w:proofErr w:type="spellStart"/>
            <w:r w:rsidRPr="007D76EF">
              <w:rPr>
                <w:rFonts w:ascii="Courier New" w:hAnsi="Courier New" w:cs="Courier New"/>
              </w:rPr>
              <w:t>args</w:t>
            </w:r>
            <w:proofErr w:type="spellEnd"/>
            <w:r w:rsidRPr="007D76EF">
              <w:rPr>
                <w:rFonts w:ascii="Courier New" w:hAnsi="Courier New" w:cs="Courier New"/>
              </w:rPr>
              <w:t xml:space="preserve"> </w:t>
            </w:r>
          </w:p>
          <w:p w14:paraId="110EC2F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E5A02F9"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static void main(String[] </w:t>
            </w:r>
            <w:proofErr w:type="spellStart"/>
            <w:r w:rsidRPr="007D76EF">
              <w:rPr>
                <w:rFonts w:ascii="Courier New" w:hAnsi="Courier New" w:cs="Courier New"/>
              </w:rPr>
              <w:t>args</w:t>
            </w:r>
            <w:proofErr w:type="spellEnd"/>
            <w:r w:rsidRPr="007D76EF">
              <w:rPr>
                <w:rFonts w:ascii="Courier New" w:hAnsi="Courier New" w:cs="Courier New"/>
              </w:rPr>
              <w:t>)</w:t>
            </w:r>
          </w:p>
          <w:p w14:paraId="5E30FFB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8CF1A07" w14:textId="77777777" w:rsidR="007D76EF" w:rsidRPr="007D76EF" w:rsidRDefault="007D76EF" w:rsidP="007D76EF">
            <w:pPr>
              <w:rPr>
                <w:rFonts w:ascii="Courier New" w:hAnsi="Courier New" w:cs="Courier New"/>
              </w:rPr>
            </w:pPr>
            <w:r w:rsidRPr="007D76EF">
              <w:rPr>
                <w:rFonts w:ascii="Courier New" w:hAnsi="Courier New" w:cs="Courier New"/>
              </w:rPr>
              <w:t xml:space="preserve">        new </w:t>
            </w:r>
            <w:proofErr w:type="spellStart"/>
            <w:r w:rsidRPr="007D76EF">
              <w:rPr>
                <w:rFonts w:ascii="Courier New" w:hAnsi="Courier New" w:cs="Courier New"/>
              </w:rPr>
              <w:t>ConwayGOF</w:t>
            </w:r>
            <w:proofErr w:type="spellEnd"/>
            <w:r w:rsidRPr="007D76EF">
              <w:rPr>
                <w:rFonts w:ascii="Courier New" w:hAnsi="Courier New" w:cs="Courier New"/>
              </w:rPr>
              <w:t>();</w:t>
            </w:r>
          </w:p>
          <w:p w14:paraId="5C262C6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656B9AB" w14:textId="3F822530" w:rsidR="00C63B09" w:rsidRDefault="007D76EF" w:rsidP="007D76EF">
            <w:pPr>
              <w:rPr>
                <w:rFonts w:ascii="Courier New" w:hAnsi="Courier New" w:cs="Courier New"/>
              </w:rPr>
            </w:pPr>
            <w:r w:rsidRPr="007D76EF">
              <w:rPr>
                <w:rFonts w:ascii="Courier New" w:hAnsi="Courier New" w:cs="Courier New"/>
              </w:rPr>
              <w:t>}</w:t>
            </w:r>
          </w:p>
        </w:tc>
      </w:tr>
    </w:tbl>
    <w:p w14:paraId="45FB0818" w14:textId="77777777" w:rsidR="00C63B09" w:rsidRDefault="00C63B09"/>
    <w:p w14:paraId="049F31CB" w14:textId="1E632449" w:rsidR="00C63B09" w:rsidRDefault="007D76EF">
      <w:r>
        <w:t>World:</w:t>
      </w:r>
    </w:p>
    <w:tbl>
      <w:tblPr>
        <w:tblW w:w="0" w:type="auto"/>
        <w:tblInd w:w="-5" w:type="dxa"/>
        <w:tblLayout w:type="fixed"/>
        <w:tblLook w:val="0000" w:firstRow="0" w:lastRow="0" w:firstColumn="0" w:lastColumn="0" w:noHBand="0" w:noVBand="0"/>
      </w:tblPr>
      <w:tblGrid>
        <w:gridCol w:w="9252"/>
      </w:tblGrid>
      <w:tr w:rsidR="007D76EF" w14:paraId="633091A4" w14:textId="77777777" w:rsidTr="00EC2646">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7A89049F" w14:textId="77777777" w:rsidR="007D76EF" w:rsidRDefault="007D76EF" w:rsidP="00EC2646">
            <w:pPr>
              <w:snapToGrid w:val="0"/>
              <w:rPr>
                <w:rFonts w:ascii="Courier New" w:hAnsi="Courier New" w:cs="Courier New"/>
              </w:rPr>
            </w:pPr>
          </w:p>
          <w:p w14:paraId="55A7EAD5" w14:textId="77777777" w:rsidR="007D76EF" w:rsidRPr="007D76EF" w:rsidRDefault="007D76EF" w:rsidP="007D76EF">
            <w:pPr>
              <w:rPr>
                <w:rFonts w:ascii="Courier New" w:hAnsi="Courier New" w:cs="Courier New"/>
              </w:rPr>
            </w:pPr>
            <w:r w:rsidRPr="007D76EF">
              <w:rPr>
                <w:rFonts w:ascii="Courier New" w:hAnsi="Courier New" w:cs="Courier New"/>
              </w:rPr>
              <w:t>/*</w:t>
            </w:r>
          </w:p>
          <w:p w14:paraId="25E8DF7F"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Conways</w:t>
            </w:r>
            <w:proofErr w:type="spellEnd"/>
            <w:r w:rsidRPr="007D76EF">
              <w:rPr>
                <w:rFonts w:ascii="Courier New" w:hAnsi="Courier New" w:cs="Courier New"/>
              </w:rPr>
              <w:t xml:space="preserve"> Game Of Life World Creation Class.</w:t>
            </w:r>
          </w:p>
          <w:p w14:paraId="71D2D71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093546B" w14:textId="77777777" w:rsidR="007D76EF" w:rsidRPr="007D76EF" w:rsidRDefault="007D76EF" w:rsidP="007D76EF">
            <w:pPr>
              <w:rPr>
                <w:rFonts w:ascii="Courier New" w:hAnsi="Courier New" w:cs="Courier New"/>
              </w:rPr>
            </w:pPr>
            <w:r w:rsidRPr="007D76EF">
              <w:rPr>
                <w:rFonts w:ascii="Courier New" w:hAnsi="Courier New" w:cs="Courier New"/>
              </w:rPr>
              <w:t xml:space="preserve">package </w:t>
            </w:r>
            <w:proofErr w:type="spellStart"/>
            <w:r w:rsidRPr="007D76EF">
              <w:rPr>
                <w:rFonts w:ascii="Courier New" w:hAnsi="Courier New" w:cs="Courier New"/>
              </w:rPr>
              <w:t>conwaygof</w:t>
            </w:r>
            <w:proofErr w:type="spellEnd"/>
            <w:r w:rsidRPr="007D76EF">
              <w:rPr>
                <w:rFonts w:ascii="Courier New" w:hAnsi="Courier New" w:cs="Courier New"/>
              </w:rPr>
              <w:t>;</w:t>
            </w:r>
          </w:p>
          <w:p w14:paraId="6F1A6176" w14:textId="77777777" w:rsidR="007D76EF" w:rsidRPr="007D76EF" w:rsidRDefault="007D76EF" w:rsidP="007D76EF">
            <w:pPr>
              <w:rPr>
                <w:rFonts w:ascii="Courier New" w:hAnsi="Courier New" w:cs="Courier New"/>
              </w:rPr>
            </w:pPr>
          </w:p>
          <w:p w14:paraId="6219EED7" w14:textId="77777777" w:rsidR="007D76EF" w:rsidRPr="007D76EF" w:rsidRDefault="007D76EF" w:rsidP="007D76EF">
            <w:pPr>
              <w:rPr>
                <w:rFonts w:ascii="Courier New" w:hAnsi="Courier New" w:cs="Courier New"/>
              </w:rPr>
            </w:pPr>
            <w:proofErr w:type="gramStart"/>
            <w:r w:rsidRPr="007D76EF">
              <w:rPr>
                <w:rFonts w:ascii="Courier New" w:hAnsi="Courier New" w:cs="Courier New"/>
              </w:rPr>
              <w:t>import</w:t>
            </w:r>
            <w:proofErr w:type="gramEnd"/>
            <w:r w:rsidRPr="007D76EF">
              <w:rPr>
                <w:rFonts w:ascii="Courier New" w:hAnsi="Courier New" w:cs="Courier New"/>
              </w:rPr>
              <w:t xml:space="preserve"> </w:t>
            </w:r>
            <w:proofErr w:type="spellStart"/>
            <w:r w:rsidRPr="007D76EF">
              <w:rPr>
                <w:rFonts w:ascii="Courier New" w:hAnsi="Courier New" w:cs="Courier New"/>
              </w:rPr>
              <w:t>java.awt</w:t>
            </w:r>
            <w:proofErr w:type="spellEnd"/>
            <w:r w:rsidRPr="007D76EF">
              <w:rPr>
                <w:rFonts w:ascii="Courier New" w:hAnsi="Courier New" w:cs="Courier New"/>
              </w:rPr>
              <w:t>.*;</w:t>
            </w:r>
          </w:p>
          <w:p w14:paraId="17EC9B6E" w14:textId="77777777" w:rsidR="007D76EF" w:rsidRPr="007D76EF" w:rsidRDefault="007D76EF" w:rsidP="007D76EF">
            <w:pPr>
              <w:rPr>
                <w:rFonts w:ascii="Courier New" w:hAnsi="Courier New" w:cs="Courier New"/>
              </w:rPr>
            </w:pPr>
            <w:r w:rsidRPr="007D76EF">
              <w:rPr>
                <w:rFonts w:ascii="Courier New" w:hAnsi="Courier New" w:cs="Courier New"/>
              </w:rPr>
              <w:t>import java.awt.geom.Line2D;</w:t>
            </w:r>
          </w:p>
          <w:p w14:paraId="6B137EF5" w14:textId="77777777" w:rsidR="007D76EF" w:rsidRPr="007D76EF" w:rsidRDefault="007D76EF" w:rsidP="007D76EF">
            <w:pPr>
              <w:rPr>
                <w:rFonts w:ascii="Courier New" w:hAnsi="Courier New" w:cs="Courier New"/>
              </w:rPr>
            </w:pPr>
            <w:r w:rsidRPr="007D76EF">
              <w:rPr>
                <w:rFonts w:ascii="Courier New" w:hAnsi="Courier New" w:cs="Courier New"/>
              </w:rPr>
              <w:t xml:space="preserve">import </w:t>
            </w:r>
            <w:proofErr w:type="spellStart"/>
            <w:r w:rsidRPr="007D76EF">
              <w:rPr>
                <w:rFonts w:ascii="Courier New" w:hAnsi="Courier New" w:cs="Courier New"/>
              </w:rPr>
              <w:t>java.util.Timer</w:t>
            </w:r>
            <w:proofErr w:type="spellEnd"/>
            <w:r w:rsidRPr="007D76EF">
              <w:rPr>
                <w:rFonts w:ascii="Courier New" w:hAnsi="Courier New" w:cs="Courier New"/>
              </w:rPr>
              <w:t>;</w:t>
            </w:r>
          </w:p>
          <w:p w14:paraId="65FA7F74" w14:textId="77777777" w:rsidR="007D76EF" w:rsidRPr="007D76EF" w:rsidRDefault="007D76EF" w:rsidP="007D76EF">
            <w:pPr>
              <w:rPr>
                <w:rFonts w:ascii="Courier New" w:hAnsi="Courier New" w:cs="Courier New"/>
              </w:rPr>
            </w:pPr>
            <w:r w:rsidRPr="007D76EF">
              <w:rPr>
                <w:rFonts w:ascii="Courier New" w:hAnsi="Courier New" w:cs="Courier New"/>
              </w:rPr>
              <w:t xml:space="preserve">import </w:t>
            </w:r>
            <w:proofErr w:type="spellStart"/>
            <w:r w:rsidRPr="007D76EF">
              <w:rPr>
                <w:rFonts w:ascii="Courier New" w:hAnsi="Courier New" w:cs="Courier New"/>
              </w:rPr>
              <w:t>java.util.TimerTask</w:t>
            </w:r>
            <w:proofErr w:type="spellEnd"/>
            <w:r w:rsidRPr="007D76EF">
              <w:rPr>
                <w:rFonts w:ascii="Courier New" w:hAnsi="Courier New" w:cs="Courier New"/>
              </w:rPr>
              <w:t>;</w:t>
            </w:r>
          </w:p>
          <w:p w14:paraId="55F8681F" w14:textId="77777777" w:rsidR="007D76EF" w:rsidRPr="007D76EF" w:rsidRDefault="007D76EF" w:rsidP="007D76EF">
            <w:pPr>
              <w:rPr>
                <w:rFonts w:ascii="Courier New" w:hAnsi="Courier New" w:cs="Courier New"/>
              </w:rPr>
            </w:pPr>
            <w:proofErr w:type="gramStart"/>
            <w:r w:rsidRPr="007D76EF">
              <w:rPr>
                <w:rFonts w:ascii="Courier New" w:hAnsi="Courier New" w:cs="Courier New"/>
              </w:rPr>
              <w:t>import</w:t>
            </w:r>
            <w:proofErr w:type="gramEnd"/>
            <w:r w:rsidRPr="007D76EF">
              <w:rPr>
                <w:rFonts w:ascii="Courier New" w:hAnsi="Courier New" w:cs="Courier New"/>
              </w:rPr>
              <w:t xml:space="preserve"> </w:t>
            </w:r>
            <w:proofErr w:type="spellStart"/>
            <w:r w:rsidRPr="007D76EF">
              <w:rPr>
                <w:rFonts w:ascii="Courier New" w:hAnsi="Courier New" w:cs="Courier New"/>
              </w:rPr>
              <w:t>javax.swing</w:t>
            </w:r>
            <w:proofErr w:type="spellEnd"/>
            <w:r w:rsidRPr="007D76EF">
              <w:rPr>
                <w:rFonts w:ascii="Courier New" w:hAnsi="Courier New" w:cs="Courier New"/>
              </w:rPr>
              <w:t>.*;</w:t>
            </w:r>
          </w:p>
          <w:p w14:paraId="35BF4514" w14:textId="77777777" w:rsidR="007D76EF" w:rsidRPr="007D76EF" w:rsidRDefault="007D76EF" w:rsidP="007D76EF">
            <w:pPr>
              <w:rPr>
                <w:rFonts w:ascii="Courier New" w:hAnsi="Courier New" w:cs="Courier New"/>
              </w:rPr>
            </w:pPr>
          </w:p>
          <w:p w14:paraId="05C9E59D" w14:textId="77777777" w:rsidR="007D76EF" w:rsidRPr="007D76EF" w:rsidRDefault="007D76EF" w:rsidP="007D76EF">
            <w:pPr>
              <w:rPr>
                <w:rFonts w:ascii="Courier New" w:hAnsi="Courier New" w:cs="Courier New"/>
              </w:rPr>
            </w:pPr>
          </w:p>
          <w:p w14:paraId="2D7A673E" w14:textId="77777777" w:rsidR="007D76EF" w:rsidRPr="007D76EF" w:rsidRDefault="007D76EF" w:rsidP="007D76EF">
            <w:pPr>
              <w:rPr>
                <w:rFonts w:ascii="Courier New" w:hAnsi="Courier New" w:cs="Courier New"/>
              </w:rPr>
            </w:pPr>
            <w:r w:rsidRPr="007D76EF">
              <w:rPr>
                <w:rFonts w:ascii="Courier New" w:hAnsi="Courier New" w:cs="Courier New"/>
              </w:rPr>
              <w:t>/**</w:t>
            </w:r>
          </w:p>
          <w:p w14:paraId="4BD779A2" w14:textId="77777777" w:rsidR="007D76EF" w:rsidRPr="007D76EF" w:rsidRDefault="007D76EF" w:rsidP="007D76EF">
            <w:pPr>
              <w:rPr>
                <w:rFonts w:ascii="Courier New" w:hAnsi="Courier New" w:cs="Courier New"/>
              </w:rPr>
            </w:pPr>
            <w:r w:rsidRPr="007D76EF">
              <w:rPr>
                <w:rFonts w:ascii="Courier New" w:hAnsi="Courier New" w:cs="Courier New"/>
              </w:rPr>
              <w:t xml:space="preserve"> * @author Heidi Portwine (S6110438)</w:t>
            </w:r>
          </w:p>
          <w:p w14:paraId="246219F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28AD199" w14:textId="77777777" w:rsidR="007D76EF" w:rsidRPr="007D76EF" w:rsidRDefault="007D76EF" w:rsidP="007D76EF">
            <w:pPr>
              <w:rPr>
                <w:rFonts w:ascii="Courier New" w:hAnsi="Courier New" w:cs="Courier New"/>
              </w:rPr>
            </w:pPr>
            <w:r w:rsidRPr="007D76EF">
              <w:rPr>
                <w:rFonts w:ascii="Courier New" w:hAnsi="Courier New" w:cs="Courier New"/>
              </w:rPr>
              <w:t xml:space="preserve">public class World extends </w:t>
            </w:r>
            <w:proofErr w:type="spellStart"/>
            <w:r w:rsidRPr="007D76EF">
              <w:rPr>
                <w:rFonts w:ascii="Courier New" w:hAnsi="Courier New" w:cs="Courier New"/>
              </w:rPr>
              <w:t>JComponent</w:t>
            </w:r>
            <w:proofErr w:type="spellEnd"/>
          </w:p>
          <w:p w14:paraId="0297D59E" w14:textId="77777777" w:rsidR="007D76EF" w:rsidRPr="007D76EF" w:rsidRDefault="007D76EF" w:rsidP="007D76EF">
            <w:pPr>
              <w:rPr>
                <w:rFonts w:ascii="Courier New" w:hAnsi="Courier New" w:cs="Courier New"/>
              </w:rPr>
            </w:pPr>
            <w:r w:rsidRPr="007D76EF">
              <w:rPr>
                <w:rFonts w:ascii="Courier New" w:hAnsi="Courier New" w:cs="Courier New"/>
              </w:rPr>
              <w:t>{</w:t>
            </w:r>
          </w:p>
          <w:p w14:paraId="15EACB9E" w14:textId="77777777" w:rsidR="007D76EF" w:rsidRPr="007D76EF" w:rsidRDefault="007D76EF" w:rsidP="007D76EF">
            <w:pPr>
              <w:rPr>
                <w:rFonts w:ascii="Courier New" w:hAnsi="Courier New" w:cs="Courier New"/>
              </w:rPr>
            </w:pPr>
            <w:r w:rsidRPr="007D76EF">
              <w:rPr>
                <w:rFonts w:ascii="Courier New" w:hAnsi="Courier New" w:cs="Courier New"/>
              </w:rPr>
              <w:t xml:space="preserve">    // Variables and attributes declared.</w:t>
            </w:r>
          </w:p>
          <w:p w14:paraId="6B922F3C"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static final int </w:t>
            </w:r>
            <w:proofErr w:type="spellStart"/>
            <w:r w:rsidRPr="007D76EF">
              <w:rPr>
                <w:rFonts w:ascii="Courier New" w:hAnsi="Courier New" w:cs="Courier New"/>
              </w:rPr>
              <w:t>gridSize</w:t>
            </w:r>
            <w:proofErr w:type="spellEnd"/>
            <w:r w:rsidRPr="007D76EF">
              <w:rPr>
                <w:rFonts w:ascii="Courier New" w:hAnsi="Courier New" w:cs="Courier New"/>
              </w:rPr>
              <w:t xml:space="preserve"> = 20;</w:t>
            </w:r>
          </w:p>
          <w:p w14:paraId="622B0289" w14:textId="77777777" w:rsidR="007D76EF" w:rsidRPr="007D76EF" w:rsidRDefault="007D76EF" w:rsidP="007D76EF">
            <w:pPr>
              <w:rPr>
                <w:rFonts w:ascii="Courier New" w:hAnsi="Courier New" w:cs="Courier New"/>
              </w:rPr>
            </w:pPr>
            <w:r w:rsidRPr="007D76EF">
              <w:rPr>
                <w:rFonts w:ascii="Courier New" w:hAnsi="Courier New" w:cs="Courier New"/>
              </w:rPr>
              <w:t xml:space="preserve">    private static final int </w:t>
            </w:r>
            <w:proofErr w:type="spellStart"/>
            <w:r w:rsidRPr="007D76EF">
              <w:rPr>
                <w:rFonts w:ascii="Courier New" w:hAnsi="Courier New" w:cs="Courier New"/>
              </w:rPr>
              <w:t>animationDelay</w:t>
            </w:r>
            <w:proofErr w:type="spellEnd"/>
            <w:r w:rsidRPr="007D76EF">
              <w:rPr>
                <w:rFonts w:ascii="Courier New" w:hAnsi="Courier New" w:cs="Courier New"/>
              </w:rPr>
              <w:t xml:space="preserve"> = 20;</w:t>
            </w:r>
          </w:p>
          <w:p w14:paraId="270D37C9" w14:textId="77777777" w:rsidR="007D76EF" w:rsidRPr="007D76EF" w:rsidRDefault="007D76EF" w:rsidP="007D76EF">
            <w:pPr>
              <w:rPr>
                <w:rFonts w:ascii="Courier New" w:hAnsi="Courier New" w:cs="Courier New"/>
              </w:rPr>
            </w:pPr>
            <w:r w:rsidRPr="007D76EF">
              <w:rPr>
                <w:rFonts w:ascii="Courier New" w:hAnsi="Courier New" w:cs="Courier New"/>
              </w:rPr>
              <w:t xml:space="preserve">    private static final int </w:t>
            </w:r>
            <w:proofErr w:type="spellStart"/>
            <w:r w:rsidRPr="007D76EF">
              <w:rPr>
                <w:rFonts w:ascii="Courier New" w:hAnsi="Courier New" w:cs="Courier New"/>
              </w:rPr>
              <w:t>lifeUpdateDelay</w:t>
            </w:r>
            <w:proofErr w:type="spellEnd"/>
            <w:r w:rsidRPr="007D76EF">
              <w:rPr>
                <w:rFonts w:ascii="Courier New" w:hAnsi="Courier New" w:cs="Courier New"/>
              </w:rPr>
              <w:t xml:space="preserve"> = 33;</w:t>
            </w:r>
          </w:p>
          <w:p w14:paraId="4121D0B8"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static Life[][] </w:t>
            </w:r>
            <w:proofErr w:type="spellStart"/>
            <w:r w:rsidRPr="007D76EF">
              <w:rPr>
                <w:rFonts w:ascii="Courier New" w:hAnsi="Courier New" w:cs="Courier New"/>
              </w:rPr>
              <w:t>cellsArray</w:t>
            </w:r>
            <w:proofErr w:type="spellEnd"/>
            <w:r w:rsidRPr="007D76EF">
              <w:rPr>
                <w:rFonts w:ascii="Courier New" w:hAnsi="Courier New" w:cs="Courier New"/>
              </w:rPr>
              <w:t>;</w:t>
            </w:r>
          </w:p>
          <w:p w14:paraId="4950ED3F"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static Life[][] </w:t>
            </w:r>
            <w:proofErr w:type="spellStart"/>
            <w:r w:rsidRPr="007D76EF">
              <w:rPr>
                <w:rFonts w:ascii="Courier New" w:hAnsi="Courier New" w:cs="Courier New"/>
              </w:rPr>
              <w:t>copyOfCells</w:t>
            </w:r>
            <w:proofErr w:type="spellEnd"/>
            <w:r w:rsidRPr="007D76EF">
              <w:rPr>
                <w:rFonts w:ascii="Courier New" w:hAnsi="Courier New" w:cs="Courier New"/>
              </w:rPr>
              <w:t>;</w:t>
            </w:r>
          </w:p>
          <w:p w14:paraId="40AA71E3" w14:textId="77777777" w:rsidR="007D76EF" w:rsidRPr="007D76EF" w:rsidRDefault="007D76EF" w:rsidP="007D76EF">
            <w:pPr>
              <w:rPr>
                <w:rFonts w:ascii="Courier New" w:hAnsi="Courier New" w:cs="Courier New"/>
              </w:rPr>
            </w:pPr>
            <w:r w:rsidRPr="007D76EF">
              <w:rPr>
                <w:rFonts w:ascii="Courier New" w:hAnsi="Courier New" w:cs="Courier New"/>
              </w:rPr>
              <w:t xml:space="preserve">    private Timer </w:t>
            </w:r>
            <w:proofErr w:type="spellStart"/>
            <w:r w:rsidRPr="007D76EF">
              <w:rPr>
                <w:rFonts w:ascii="Courier New" w:hAnsi="Courier New" w:cs="Courier New"/>
              </w:rPr>
              <w:t>timer</w:t>
            </w:r>
            <w:proofErr w:type="spellEnd"/>
            <w:r w:rsidRPr="007D76EF">
              <w:rPr>
                <w:rFonts w:ascii="Courier New" w:hAnsi="Courier New" w:cs="Courier New"/>
              </w:rPr>
              <w:t>;</w:t>
            </w:r>
          </w:p>
          <w:p w14:paraId="65DFEFCC" w14:textId="77777777" w:rsidR="007D76EF" w:rsidRPr="007D76EF" w:rsidRDefault="007D76EF" w:rsidP="007D76EF">
            <w:pPr>
              <w:rPr>
                <w:rFonts w:ascii="Courier New" w:hAnsi="Courier New" w:cs="Courier New"/>
              </w:rPr>
            </w:pPr>
            <w:r w:rsidRPr="007D76EF">
              <w:rPr>
                <w:rFonts w:ascii="Courier New" w:hAnsi="Courier New" w:cs="Courier New"/>
              </w:rPr>
              <w:t xml:space="preserve">    private int rows = </w:t>
            </w:r>
            <w:proofErr w:type="spellStart"/>
            <w:r w:rsidRPr="007D76EF">
              <w:rPr>
                <w:rFonts w:ascii="Courier New" w:hAnsi="Courier New" w:cs="Courier New"/>
              </w:rPr>
              <w:t>Life.size</w:t>
            </w:r>
            <w:proofErr w:type="spellEnd"/>
            <w:r w:rsidRPr="007D76EF">
              <w:rPr>
                <w:rFonts w:ascii="Courier New" w:hAnsi="Courier New" w:cs="Courier New"/>
              </w:rPr>
              <w:t xml:space="preserve">, columns = </w:t>
            </w:r>
            <w:proofErr w:type="spellStart"/>
            <w:r w:rsidRPr="007D76EF">
              <w:rPr>
                <w:rFonts w:ascii="Courier New" w:hAnsi="Courier New" w:cs="Courier New"/>
              </w:rPr>
              <w:t>Life.size</w:t>
            </w:r>
            <w:proofErr w:type="spellEnd"/>
            <w:r w:rsidRPr="007D76EF">
              <w:rPr>
                <w:rFonts w:ascii="Courier New" w:hAnsi="Courier New" w:cs="Courier New"/>
              </w:rPr>
              <w:t>;</w:t>
            </w:r>
          </w:p>
          <w:p w14:paraId="5AFF593F" w14:textId="77777777" w:rsidR="007D76EF" w:rsidRPr="007D76EF" w:rsidRDefault="007D76EF" w:rsidP="007D76EF">
            <w:pPr>
              <w:rPr>
                <w:rFonts w:ascii="Courier New" w:hAnsi="Courier New" w:cs="Courier New"/>
              </w:rPr>
            </w:pPr>
            <w:r w:rsidRPr="007D76EF">
              <w:rPr>
                <w:rFonts w:ascii="Courier New" w:hAnsi="Courier New" w:cs="Courier New"/>
              </w:rPr>
              <w:t xml:space="preserve">    private int frame;</w:t>
            </w:r>
          </w:p>
          <w:p w14:paraId="110FB48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28E904B" w14:textId="77777777" w:rsidR="007D76EF" w:rsidRPr="007D76EF" w:rsidRDefault="007D76EF" w:rsidP="007D76EF">
            <w:pPr>
              <w:rPr>
                <w:rFonts w:ascii="Courier New" w:hAnsi="Courier New" w:cs="Courier New"/>
              </w:rPr>
            </w:pPr>
            <w:r w:rsidRPr="007D76EF">
              <w:rPr>
                <w:rFonts w:ascii="Courier New" w:hAnsi="Courier New" w:cs="Courier New"/>
              </w:rPr>
              <w:t xml:space="preserve">    // Booleans created to decided true or false depending on state.</w:t>
            </w:r>
          </w:p>
          <w:p w14:paraId="5242458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boolean</w:t>
            </w:r>
            <w:proofErr w:type="spellEnd"/>
            <w:r w:rsidRPr="007D76EF">
              <w:rPr>
                <w:rFonts w:ascii="Courier New" w:hAnsi="Courier New" w:cs="Courier New"/>
              </w:rPr>
              <w:t xml:space="preserve"> start;</w:t>
            </w:r>
          </w:p>
          <w:p w14:paraId="5371C29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boolean</w:t>
            </w:r>
            <w:proofErr w:type="spellEnd"/>
            <w:r w:rsidRPr="007D76EF">
              <w:rPr>
                <w:rFonts w:ascii="Courier New" w:hAnsi="Courier New" w:cs="Courier New"/>
              </w:rPr>
              <w:t xml:space="preserve"> reset;</w:t>
            </w:r>
          </w:p>
          <w:p w14:paraId="4E436C21" w14:textId="77777777" w:rsidR="007D76EF" w:rsidRPr="007D76EF" w:rsidRDefault="007D76EF" w:rsidP="007D76EF">
            <w:pPr>
              <w:rPr>
                <w:rFonts w:ascii="Courier New" w:hAnsi="Courier New" w:cs="Courier New"/>
              </w:rPr>
            </w:pPr>
          </w:p>
          <w:p w14:paraId="0B98143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44B6C59" w14:textId="77777777" w:rsidR="007D76EF" w:rsidRPr="007D76EF" w:rsidRDefault="007D76EF" w:rsidP="007D76EF">
            <w:pPr>
              <w:rPr>
                <w:rFonts w:ascii="Courier New" w:hAnsi="Courier New" w:cs="Courier New"/>
              </w:rPr>
            </w:pPr>
            <w:r w:rsidRPr="007D76EF">
              <w:rPr>
                <w:rFonts w:ascii="Courier New" w:hAnsi="Courier New" w:cs="Courier New"/>
              </w:rPr>
              <w:t xml:space="preserve">     * Constructor for World. Calls </w:t>
            </w:r>
            <w:proofErr w:type="spellStart"/>
            <w:r w:rsidRPr="007D76EF">
              <w:rPr>
                <w:rFonts w:ascii="Courier New" w:hAnsi="Courier New" w:cs="Courier New"/>
              </w:rPr>
              <w:t>makeWorld</w:t>
            </w:r>
            <w:proofErr w:type="spellEnd"/>
            <w:r w:rsidRPr="007D76EF">
              <w:rPr>
                <w:rFonts w:ascii="Courier New" w:hAnsi="Courier New" w:cs="Courier New"/>
              </w:rPr>
              <w:t xml:space="preserve">() method </w:t>
            </w:r>
          </w:p>
          <w:p w14:paraId="3C887649"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gramStart"/>
            <w:r w:rsidRPr="007D76EF">
              <w:rPr>
                <w:rFonts w:ascii="Courier New" w:hAnsi="Courier New" w:cs="Courier New"/>
              </w:rPr>
              <w:t>and</w:t>
            </w:r>
            <w:proofErr w:type="gramEnd"/>
            <w:r w:rsidRPr="007D76EF">
              <w:rPr>
                <w:rFonts w:ascii="Courier New" w:hAnsi="Courier New" w:cs="Courier New"/>
              </w:rPr>
              <w:t xml:space="preserve"> sets the dimensions of the world.</w:t>
            </w:r>
          </w:p>
          <w:p w14:paraId="5A2EB43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CC3CEA9"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World()</w:t>
            </w:r>
          </w:p>
          <w:p w14:paraId="0EDC03D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98BE570" w14:textId="77777777" w:rsidR="007D76EF" w:rsidRPr="007D76EF" w:rsidRDefault="007D76EF" w:rsidP="007D76EF">
            <w:pPr>
              <w:rPr>
                <w:rFonts w:ascii="Courier New" w:hAnsi="Courier New" w:cs="Courier New"/>
              </w:rPr>
            </w:pPr>
            <w:r w:rsidRPr="007D76EF">
              <w:rPr>
                <w:rFonts w:ascii="Courier New" w:hAnsi="Courier New" w:cs="Courier New"/>
              </w:rPr>
              <w:t xml:space="preserve">        super();</w:t>
            </w:r>
          </w:p>
          <w:p w14:paraId="76EDB21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this.setPreferredSize</w:t>
            </w:r>
            <w:proofErr w:type="spellEnd"/>
            <w:r w:rsidRPr="007D76EF">
              <w:rPr>
                <w:rFonts w:ascii="Courier New" w:hAnsi="Courier New" w:cs="Courier New"/>
              </w:rPr>
              <w:t>(new Dimension(550,550));</w:t>
            </w:r>
          </w:p>
          <w:p w14:paraId="17D6AD6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makeWorld</w:t>
            </w:r>
            <w:proofErr w:type="spellEnd"/>
            <w:r w:rsidRPr="007D76EF">
              <w:rPr>
                <w:rFonts w:ascii="Courier New" w:hAnsi="Courier New" w:cs="Courier New"/>
              </w:rPr>
              <w:t>();</w:t>
            </w:r>
          </w:p>
          <w:p w14:paraId="21C6D1A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3651ACD" w14:textId="77777777" w:rsidR="007D76EF" w:rsidRPr="007D76EF" w:rsidRDefault="007D76EF" w:rsidP="007D76EF">
            <w:pPr>
              <w:rPr>
                <w:rFonts w:ascii="Courier New" w:hAnsi="Courier New" w:cs="Courier New"/>
              </w:rPr>
            </w:pPr>
          </w:p>
          <w:p w14:paraId="38C21A5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9795CB7" w14:textId="77777777" w:rsidR="007D76EF" w:rsidRPr="007D76EF" w:rsidRDefault="007D76EF" w:rsidP="007D76EF">
            <w:pPr>
              <w:rPr>
                <w:rFonts w:ascii="Courier New" w:hAnsi="Courier New" w:cs="Courier New"/>
              </w:rPr>
            </w:pPr>
            <w:r w:rsidRPr="007D76EF">
              <w:rPr>
                <w:rFonts w:ascii="Courier New" w:hAnsi="Courier New" w:cs="Courier New"/>
              </w:rPr>
              <w:t xml:space="preserve">     * Creates a new world for the game.</w:t>
            </w:r>
          </w:p>
          <w:p w14:paraId="0FE69B8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CE9ECC7" w14:textId="77777777" w:rsidR="007D76EF" w:rsidRPr="007D76EF" w:rsidRDefault="007D76EF" w:rsidP="007D76EF">
            <w:pPr>
              <w:rPr>
                <w:rFonts w:ascii="Courier New" w:hAnsi="Courier New" w:cs="Courier New"/>
              </w:rPr>
            </w:pPr>
            <w:r w:rsidRPr="007D76EF">
              <w:rPr>
                <w:rFonts w:ascii="Courier New" w:hAnsi="Courier New" w:cs="Courier New"/>
              </w:rPr>
              <w:lastRenderedPageBreak/>
              <w:t xml:space="preserve">    public void </w:t>
            </w:r>
            <w:proofErr w:type="spellStart"/>
            <w:r w:rsidRPr="007D76EF">
              <w:rPr>
                <w:rFonts w:ascii="Courier New" w:hAnsi="Courier New" w:cs="Courier New"/>
              </w:rPr>
              <w:t>makeWorld</w:t>
            </w:r>
            <w:proofErr w:type="spellEnd"/>
            <w:r w:rsidRPr="007D76EF">
              <w:rPr>
                <w:rFonts w:ascii="Courier New" w:hAnsi="Courier New" w:cs="Courier New"/>
              </w:rPr>
              <w:t>()</w:t>
            </w:r>
          </w:p>
          <w:p w14:paraId="552D5A7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7F5899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cellsArray</w:t>
            </w:r>
            <w:proofErr w:type="spellEnd"/>
            <w:r w:rsidRPr="007D76EF">
              <w:rPr>
                <w:rFonts w:ascii="Courier New" w:hAnsi="Courier New" w:cs="Courier New"/>
              </w:rPr>
              <w:t xml:space="preserve"> = new Life[rows][columns];</w:t>
            </w:r>
          </w:p>
          <w:p w14:paraId="31AB217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D2FCF5D"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w:t>
            </w:r>
            <w:proofErr w:type="spellStart"/>
            <w:r w:rsidRPr="007D76EF">
              <w:rPr>
                <w:rFonts w:ascii="Courier New" w:hAnsi="Courier New" w:cs="Courier New"/>
              </w:rPr>
              <w:t>i</w:t>
            </w:r>
            <w:proofErr w:type="spellEnd"/>
            <w:r w:rsidRPr="007D76EF">
              <w:rPr>
                <w:rFonts w:ascii="Courier New" w:hAnsi="Courier New" w:cs="Courier New"/>
              </w:rPr>
              <w:t xml:space="preserve"> = 0; </w:t>
            </w:r>
            <w:proofErr w:type="spellStart"/>
            <w:r w:rsidRPr="007D76EF">
              <w:rPr>
                <w:rFonts w:ascii="Courier New" w:hAnsi="Courier New" w:cs="Courier New"/>
              </w:rPr>
              <w:t>i</w:t>
            </w:r>
            <w:proofErr w:type="spellEnd"/>
            <w:r w:rsidRPr="007D76EF">
              <w:rPr>
                <w:rFonts w:ascii="Courier New" w:hAnsi="Courier New" w:cs="Courier New"/>
              </w:rPr>
              <w:t xml:space="preserve"> &lt; rows; </w:t>
            </w:r>
            <w:proofErr w:type="spellStart"/>
            <w:r w:rsidRPr="007D76EF">
              <w:rPr>
                <w:rFonts w:ascii="Courier New" w:hAnsi="Courier New" w:cs="Courier New"/>
              </w:rPr>
              <w:t>i</w:t>
            </w:r>
            <w:proofErr w:type="spellEnd"/>
            <w:r w:rsidRPr="007D76EF">
              <w:rPr>
                <w:rFonts w:ascii="Courier New" w:hAnsi="Courier New" w:cs="Courier New"/>
              </w:rPr>
              <w:t>++)</w:t>
            </w:r>
          </w:p>
          <w:p w14:paraId="7E32E34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146C383"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j = 0; j &lt; columns; </w:t>
            </w:r>
            <w:proofErr w:type="spellStart"/>
            <w:r w:rsidRPr="007D76EF">
              <w:rPr>
                <w:rFonts w:ascii="Courier New" w:hAnsi="Courier New" w:cs="Courier New"/>
              </w:rPr>
              <w:t>j++</w:t>
            </w:r>
            <w:proofErr w:type="spellEnd"/>
            <w:r w:rsidRPr="007D76EF">
              <w:rPr>
                <w:rFonts w:ascii="Courier New" w:hAnsi="Courier New" w:cs="Courier New"/>
              </w:rPr>
              <w:t>)</w:t>
            </w:r>
          </w:p>
          <w:p w14:paraId="12C7377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FA7463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cellsArray</w:t>
            </w:r>
            <w:proofErr w:type="spellEnd"/>
            <w:r w:rsidRPr="007D76EF">
              <w:rPr>
                <w:rFonts w:ascii="Courier New" w:hAnsi="Courier New" w:cs="Courier New"/>
              </w:rPr>
              <w:t>[</w:t>
            </w:r>
            <w:proofErr w:type="spellStart"/>
            <w:r w:rsidRPr="007D76EF">
              <w:rPr>
                <w:rFonts w:ascii="Courier New" w:hAnsi="Courier New" w:cs="Courier New"/>
              </w:rPr>
              <w:t>i</w:t>
            </w:r>
            <w:proofErr w:type="spellEnd"/>
            <w:r w:rsidRPr="007D76EF">
              <w:rPr>
                <w:rFonts w:ascii="Courier New" w:hAnsi="Courier New" w:cs="Courier New"/>
              </w:rPr>
              <w:t>][j] = new Life(</w:t>
            </w:r>
            <w:proofErr w:type="spellStart"/>
            <w:r w:rsidRPr="007D76EF">
              <w:rPr>
                <w:rFonts w:ascii="Courier New" w:hAnsi="Courier New" w:cs="Courier New"/>
              </w:rPr>
              <w:t>i,j</w:t>
            </w:r>
            <w:proofErr w:type="spellEnd"/>
            <w:r w:rsidRPr="007D76EF">
              <w:rPr>
                <w:rFonts w:ascii="Courier New" w:hAnsi="Courier New" w:cs="Courier New"/>
              </w:rPr>
              <w:t>,(</w:t>
            </w:r>
            <w:proofErr w:type="spellStart"/>
            <w:r w:rsidRPr="007D76EF">
              <w:rPr>
                <w:rFonts w:ascii="Courier New" w:hAnsi="Courier New" w:cs="Courier New"/>
              </w:rPr>
              <w:t>Math.random</w:t>
            </w:r>
            <w:proofErr w:type="spellEnd"/>
            <w:r w:rsidRPr="007D76EF">
              <w:rPr>
                <w:rFonts w:ascii="Courier New" w:hAnsi="Courier New" w:cs="Courier New"/>
              </w:rPr>
              <w:t>()&lt;0.1));</w:t>
            </w:r>
          </w:p>
          <w:p w14:paraId="4F3C9E1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38A3B0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906CDB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50DAC7C" w14:textId="77777777" w:rsidR="007D76EF" w:rsidRPr="007D76EF" w:rsidRDefault="007D76EF" w:rsidP="007D76EF">
            <w:pPr>
              <w:rPr>
                <w:rFonts w:ascii="Courier New" w:hAnsi="Courier New" w:cs="Courier New"/>
              </w:rPr>
            </w:pPr>
          </w:p>
          <w:p w14:paraId="189ED8D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0F1174E" w14:textId="77777777" w:rsidR="007D76EF" w:rsidRPr="007D76EF" w:rsidRDefault="007D76EF" w:rsidP="007D76EF">
            <w:pPr>
              <w:rPr>
                <w:rFonts w:ascii="Courier New" w:hAnsi="Courier New" w:cs="Courier New"/>
              </w:rPr>
            </w:pPr>
            <w:r w:rsidRPr="007D76EF">
              <w:rPr>
                <w:rFonts w:ascii="Courier New" w:hAnsi="Courier New" w:cs="Courier New"/>
              </w:rPr>
              <w:t xml:space="preserve">     * Start Button method that creates a new timer object and calls </w:t>
            </w:r>
            <w:proofErr w:type="gramStart"/>
            <w:r w:rsidRPr="007D76EF">
              <w:rPr>
                <w:rFonts w:ascii="Courier New" w:hAnsi="Courier New" w:cs="Courier New"/>
              </w:rPr>
              <w:t>Animation(</w:t>
            </w:r>
            <w:proofErr w:type="gramEnd"/>
            <w:r w:rsidRPr="007D76EF">
              <w:rPr>
                <w:rFonts w:ascii="Courier New" w:hAnsi="Courier New" w:cs="Courier New"/>
              </w:rPr>
              <w:t>).</w:t>
            </w:r>
          </w:p>
          <w:p w14:paraId="5C17E074"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Sets start to true, reset to false and finally calls the </w:t>
            </w:r>
            <w:proofErr w:type="spellStart"/>
            <w:proofErr w:type="gramStart"/>
            <w:r w:rsidRPr="007D76EF">
              <w:rPr>
                <w:rFonts w:ascii="Courier New" w:hAnsi="Courier New" w:cs="Courier New"/>
              </w:rPr>
              <w:t>updateWorld</w:t>
            </w:r>
            <w:proofErr w:type="spellEnd"/>
            <w:r w:rsidRPr="007D76EF">
              <w:rPr>
                <w:rFonts w:ascii="Courier New" w:hAnsi="Courier New" w:cs="Courier New"/>
              </w:rPr>
              <w:t>(</w:t>
            </w:r>
            <w:proofErr w:type="gramEnd"/>
            <w:r w:rsidRPr="007D76EF">
              <w:rPr>
                <w:rFonts w:ascii="Courier New" w:hAnsi="Courier New" w:cs="Courier New"/>
              </w:rPr>
              <w:t>) method.</w:t>
            </w:r>
          </w:p>
          <w:p w14:paraId="1B0AA92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308A719"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startButton</w:t>
            </w:r>
            <w:proofErr w:type="spellEnd"/>
            <w:r w:rsidRPr="007D76EF">
              <w:rPr>
                <w:rFonts w:ascii="Courier New" w:hAnsi="Courier New" w:cs="Courier New"/>
              </w:rPr>
              <w:t xml:space="preserve">() </w:t>
            </w:r>
          </w:p>
          <w:p w14:paraId="7DFF20B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F968331" w14:textId="77777777" w:rsidR="007D76EF" w:rsidRPr="007D76EF" w:rsidRDefault="007D76EF" w:rsidP="007D76EF">
            <w:pPr>
              <w:rPr>
                <w:rFonts w:ascii="Courier New" w:hAnsi="Courier New" w:cs="Courier New"/>
              </w:rPr>
            </w:pPr>
            <w:r w:rsidRPr="007D76EF">
              <w:rPr>
                <w:rFonts w:ascii="Courier New" w:hAnsi="Courier New" w:cs="Courier New"/>
              </w:rPr>
              <w:t xml:space="preserve">        timer = new Timer();</w:t>
            </w:r>
          </w:p>
          <w:p w14:paraId="0C33CBA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timer.schedule</w:t>
            </w:r>
            <w:proofErr w:type="spellEnd"/>
            <w:r w:rsidRPr="007D76EF">
              <w:rPr>
                <w:rFonts w:ascii="Courier New" w:hAnsi="Courier New" w:cs="Courier New"/>
              </w:rPr>
              <w:t>(new Animation(),0,animationDelay);</w:t>
            </w:r>
          </w:p>
          <w:p w14:paraId="3A180814" w14:textId="77777777" w:rsidR="007D76EF" w:rsidRPr="007D76EF" w:rsidRDefault="007D76EF" w:rsidP="007D76EF">
            <w:pPr>
              <w:rPr>
                <w:rFonts w:ascii="Courier New" w:hAnsi="Courier New" w:cs="Courier New"/>
              </w:rPr>
            </w:pPr>
            <w:r w:rsidRPr="007D76EF">
              <w:rPr>
                <w:rFonts w:ascii="Courier New" w:hAnsi="Courier New" w:cs="Courier New"/>
              </w:rPr>
              <w:t xml:space="preserve">        start = true;</w:t>
            </w:r>
            <w:r w:rsidRPr="007D76EF">
              <w:rPr>
                <w:rFonts w:ascii="Courier New" w:hAnsi="Courier New" w:cs="Courier New"/>
              </w:rPr>
              <w:tab/>
            </w:r>
          </w:p>
          <w:p w14:paraId="46FAB544" w14:textId="77777777" w:rsidR="007D76EF" w:rsidRPr="007D76EF" w:rsidRDefault="007D76EF" w:rsidP="007D76EF">
            <w:pPr>
              <w:rPr>
                <w:rFonts w:ascii="Courier New" w:hAnsi="Courier New" w:cs="Courier New"/>
              </w:rPr>
            </w:pPr>
            <w:r w:rsidRPr="007D76EF">
              <w:rPr>
                <w:rFonts w:ascii="Courier New" w:hAnsi="Courier New" w:cs="Courier New"/>
              </w:rPr>
              <w:t xml:space="preserve">        reset = false;</w:t>
            </w:r>
          </w:p>
          <w:p w14:paraId="1B08CEE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updateWorld</w:t>
            </w:r>
            <w:proofErr w:type="spellEnd"/>
            <w:r w:rsidRPr="007D76EF">
              <w:rPr>
                <w:rFonts w:ascii="Courier New" w:hAnsi="Courier New" w:cs="Courier New"/>
              </w:rPr>
              <w:t>();</w:t>
            </w:r>
          </w:p>
          <w:p w14:paraId="3BF6BF59"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417991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858E67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58D43C9" w14:textId="77777777" w:rsidR="007D76EF" w:rsidRPr="007D76EF" w:rsidRDefault="007D76EF" w:rsidP="007D76EF">
            <w:pPr>
              <w:rPr>
                <w:rFonts w:ascii="Courier New" w:hAnsi="Courier New" w:cs="Courier New"/>
              </w:rPr>
            </w:pPr>
            <w:r w:rsidRPr="007D76EF">
              <w:rPr>
                <w:rFonts w:ascii="Courier New" w:hAnsi="Courier New" w:cs="Courier New"/>
              </w:rPr>
              <w:t xml:space="preserve">     * Reset Button method that cancels the time if it is not already null. </w:t>
            </w:r>
          </w:p>
          <w:p w14:paraId="376E3B7B"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Sets start </w:t>
            </w:r>
            <w:proofErr w:type="gramStart"/>
            <w:r w:rsidRPr="007D76EF">
              <w:rPr>
                <w:rFonts w:ascii="Courier New" w:hAnsi="Courier New" w:cs="Courier New"/>
              </w:rPr>
              <w:t>to</w:t>
            </w:r>
            <w:proofErr w:type="gramEnd"/>
            <w:r w:rsidRPr="007D76EF">
              <w:rPr>
                <w:rFonts w:ascii="Courier New" w:hAnsi="Courier New" w:cs="Courier New"/>
              </w:rPr>
              <w:t xml:space="preserve"> false and reset to true. Lastly calls the method </w:t>
            </w:r>
            <w:proofErr w:type="spellStart"/>
            <w:proofErr w:type="gramStart"/>
            <w:r w:rsidRPr="007D76EF">
              <w:rPr>
                <w:rFonts w:ascii="Courier New" w:hAnsi="Courier New" w:cs="Courier New"/>
              </w:rPr>
              <w:t>makeWorld</w:t>
            </w:r>
            <w:proofErr w:type="spellEnd"/>
            <w:r w:rsidRPr="007D76EF">
              <w:rPr>
                <w:rFonts w:ascii="Courier New" w:hAnsi="Courier New" w:cs="Courier New"/>
              </w:rPr>
              <w:t>(</w:t>
            </w:r>
            <w:proofErr w:type="gramEnd"/>
            <w:r w:rsidRPr="007D76EF">
              <w:rPr>
                <w:rFonts w:ascii="Courier New" w:hAnsi="Courier New" w:cs="Courier New"/>
              </w:rPr>
              <w:t>).</w:t>
            </w:r>
          </w:p>
          <w:p w14:paraId="1AEC9FC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2BA2A5A"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resetButton</w:t>
            </w:r>
            <w:proofErr w:type="spellEnd"/>
            <w:r w:rsidRPr="007D76EF">
              <w:rPr>
                <w:rFonts w:ascii="Courier New" w:hAnsi="Courier New" w:cs="Courier New"/>
              </w:rPr>
              <w:t xml:space="preserve">() </w:t>
            </w:r>
          </w:p>
          <w:p w14:paraId="3AF773B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22030F1" w14:textId="77777777" w:rsidR="007D76EF" w:rsidRPr="007D76EF" w:rsidRDefault="007D76EF" w:rsidP="007D76EF">
            <w:pPr>
              <w:rPr>
                <w:rFonts w:ascii="Courier New" w:hAnsi="Courier New" w:cs="Courier New"/>
              </w:rPr>
            </w:pPr>
            <w:r w:rsidRPr="007D76EF">
              <w:rPr>
                <w:rFonts w:ascii="Courier New" w:hAnsi="Courier New" w:cs="Courier New"/>
              </w:rPr>
              <w:t xml:space="preserve">        if(timer != null)</w:t>
            </w:r>
          </w:p>
          <w:p w14:paraId="6802742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12DE30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timer.cancel</w:t>
            </w:r>
            <w:proofErr w:type="spellEnd"/>
            <w:r w:rsidRPr="007D76EF">
              <w:rPr>
                <w:rFonts w:ascii="Courier New" w:hAnsi="Courier New" w:cs="Courier New"/>
              </w:rPr>
              <w:t>();</w:t>
            </w:r>
          </w:p>
          <w:p w14:paraId="186ADFC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718A306" w14:textId="77777777" w:rsidR="007D76EF" w:rsidRPr="007D76EF" w:rsidRDefault="007D76EF" w:rsidP="007D76EF">
            <w:pPr>
              <w:rPr>
                <w:rFonts w:ascii="Courier New" w:hAnsi="Courier New" w:cs="Courier New"/>
              </w:rPr>
            </w:pPr>
            <w:r w:rsidRPr="007D76EF">
              <w:rPr>
                <w:rFonts w:ascii="Courier New" w:hAnsi="Courier New" w:cs="Courier New"/>
              </w:rPr>
              <w:t xml:space="preserve">        start = false;</w:t>
            </w:r>
          </w:p>
          <w:p w14:paraId="6732F811" w14:textId="77777777" w:rsidR="007D76EF" w:rsidRPr="007D76EF" w:rsidRDefault="007D76EF" w:rsidP="007D76EF">
            <w:pPr>
              <w:rPr>
                <w:rFonts w:ascii="Courier New" w:hAnsi="Courier New" w:cs="Courier New"/>
              </w:rPr>
            </w:pPr>
            <w:r w:rsidRPr="007D76EF">
              <w:rPr>
                <w:rFonts w:ascii="Courier New" w:hAnsi="Courier New" w:cs="Courier New"/>
              </w:rPr>
              <w:t xml:space="preserve">        reset = true;</w:t>
            </w:r>
          </w:p>
          <w:p w14:paraId="29638AA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makeWorld</w:t>
            </w:r>
            <w:proofErr w:type="spellEnd"/>
            <w:r w:rsidRPr="007D76EF">
              <w:rPr>
                <w:rFonts w:ascii="Courier New" w:hAnsi="Courier New" w:cs="Courier New"/>
              </w:rPr>
              <w:t>();</w:t>
            </w:r>
            <w:r w:rsidRPr="007D76EF">
              <w:rPr>
                <w:rFonts w:ascii="Courier New" w:hAnsi="Courier New" w:cs="Courier New"/>
              </w:rPr>
              <w:tab/>
              <w:t xml:space="preserve">  </w:t>
            </w:r>
          </w:p>
          <w:p w14:paraId="6ACBFB4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E73598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A3EC419"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4F5B910" w14:textId="77777777" w:rsidR="007D76EF" w:rsidRPr="007D76EF" w:rsidRDefault="007D76EF" w:rsidP="007D76EF">
            <w:pPr>
              <w:rPr>
                <w:rFonts w:ascii="Courier New" w:hAnsi="Courier New" w:cs="Courier New"/>
              </w:rPr>
            </w:pPr>
            <w:r w:rsidRPr="007D76EF">
              <w:rPr>
                <w:rFonts w:ascii="Courier New" w:hAnsi="Courier New" w:cs="Courier New"/>
              </w:rPr>
              <w:t xml:space="preserve">     * Pause Button method stops the timer until the start button is pressed.</w:t>
            </w:r>
          </w:p>
          <w:p w14:paraId="11C98DA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C4D1137"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pauseButton</w:t>
            </w:r>
            <w:proofErr w:type="spellEnd"/>
            <w:r w:rsidRPr="007D76EF">
              <w:rPr>
                <w:rFonts w:ascii="Courier New" w:hAnsi="Courier New" w:cs="Courier New"/>
              </w:rPr>
              <w:t xml:space="preserve">() </w:t>
            </w:r>
          </w:p>
          <w:p w14:paraId="339A7659"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7BB087A" w14:textId="77777777" w:rsidR="007D76EF" w:rsidRPr="007D76EF" w:rsidRDefault="007D76EF" w:rsidP="007D76EF">
            <w:pPr>
              <w:rPr>
                <w:rFonts w:ascii="Courier New" w:hAnsi="Courier New" w:cs="Courier New"/>
              </w:rPr>
            </w:pPr>
            <w:r w:rsidRPr="007D76EF">
              <w:rPr>
                <w:rFonts w:ascii="Courier New" w:hAnsi="Courier New" w:cs="Courier New"/>
              </w:rPr>
              <w:t xml:space="preserve">        if(timer != null)</w:t>
            </w:r>
          </w:p>
          <w:p w14:paraId="6D41097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315B9B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timer.cancel</w:t>
            </w:r>
            <w:proofErr w:type="spellEnd"/>
            <w:r w:rsidRPr="007D76EF">
              <w:rPr>
                <w:rFonts w:ascii="Courier New" w:hAnsi="Courier New" w:cs="Courier New"/>
              </w:rPr>
              <w:t>();</w:t>
            </w:r>
          </w:p>
          <w:p w14:paraId="23831320"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
          <w:p w14:paraId="7681848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1C5D09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CE0D8E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8EDBC6E" w14:textId="77777777" w:rsidR="007D76EF" w:rsidRPr="007D76EF" w:rsidRDefault="007D76EF" w:rsidP="007D76EF">
            <w:pPr>
              <w:rPr>
                <w:rFonts w:ascii="Courier New" w:hAnsi="Courier New" w:cs="Courier New"/>
              </w:rPr>
            </w:pPr>
            <w:r w:rsidRPr="007D76EF">
              <w:rPr>
                <w:rFonts w:ascii="Courier New" w:hAnsi="Courier New" w:cs="Courier New"/>
              </w:rPr>
              <w:t xml:space="preserve">     * Speed Button method that increments the speed of the game </w:t>
            </w:r>
          </w:p>
          <w:p w14:paraId="3362AFE3"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gramStart"/>
            <w:r w:rsidRPr="007D76EF">
              <w:rPr>
                <w:rFonts w:ascii="Courier New" w:hAnsi="Courier New" w:cs="Courier New"/>
              </w:rPr>
              <w:t>every</w:t>
            </w:r>
            <w:proofErr w:type="gramEnd"/>
            <w:r w:rsidRPr="007D76EF">
              <w:rPr>
                <w:rFonts w:ascii="Courier New" w:hAnsi="Courier New" w:cs="Courier New"/>
              </w:rPr>
              <w:t xml:space="preserve"> time the button is pressed.</w:t>
            </w:r>
          </w:p>
          <w:p w14:paraId="6C026ED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462B347"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speedButton</w:t>
            </w:r>
            <w:proofErr w:type="spellEnd"/>
            <w:r w:rsidRPr="007D76EF">
              <w:rPr>
                <w:rFonts w:ascii="Courier New" w:hAnsi="Courier New" w:cs="Courier New"/>
              </w:rPr>
              <w:t xml:space="preserve">() </w:t>
            </w:r>
          </w:p>
          <w:p w14:paraId="498472CC" w14:textId="77777777" w:rsidR="007D76EF" w:rsidRPr="007D76EF" w:rsidRDefault="007D76EF" w:rsidP="007D76EF">
            <w:pPr>
              <w:rPr>
                <w:rFonts w:ascii="Courier New" w:hAnsi="Courier New" w:cs="Courier New"/>
              </w:rPr>
            </w:pPr>
            <w:r w:rsidRPr="007D76EF">
              <w:rPr>
                <w:rFonts w:ascii="Courier New" w:hAnsi="Courier New" w:cs="Courier New"/>
              </w:rPr>
              <w:lastRenderedPageBreak/>
              <w:t xml:space="preserve">    {</w:t>
            </w:r>
          </w:p>
          <w:p w14:paraId="7934EB4D"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timer.schedule</w:t>
            </w:r>
            <w:proofErr w:type="spellEnd"/>
            <w:r w:rsidRPr="007D76EF">
              <w:rPr>
                <w:rFonts w:ascii="Courier New" w:hAnsi="Courier New" w:cs="Courier New"/>
              </w:rPr>
              <w:t>(new Animation(),0,animationDelay);</w:t>
            </w:r>
            <w:r w:rsidRPr="007D76EF">
              <w:rPr>
                <w:rFonts w:ascii="Courier New" w:hAnsi="Courier New" w:cs="Courier New"/>
              </w:rPr>
              <w:tab/>
            </w:r>
          </w:p>
          <w:p w14:paraId="7E33D81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5F5D29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29C6B1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5C4CD03" w14:textId="77777777" w:rsidR="007D76EF" w:rsidRPr="007D76EF" w:rsidRDefault="007D76EF" w:rsidP="007D76EF">
            <w:pPr>
              <w:rPr>
                <w:rFonts w:ascii="Courier New" w:hAnsi="Courier New" w:cs="Courier New"/>
              </w:rPr>
            </w:pPr>
            <w:r w:rsidRPr="007D76EF">
              <w:rPr>
                <w:rFonts w:ascii="Courier New" w:hAnsi="Courier New" w:cs="Courier New"/>
              </w:rPr>
              <w:t xml:space="preserve">     * Updates the world created according to the game rules.</w:t>
            </w:r>
          </w:p>
          <w:p w14:paraId="09F9B16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B177091"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updateWorld</w:t>
            </w:r>
            <w:proofErr w:type="spellEnd"/>
            <w:r w:rsidRPr="007D76EF">
              <w:rPr>
                <w:rFonts w:ascii="Courier New" w:hAnsi="Courier New" w:cs="Courier New"/>
              </w:rPr>
              <w:t>()</w:t>
            </w:r>
          </w:p>
          <w:p w14:paraId="5D4654B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E2C31B0" w14:textId="77777777" w:rsidR="007D76EF" w:rsidRPr="007D76EF" w:rsidRDefault="007D76EF" w:rsidP="007D76EF">
            <w:pPr>
              <w:rPr>
                <w:rFonts w:ascii="Courier New" w:hAnsi="Courier New" w:cs="Courier New"/>
              </w:rPr>
            </w:pPr>
            <w:r w:rsidRPr="007D76EF">
              <w:rPr>
                <w:rFonts w:ascii="Courier New" w:hAnsi="Courier New" w:cs="Courier New"/>
              </w:rPr>
              <w:t xml:space="preserve">        // Creates an array of rows and columns.</w:t>
            </w:r>
          </w:p>
          <w:p w14:paraId="307B24E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copyOfCells</w:t>
            </w:r>
            <w:proofErr w:type="spellEnd"/>
            <w:r w:rsidRPr="007D76EF">
              <w:rPr>
                <w:rFonts w:ascii="Courier New" w:hAnsi="Courier New" w:cs="Courier New"/>
              </w:rPr>
              <w:t xml:space="preserve"> = new Life[rows][columns];</w:t>
            </w:r>
          </w:p>
          <w:p w14:paraId="7F435E0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67BF209"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w:t>
            </w:r>
            <w:proofErr w:type="spellStart"/>
            <w:r w:rsidRPr="007D76EF">
              <w:rPr>
                <w:rFonts w:ascii="Courier New" w:hAnsi="Courier New" w:cs="Courier New"/>
              </w:rPr>
              <w:t>i</w:t>
            </w:r>
            <w:proofErr w:type="spellEnd"/>
            <w:r w:rsidRPr="007D76EF">
              <w:rPr>
                <w:rFonts w:ascii="Courier New" w:hAnsi="Courier New" w:cs="Courier New"/>
              </w:rPr>
              <w:t xml:space="preserve"> = 0; </w:t>
            </w:r>
            <w:proofErr w:type="spellStart"/>
            <w:r w:rsidRPr="007D76EF">
              <w:rPr>
                <w:rFonts w:ascii="Courier New" w:hAnsi="Courier New" w:cs="Courier New"/>
              </w:rPr>
              <w:t>i</w:t>
            </w:r>
            <w:proofErr w:type="spellEnd"/>
            <w:r w:rsidRPr="007D76EF">
              <w:rPr>
                <w:rFonts w:ascii="Courier New" w:hAnsi="Courier New" w:cs="Courier New"/>
              </w:rPr>
              <w:t xml:space="preserve"> &lt; rows; </w:t>
            </w:r>
            <w:proofErr w:type="spellStart"/>
            <w:r w:rsidRPr="007D76EF">
              <w:rPr>
                <w:rFonts w:ascii="Courier New" w:hAnsi="Courier New" w:cs="Courier New"/>
              </w:rPr>
              <w:t>i</w:t>
            </w:r>
            <w:proofErr w:type="spellEnd"/>
            <w:r w:rsidRPr="007D76EF">
              <w:rPr>
                <w:rFonts w:ascii="Courier New" w:hAnsi="Courier New" w:cs="Courier New"/>
              </w:rPr>
              <w:t>++)</w:t>
            </w:r>
          </w:p>
          <w:p w14:paraId="6C0130E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4BD6AB5"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j = 0; j &lt; columns; </w:t>
            </w:r>
            <w:proofErr w:type="spellStart"/>
            <w:r w:rsidRPr="007D76EF">
              <w:rPr>
                <w:rFonts w:ascii="Courier New" w:hAnsi="Courier New" w:cs="Courier New"/>
              </w:rPr>
              <w:t>j++</w:t>
            </w:r>
            <w:proofErr w:type="spellEnd"/>
            <w:r w:rsidRPr="007D76EF">
              <w:rPr>
                <w:rFonts w:ascii="Courier New" w:hAnsi="Courier New" w:cs="Courier New"/>
              </w:rPr>
              <w:t>)</w:t>
            </w:r>
          </w:p>
          <w:p w14:paraId="71B3472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5BD226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copyOfCells</w:t>
            </w:r>
            <w:proofErr w:type="spellEnd"/>
            <w:r w:rsidRPr="007D76EF">
              <w:rPr>
                <w:rFonts w:ascii="Courier New" w:hAnsi="Courier New" w:cs="Courier New"/>
              </w:rPr>
              <w:t>[</w:t>
            </w:r>
            <w:proofErr w:type="spellStart"/>
            <w:r w:rsidRPr="007D76EF">
              <w:rPr>
                <w:rFonts w:ascii="Courier New" w:hAnsi="Courier New" w:cs="Courier New"/>
              </w:rPr>
              <w:t>i</w:t>
            </w:r>
            <w:proofErr w:type="spellEnd"/>
            <w:r w:rsidRPr="007D76EF">
              <w:rPr>
                <w:rFonts w:ascii="Courier New" w:hAnsi="Courier New" w:cs="Courier New"/>
              </w:rPr>
              <w:t xml:space="preserve">][j] = </w:t>
            </w:r>
            <w:proofErr w:type="spellStart"/>
            <w:r w:rsidRPr="007D76EF">
              <w:rPr>
                <w:rFonts w:ascii="Courier New" w:hAnsi="Courier New" w:cs="Courier New"/>
              </w:rPr>
              <w:t>cellsArray</w:t>
            </w:r>
            <w:proofErr w:type="spellEnd"/>
            <w:r w:rsidRPr="007D76EF">
              <w:rPr>
                <w:rFonts w:ascii="Courier New" w:hAnsi="Courier New" w:cs="Courier New"/>
              </w:rPr>
              <w:t>[</w:t>
            </w:r>
            <w:proofErr w:type="spellStart"/>
            <w:r w:rsidRPr="007D76EF">
              <w:rPr>
                <w:rFonts w:ascii="Courier New" w:hAnsi="Courier New" w:cs="Courier New"/>
              </w:rPr>
              <w:t>i</w:t>
            </w:r>
            <w:proofErr w:type="spellEnd"/>
            <w:r w:rsidRPr="007D76EF">
              <w:rPr>
                <w:rFonts w:ascii="Courier New" w:hAnsi="Courier New" w:cs="Courier New"/>
              </w:rPr>
              <w:t>][j];</w:t>
            </w:r>
          </w:p>
          <w:p w14:paraId="43DE43E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0DFD76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6564B46"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w:t>
            </w:r>
            <w:proofErr w:type="spellStart"/>
            <w:r w:rsidRPr="007D76EF">
              <w:rPr>
                <w:rFonts w:ascii="Courier New" w:hAnsi="Courier New" w:cs="Courier New"/>
              </w:rPr>
              <w:t>i</w:t>
            </w:r>
            <w:proofErr w:type="spellEnd"/>
            <w:r w:rsidRPr="007D76EF">
              <w:rPr>
                <w:rFonts w:ascii="Courier New" w:hAnsi="Courier New" w:cs="Courier New"/>
              </w:rPr>
              <w:t xml:space="preserve"> = 0; </w:t>
            </w:r>
            <w:proofErr w:type="spellStart"/>
            <w:r w:rsidRPr="007D76EF">
              <w:rPr>
                <w:rFonts w:ascii="Courier New" w:hAnsi="Courier New" w:cs="Courier New"/>
              </w:rPr>
              <w:t>i</w:t>
            </w:r>
            <w:proofErr w:type="spellEnd"/>
            <w:r w:rsidRPr="007D76EF">
              <w:rPr>
                <w:rFonts w:ascii="Courier New" w:hAnsi="Courier New" w:cs="Courier New"/>
              </w:rPr>
              <w:t xml:space="preserve"> &lt; rows; </w:t>
            </w:r>
            <w:proofErr w:type="spellStart"/>
            <w:r w:rsidRPr="007D76EF">
              <w:rPr>
                <w:rFonts w:ascii="Courier New" w:hAnsi="Courier New" w:cs="Courier New"/>
              </w:rPr>
              <w:t>i</w:t>
            </w:r>
            <w:proofErr w:type="spellEnd"/>
            <w:r w:rsidRPr="007D76EF">
              <w:rPr>
                <w:rFonts w:ascii="Courier New" w:hAnsi="Courier New" w:cs="Courier New"/>
              </w:rPr>
              <w:t>++)</w:t>
            </w:r>
          </w:p>
          <w:p w14:paraId="1792AEA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141DCB4"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j = 0; j &lt; columns; </w:t>
            </w:r>
            <w:proofErr w:type="spellStart"/>
            <w:r w:rsidRPr="007D76EF">
              <w:rPr>
                <w:rFonts w:ascii="Courier New" w:hAnsi="Courier New" w:cs="Courier New"/>
              </w:rPr>
              <w:t>j++</w:t>
            </w:r>
            <w:proofErr w:type="spellEnd"/>
            <w:r w:rsidRPr="007D76EF">
              <w:rPr>
                <w:rFonts w:ascii="Courier New" w:hAnsi="Courier New" w:cs="Courier New"/>
              </w:rPr>
              <w:t>)</w:t>
            </w:r>
          </w:p>
          <w:p w14:paraId="06BCE88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830E50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checkGameRules</w:t>
            </w:r>
            <w:proofErr w:type="spellEnd"/>
            <w:r w:rsidRPr="007D76EF">
              <w:rPr>
                <w:rFonts w:ascii="Courier New" w:hAnsi="Courier New" w:cs="Courier New"/>
              </w:rPr>
              <w:t>(</w:t>
            </w:r>
            <w:proofErr w:type="spellStart"/>
            <w:r w:rsidRPr="007D76EF">
              <w:rPr>
                <w:rFonts w:ascii="Courier New" w:hAnsi="Courier New" w:cs="Courier New"/>
              </w:rPr>
              <w:t>cellsArray</w:t>
            </w:r>
            <w:proofErr w:type="spellEnd"/>
            <w:r w:rsidRPr="007D76EF">
              <w:rPr>
                <w:rFonts w:ascii="Courier New" w:hAnsi="Courier New" w:cs="Courier New"/>
              </w:rPr>
              <w:t>[</w:t>
            </w:r>
            <w:proofErr w:type="spellStart"/>
            <w:r w:rsidRPr="007D76EF">
              <w:rPr>
                <w:rFonts w:ascii="Courier New" w:hAnsi="Courier New" w:cs="Courier New"/>
              </w:rPr>
              <w:t>i</w:t>
            </w:r>
            <w:proofErr w:type="spellEnd"/>
            <w:r w:rsidRPr="007D76EF">
              <w:rPr>
                <w:rFonts w:ascii="Courier New" w:hAnsi="Courier New" w:cs="Courier New"/>
              </w:rPr>
              <w:t xml:space="preserve">][j], </w:t>
            </w:r>
            <w:proofErr w:type="spellStart"/>
            <w:r w:rsidRPr="007D76EF">
              <w:rPr>
                <w:rFonts w:ascii="Courier New" w:hAnsi="Courier New" w:cs="Courier New"/>
              </w:rPr>
              <w:t>copyOfCells</w:t>
            </w:r>
            <w:proofErr w:type="spellEnd"/>
            <w:r w:rsidRPr="007D76EF">
              <w:rPr>
                <w:rFonts w:ascii="Courier New" w:hAnsi="Courier New" w:cs="Courier New"/>
              </w:rPr>
              <w:t>[</w:t>
            </w:r>
            <w:proofErr w:type="spellStart"/>
            <w:r w:rsidRPr="007D76EF">
              <w:rPr>
                <w:rFonts w:ascii="Courier New" w:hAnsi="Courier New" w:cs="Courier New"/>
              </w:rPr>
              <w:t>i</w:t>
            </w:r>
            <w:proofErr w:type="spellEnd"/>
            <w:r w:rsidRPr="007D76EF">
              <w:rPr>
                <w:rFonts w:ascii="Courier New" w:hAnsi="Courier New" w:cs="Courier New"/>
              </w:rPr>
              <w:t>][j]);</w:t>
            </w:r>
          </w:p>
          <w:p w14:paraId="26CDEAB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4B1834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9055796"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w:t>
            </w:r>
            <w:proofErr w:type="spellStart"/>
            <w:r w:rsidRPr="007D76EF">
              <w:rPr>
                <w:rFonts w:ascii="Courier New" w:hAnsi="Courier New" w:cs="Courier New"/>
              </w:rPr>
              <w:t>i</w:t>
            </w:r>
            <w:proofErr w:type="spellEnd"/>
            <w:r w:rsidRPr="007D76EF">
              <w:rPr>
                <w:rFonts w:ascii="Courier New" w:hAnsi="Courier New" w:cs="Courier New"/>
              </w:rPr>
              <w:t xml:space="preserve"> = 0; </w:t>
            </w:r>
            <w:proofErr w:type="spellStart"/>
            <w:r w:rsidRPr="007D76EF">
              <w:rPr>
                <w:rFonts w:ascii="Courier New" w:hAnsi="Courier New" w:cs="Courier New"/>
              </w:rPr>
              <w:t>i</w:t>
            </w:r>
            <w:proofErr w:type="spellEnd"/>
            <w:r w:rsidRPr="007D76EF">
              <w:rPr>
                <w:rFonts w:ascii="Courier New" w:hAnsi="Courier New" w:cs="Courier New"/>
              </w:rPr>
              <w:t xml:space="preserve"> &lt; rows; </w:t>
            </w:r>
            <w:proofErr w:type="spellStart"/>
            <w:r w:rsidRPr="007D76EF">
              <w:rPr>
                <w:rFonts w:ascii="Courier New" w:hAnsi="Courier New" w:cs="Courier New"/>
              </w:rPr>
              <w:t>i</w:t>
            </w:r>
            <w:proofErr w:type="spellEnd"/>
            <w:r w:rsidRPr="007D76EF">
              <w:rPr>
                <w:rFonts w:ascii="Courier New" w:hAnsi="Courier New" w:cs="Courier New"/>
              </w:rPr>
              <w:t>++)</w:t>
            </w:r>
          </w:p>
          <w:p w14:paraId="0CFE02D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7BEBFEE"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j = 0; j &lt; columns; </w:t>
            </w:r>
            <w:proofErr w:type="spellStart"/>
            <w:r w:rsidRPr="007D76EF">
              <w:rPr>
                <w:rFonts w:ascii="Courier New" w:hAnsi="Courier New" w:cs="Courier New"/>
              </w:rPr>
              <w:t>j++</w:t>
            </w:r>
            <w:proofErr w:type="spellEnd"/>
            <w:r w:rsidRPr="007D76EF">
              <w:rPr>
                <w:rFonts w:ascii="Courier New" w:hAnsi="Courier New" w:cs="Courier New"/>
              </w:rPr>
              <w:t>)</w:t>
            </w:r>
          </w:p>
          <w:p w14:paraId="3BD5C32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2ADC4F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cellsArray</w:t>
            </w:r>
            <w:proofErr w:type="spellEnd"/>
            <w:r w:rsidRPr="007D76EF">
              <w:rPr>
                <w:rFonts w:ascii="Courier New" w:hAnsi="Courier New" w:cs="Courier New"/>
              </w:rPr>
              <w:t>[</w:t>
            </w:r>
            <w:proofErr w:type="spellStart"/>
            <w:r w:rsidRPr="007D76EF">
              <w:rPr>
                <w:rFonts w:ascii="Courier New" w:hAnsi="Courier New" w:cs="Courier New"/>
              </w:rPr>
              <w:t>i</w:t>
            </w:r>
            <w:proofErr w:type="spellEnd"/>
            <w:r w:rsidRPr="007D76EF">
              <w:rPr>
                <w:rFonts w:ascii="Courier New" w:hAnsi="Courier New" w:cs="Courier New"/>
              </w:rPr>
              <w:t xml:space="preserve">][j] = </w:t>
            </w:r>
            <w:proofErr w:type="spellStart"/>
            <w:r w:rsidRPr="007D76EF">
              <w:rPr>
                <w:rFonts w:ascii="Courier New" w:hAnsi="Courier New" w:cs="Courier New"/>
              </w:rPr>
              <w:t>copyOfCells</w:t>
            </w:r>
            <w:proofErr w:type="spellEnd"/>
            <w:r w:rsidRPr="007D76EF">
              <w:rPr>
                <w:rFonts w:ascii="Courier New" w:hAnsi="Courier New" w:cs="Courier New"/>
              </w:rPr>
              <w:t>[</w:t>
            </w:r>
            <w:proofErr w:type="spellStart"/>
            <w:r w:rsidRPr="007D76EF">
              <w:rPr>
                <w:rFonts w:ascii="Courier New" w:hAnsi="Courier New" w:cs="Courier New"/>
              </w:rPr>
              <w:t>i</w:t>
            </w:r>
            <w:proofErr w:type="spellEnd"/>
            <w:r w:rsidRPr="007D76EF">
              <w:rPr>
                <w:rFonts w:ascii="Courier New" w:hAnsi="Courier New" w:cs="Courier New"/>
              </w:rPr>
              <w:t>][j];</w:t>
            </w:r>
          </w:p>
          <w:p w14:paraId="2F6AA20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8D6E65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7509FB4" w14:textId="77777777" w:rsidR="007D76EF" w:rsidRPr="007D76EF" w:rsidRDefault="007D76EF" w:rsidP="007D76EF">
            <w:pPr>
              <w:rPr>
                <w:rFonts w:ascii="Courier New" w:hAnsi="Courier New" w:cs="Courier New"/>
              </w:rPr>
            </w:pPr>
            <w:r w:rsidRPr="007D76EF">
              <w:rPr>
                <w:rFonts w:ascii="Courier New" w:hAnsi="Courier New" w:cs="Courier New"/>
              </w:rPr>
              <w:t xml:space="preserve">        // Calls the </w:t>
            </w:r>
            <w:proofErr w:type="gramStart"/>
            <w:r w:rsidRPr="007D76EF">
              <w:rPr>
                <w:rFonts w:ascii="Courier New" w:hAnsi="Courier New" w:cs="Courier New"/>
              </w:rPr>
              <w:t>repaint(</w:t>
            </w:r>
            <w:proofErr w:type="gramEnd"/>
            <w:r w:rsidRPr="007D76EF">
              <w:rPr>
                <w:rFonts w:ascii="Courier New" w:hAnsi="Courier New" w:cs="Courier New"/>
              </w:rPr>
              <w:t>) method to update the component.</w:t>
            </w:r>
          </w:p>
          <w:p w14:paraId="4B0BAA6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this.repaint</w:t>
            </w:r>
            <w:proofErr w:type="spellEnd"/>
            <w:r w:rsidRPr="007D76EF">
              <w:rPr>
                <w:rFonts w:ascii="Courier New" w:hAnsi="Courier New" w:cs="Courier New"/>
              </w:rPr>
              <w:t>();</w:t>
            </w:r>
            <w:r w:rsidRPr="007D76EF">
              <w:rPr>
                <w:rFonts w:ascii="Courier New" w:hAnsi="Courier New" w:cs="Courier New"/>
              </w:rPr>
              <w:tab/>
            </w:r>
          </w:p>
          <w:p w14:paraId="1994645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CD954C9" w14:textId="77777777" w:rsidR="007D76EF" w:rsidRPr="007D76EF" w:rsidRDefault="007D76EF" w:rsidP="007D76EF">
            <w:pPr>
              <w:rPr>
                <w:rFonts w:ascii="Courier New" w:hAnsi="Courier New" w:cs="Courier New"/>
              </w:rPr>
            </w:pPr>
          </w:p>
          <w:p w14:paraId="6896894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21E0033" w14:textId="77777777" w:rsidR="007D76EF" w:rsidRPr="007D76EF" w:rsidRDefault="007D76EF" w:rsidP="007D76EF">
            <w:pPr>
              <w:rPr>
                <w:rFonts w:ascii="Courier New" w:hAnsi="Courier New" w:cs="Courier New"/>
              </w:rPr>
            </w:pPr>
            <w:r w:rsidRPr="007D76EF">
              <w:rPr>
                <w:rFonts w:ascii="Courier New" w:hAnsi="Courier New" w:cs="Courier New"/>
              </w:rPr>
              <w:t xml:space="preserve">     * Method that defines the rules of the game.</w:t>
            </w:r>
          </w:p>
          <w:p w14:paraId="03FA8B55"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cell</w:t>
            </w:r>
          </w:p>
          <w:p w14:paraId="3DBFF773"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cell1 </w:t>
            </w:r>
          </w:p>
          <w:p w14:paraId="0884B9C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6D75683"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checkGameRules</w:t>
            </w:r>
            <w:proofErr w:type="spellEnd"/>
            <w:r w:rsidRPr="007D76EF">
              <w:rPr>
                <w:rFonts w:ascii="Courier New" w:hAnsi="Courier New" w:cs="Courier New"/>
              </w:rPr>
              <w:t>(Life cell, Life cell1)</w:t>
            </w:r>
          </w:p>
          <w:p w14:paraId="6E1ED646"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
          <w:p w14:paraId="300F30D8" w14:textId="77777777" w:rsidR="007D76EF" w:rsidRPr="007D76EF" w:rsidRDefault="007D76EF" w:rsidP="007D76EF">
            <w:pPr>
              <w:rPr>
                <w:rFonts w:ascii="Courier New" w:hAnsi="Courier New" w:cs="Courier New"/>
              </w:rPr>
            </w:pPr>
            <w:r w:rsidRPr="007D76EF">
              <w:rPr>
                <w:rFonts w:ascii="Courier New" w:hAnsi="Courier New" w:cs="Courier New"/>
              </w:rPr>
              <w:t xml:space="preserve">        // Checks the neighbours of the current cell and counts the live ones.</w:t>
            </w:r>
          </w:p>
          <w:p w14:paraId="51D19A38" w14:textId="77777777" w:rsidR="007D76EF" w:rsidRPr="007D76EF" w:rsidRDefault="007D76EF" w:rsidP="007D76EF">
            <w:pPr>
              <w:rPr>
                <w:rFonts w:ascii="Courier New" w:hAnsi="Courier New" w:cs="Courier New"/>
              </w:rPr>
            </w:pPr>
            <w:r w:rsidRPr="007D76EF">
              <w:rPr>
                <w:rFonts w:ascii="Courier New" w:hAnsi="Courier New" w:cs="Courier New"/>
              </w:rPr>
              <w:t xml:space="preserve">        int </w:t>
            </w:r>
            <w:proofErr w:type="spellStart"/>
            <w:r w:rsidRPr="007D76EF">
              <w:rPr>
                <w:rFonts w:ascii="Courier New" w:hAnsi="Courier New" w:cs="Courier New"/>
              </w:rPr>
              <w:t>lNeighbours</w:t>
            </w:r>
            <w:proofErr w:type="spellEnd"/>
            <w:r w:rsidRPr="007D76EF">
              <w:rPr>
                <w:rFonts w:ascii="Courier New" w:hAnsi="Courier New" w:cs="Courier New"/>
              </w:rPr>
              <w:t xml:space="preserve"> = </w:t>
            </w:r>
            <w:proofErr w:type="spellStart"/>
            <w:r w:rsidRPr="007D76EF">
              <w:rPr>
                <w:rFonts w:ascii="Courier New" w:hAnsi="Courier New" w:cs="Courier New"/>
              </w:rPr>
              <w:t>checkCellNeighbours</w:t>
            </w:r>
            <w:proofErr w:type="spellEnd"/>
            <w:r w:rsidRPr="007D76EF">
              <w:rPr>
                <w:rFonts w:ascii="Courier New" w:hAnsi="Courier New" w:cs="Courier New"/>
              </w:rPr>
              <w:t>(cell);</w:t>
            </w:r>
          </w:p>
          <w:p w14:paraId="711648A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EEF4274" w14:textId="77777777" w:rsidR="007D76EF" w:rsidRPr="007D76EF" w:rsidRDefault="007D76EF" w:rsidP="007D76EF">
            <w:pPr>
              <w:rPr>
                <w:rFonts w:ascii="Courier New" w:hAnsi="Courier New" w:cs="Courier New"/>
              </w:rPr>
            </w:pPr>
            <w:r w:rsidRPr="007D76EF">
              <w:rPr>
                <w:rFonts w:ascii="Courier New" w:hAnsi="Courier New" w:cs="Courier New"/>
              </w:rPr>
              <w:t xml:space="preserve">        // Checks if the cell is currently alive. </w:t>
            </w:r>
          </w:p>
          <w:p w14:paraId="3BD55719" w14:textId="77777777" w:rsidR="007D76EF" w:rsidRPr="007D76EF" w:rsidRDefault="007D76EF" w:rsidP="007D76EF">
            <w:pPr>
              <w:rPr>
                <w:rFonts w:ascii="Courier New" w:hAnsi="Courier New" w:cs="Courier New"/>
              </w:rPr>
            </w:pPr>
            <w:r w:rsidRPr="007D76EF">
              <w:rPr>
                <w:rFonts w:ascii="Courier New" w:hAnsi="Courier New" w:cs="Courier New"/>
              </w:rPr>
              <w:t xml:space="preserve">        if(</w:t>
            </w:r>
            <w:proofErr w:type="spellStart"/>
            <w:r w:rsidRPr="007D76EF">
              <w:rPr>
                <w:rFonts w:ascii="Courier New" w:hAnsi="Courier New" w:cs="Courier New"/>
              </w:rPr>
              <w:t>cell.isCellAlive</w:t>
            </w:r>
            <w:proofErr w:type="spellEnd"/>
            <w:r w:rsidRPr="007D76EF">
              <w:rPr>
                <w:rFonts w:ascii="Courier New" w:hAnsi="Courier New" w:cs="Courier New"/>
              </w:rPr>
              <w:t>())</w:t>
            </w:r>
          </w:p>
          <w:p w14:paraId="027B36C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BF0F17E" w14:textId="77777777" w:rsidR="007D76EF" w:rsidRPr="007D76EF" w:rsidRDefault="007D76EF" w:rsidP="007D76EF">
            <w:pPr>
              <w:rPr>
                <w:rFonts w:ascii="Courier New" w:hAnsi="Courier New" w:cs="Courier New"/>
              </w:rPr>
            </w:pPr>
            <w:r w:rsidRPr="007D76EF">
              <w:rPr>
                <w:rFonts w:ascii="Courier New" w:hAnsi="Courier New" w:cs="Courier New"/>
              </w:rPr>
              <w:t xml:space="preserve">            // If so then it checks if the cell has less than 2 or more than 3 live neighbours.</w:t>
            </w:r>
          </w:p>
          <w:p w14:paraId="756D4504" w14:textId="77777777" w:rsidR="007D76EF" w:rsidRPr="007D76EF" w:rsidRDefault="007D76EF" w:rsidP="007D76EF">
            <w:pPr>
              <w:rPr>
                <w:rFonts w:ascii="Courier New" w:hAnsi="Courier New" w:cs="Courier New"/>
              </w:rPr>
            </w:pPr>
            <w:r w:rsidRPr="007D76EF">
              <w:rPr>
                <w:rFonts w:ascii="Courier New" w:hAnsi="Courier New" w:cs="Courier New"/>
              </w:rPr>
              <w:t xml:space="preserve">            if(</w:t>
            </w:r>
            <w:proofErr w:type="spellStart"/>
            <w:r w:rsidRPr="007D76EF">
              <w:rPr>
                <w:rFonts w:ascii="Courier New" w:hAnsi="Courier New" w:cs="Courier New"/>
              </w:rPr>
              <w:t>lNeighbours</w:t>
            </w:r>
            <w:proofErr w:type="spellEnd"/>
            <w:r w:rsidRPr="007D76EF">
              <w:rPr>
                <w:rFonts w:ascii="Courier New" w:hAnsi="Courier New" w:cs="Courier New"/>
              </w:rPr>
              <w:t xml:space="preserve"> &lt; 2 || </w:t>
            </w:r>
            <w:proofErr w:type="spellStart"/>
            <w:r w:rsidRPr="007D76EF">
              <w:rPr>
                <w:rFonts w:ascii="Courier New" w:hAnsi="Courier New" w:cs="Courier New"/>
              </w:rPr>
              <w:t>lNeighbours</w:t>
            </w:r>
            <w:proofErr w:type="spellEnd"/>
            <w:r w:rsidRPr="007D76EF">
              <w:rPr>
                <w:rFonts w:ascii="Courier New" w:hAnsi="Courier New" w:cs="Courier New"/>
              </w:rPr>
              <w:t xml:space="preserve"> &gt; 3)</w:t>
            </w:r>
          </w:p>
          <w:p w14:paraId="7BFD9DE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BA016C3" w14:textId="77777777" w:rsidR="007D76EF" w:rsidRPr="007D76EF" w:rsidRDefault="007D76EF" w:rsidP="007D76EF">
            <w:pPr>
              <w:rPr>
                <w:rFonts w:ascii="Courier New" w:hAnsi="Courier New" w:cs="Courier New"/>
              </w:rPr>
            </w:pPr>
            <w:r w:rsidRPr="007D76EF">
              <w:rPr>
                <w:rFonts w:ascii="Courier New" w:hAnsi="Courier New" w:cs="Courier New"/>
              </w:rPr>
              <w:t xml:space="preserve">                // If the cell has more than 3 live neighbours then the cell dies.</w:t>
            </w:r>
          </w:p>
          <w:p w14:paraId="57962150" w14:textId="77777777" w:rsidR="007D76EF" w:rsidRPr="007D76EF" w:rsidRDefault="007D76EF" w:rsidP="007D76EF">
            <w:pPr>
              <w:rPr>
                <w:rFonts w:ascii="Courier New" w:hAnsi="Courier New" w:cs="Courier New"/>
              </w:rPr>
            </w:pPr>
            <w:r w:rsidRPr="007D76EF">
              <w:rPr>
                <w:rFonts w:ascii="Courier New" w:hAnsi="Courier New" w:cs="Courier New"/>
              </w:rPr>
              <w:t xml:space="preserve">                copyOfCells[cell.getRow()][cell.getColumn()].setCellAlive(false);</w:t>
            </w:r>
            <w:r w:rsidRPr="007D76EF">
              <w:rPr>
                <w:rFonts w:ascii="Courier New" w:hAnsi="Courier New" w:cs="Courier New"/>
              </w:rPr>
              <w:tab/>
            </w:r>
          </w:p>
          <w:p w14:paraId="3588D82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DD9EF3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CBB0C04" w14:textId="77777777" w:rsidR="007D76EF" w:rsidRPr="007D76EF" w:rsidRDefault="007D76EF" w:rsidP="007D76EF">
            <w:pPr>
              <w:rPr>
                <w:rFonts w:ascii="Courier New" w:hAnsi="Courier New" w:cs="Courier New"/>
              </w:rPr>
            </w:pPr>
            <w:r w:rsidRPr="007D76EF">
              <w:rPr>
                <w:rFonts w:ascii="Courier New" w:hAnsi="Courier New" w:cs="Courier New"/>
              </w:rPr>
              <w:lastRenderedPageBreak/>
              <w:t xml:space="preserve">        // Else if the cell has 3 live neighbours, then the cell becomes alive.</w:t>
            </w:r>
          </w:p>
          <w:p w14:paraId="7EC8B2AB" w14:textId="77777777" w:rsidR="007D76EF" w:rsidRPr="007D76EF" w:rsidRDefault="007D76EF" w:rsidP="007D76EF">
            <w:pPr>
              <w:rPr>
                <w:rFonts w:ascii="Courier New" w:hAnsi="Courier New" w:cs="Courier New"/>
              </w:rPr>
            </w:pPr>
            <w:r w:rsidRPr="007D76EF">
              <w:rPr>
                <w:rFonts w:ascii="Courier New" w:hAnsi="Courier New" w:cs="Courier New"/>
              </w:rPr>
              <w:t xml:space="preserve">        else if(</w:t>
            </w:r>
            <w:proofErr w:type="spellStart"/>
            <w:r w:rsidRPr="007D76EF">
              <w:rPr>
                <w:rFonts w:ascii="Courier New" w:hAnsi="Courier New" w:cs="Courier New"/>
              </w:rPr>
              <w:t>lNeighbours</w:t>
            </w:r>
            <w:proofErr w:type="spellEnd"/>
            <w:r w:rsidRPr="007D76EF">
              <w:rPr>
                <w:rFonts w:ascii="Courier New" w:hAnsi="Courier New" w:cs="Courier New"/>
              </w:rPr>
              <w:t xml:space="preserve"> == 3)</w:t>
            </w:r>
          </w:p>
          <w:p w14:paraId="747B335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56CAB8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copyOfCells</w:t>
            </w:r>
            <w:proofErr w:type="spellEnd"/>
            <w:r w:rsidRPr="007D76EF">
              <w:rPr>
                <w:rFonts w:ascii="Courier New" w:hAnsi="Courier New" w:cs="Courier New"/>
              </w:rPr>
              <w:t>[</w:t>
            </w:r>
            <w:proofErr w:type="spellStart"/>
            <w:r w:rsidRPr="007D76EF">
              <w:rPr>
                <w:rFonts w:ascii="Courier New" w:hAnsi="Courier New" w:cs="Courier New"/>
              </w:rPr>
              <w:t>cell.getRow</w:t>
            </w:r>
            <w:proofErr w:type="spellEnd"/>
            <w:r w:rsidRPr="007D76EF">
              <w:rPr>
                <w:rFonts w:ascii="Courier New" w:hAnsi="Courier New" w:cs="Courier New"/>
              </w:rPr>
              <w:t>()][</w:t>
            </w:r>
            <w:proofErr w:type="spellStart"/>
            <w:r w:rsidRPr="007D76EF">
              <w:rPr>
                <w:rFonts w:ascii="Courier New" w:hAnsi="Courier New" w:cs="Courier New"/>
              </w:rPr>
              <w:t>cell.getColumn</w:t>
            </w:r>
            <w:proofErr w:type="spellEnd"/>
            <w:r w:rsidRPr="007D76EF">
              <w:rPr>
                <w:rFonts w:ascii="Courier New" w:hAnsi="Courier New" w:cs="Courier New"/>
              </w:rPr>
              <w:t>()].</w:t>
            </w:r>
            <w:proofErr w:type="spellStart"/>
            <w:r w:rsidRPr="007D76EF">
              <w:rPr>
                <w:rFonts w:ascii="Courier New" w:hAnsi="Courier New" w:cs="Courier New"/>
              </w:rPr>
              <w:t>setCellAlive</w:t>
            </w:r>
            <w:proofErr w:type="spellEnd"/>
            <w:r w:rsidRPr="007D76EF">
              <w:rPr>
                <w:rFonts w:ascii="Courier New" w:hAnsi="Courier New" w:cs="Courier New"/>
              </w:rPr>
              <w:t>(true);</w:t>
            </w:r>
          </w:p>
          <w:p w14:paraId="24FD32A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08E38D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B278512" w14:textId="77777777" w:rsidR="007D76EF" w:rsidRPr="007D76EF" w:rsidRDefault="007D76EF" w:rsidP="007D76EF">
            <w:pPr>
              <w:rPr>
                <w:rFonts w:ascii="Courier New" w:hAnsi="Courier New" w:cs="Courier New"/>
              </w:rPr>
            </w:pPr>
          </w:p>
          <w:p w14:paraId="0628CBC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61E224D" w14:textId="77777777" w:rsidR="007D76EF" w:rsidRPr="007D76EF" w:rsidRDefault="007D76EF" w:rsidP="007D76EF">
            <w:pPr>
              <w:rPr>
                <w:rFonts w:ascii="Courier New" w:hAnsi="Courier New" w:cs="Courier New"/>
              </w:rPr>
            </w:pPr>
            <w:r w:rsidRPr="007D76EF">
              <w:rPr>
                <w:rFonts w:ascii="Courier New" w:hAnsi="Courier New" w:cs="Courier New"/>
              </w:rPr>
              <w:t xml:space="preserve">     * Method that is used to check on a cell's neighbours.</w:t>
            </w:r>
          </w:p>
          <w:p w14:paraId="2D16C6BB"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cell</w:t>
            </w:r>
          </w:p>
          <w:p w14:paraId="5DD2B6D8" w14:textId="77777777" w:rsidR="007D76EF" w:rsidRPr="007D76EF" w:rsidRDefault="007D76EF" w:rsidP="007D76EF">
            <w:pPr>
              <w:rPr>
                <w:rFonts w:ascii="Courier New" w:hAnsi="Courier New" w:cs="Courier New"/>
              </w:rPr>
            </w:pPr>
            <w:r w:rsidRPr="007D76EF">
              <w:rPr>
                <w:rFonts w:ascii="Courier New" w:hAnsi="Courier New" w:cs="Courier New"/>
              </w:rPr>
              <w:t xml:space="preserve">     * @return neighbours</w:t>
            </w:r>
          </w:p>
          <w:p w14:paraId="77BD5E2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6D2B8CB" w14:textId="77777777" w:rsidR="007D76EF" w:rsidRPr="007D76EF" w:rsidRDefault="007D76EF" w:rsidP="007D76EF">
            <w:pPr>
              <w:rPr>
                <w:rFonts w:ascii="Courier New" w:hAnsi="Courier New" w:cs="Courier New"/>
              </w:rPr>
            </w:pPr>
            <w:r w:rsidRPr="007D76EF">
              <w:rPr>
                <w:rFonts w:ascii="Courier New" w:hAnsi="Courier New" w:cs="Courier New"/>
              </w:rPr>
              <w:t xml:space="preserve">    private int </w:t>
            </w:r>
            <w:proofErr w:type="spellStart"/>
            <w:r w:rsidRPr="007D76EF">
              <w:rPr>
                <w:rFonts w:ascii="Courier New" w:hAnsi="Courier New" w:cs="Courier New"/>
              </w:rPr>
              <w:t>checkCellNeighbours</w:t>
            </w:r>
            <w:proofErr w:type="spellEnd"/>
            <w:r w:rsidRPr="007D76EF">
              <w:rPr>
                <w:rFonts w:ascii="Courier New" w:hAnsi="Courier New" w:cs="Courier New"/>
              </w:rPr>
              <w:t xml:space="preserve">(Life cell) </w:t>
            </w:r>
          </w:p>
          <w:p w14:paraId="4D08127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9BA684E" w14:textId="77777777" w:rsidR="007D76EF" w:rsidRPr="007D76EF" w:rsidRDefault="007D76EF" w:rsidP="007D76EF">
            <w:pPr>
              <w:rPr>
                <w:rFonts w:ascii="Courier New" w:hAnsi="Courier New" w:cs="Courier New"/>
              </w:rPr>
            </w:pPr>
            <w:r w:rsidRPr="007D76EF">
              <w:rPr>
                <w:rFonts w:ascii="Courier New" w:hAnsi="Courier New" w:cs="Courier New"/>
              </w:rPr>
              <w:t xml:space="preserve">        // Initialises variables as integers.</w:t>
            </w:r>
          </w:p>
          <w:p w14:paraId="0F404DD5" w14:textId="77777777" w:rsidR="007D76EF" w:rsidRPr="007D76EF" w:rsidRDefault="007D76EF" w:rsidP="007D76EF">
            <w:pPr>
              <w:rPr>
                <w:rFonts w:ascii="Courier New" w:hAnsi="Courier New" w:cs="Courier New"/>
              </w:rPr>
            </w:pPr>
            <w:r w:rsidRPr="007D76EF">
              <w:rPr>
                <w:rFonts w:ascii="Courier New" w:hAnsi="Courier New" w:cs="Courier New"/>
              </w:rPr>
              <w:t xml:space="preserve">        int neighbours = 0;</w:t>
            </w:r>
          </w:p>
          <w:p w14:paraId="30F6A186" w14:textId="77777777" w:rsidR="007D76EF" w:rsidRPr="007D76EF" w:rsidRDefault="007D76EF" w:rsidP="007D76EF">
            <w:pPr>
              <w:rPr>
                <w:rFonts w:ascii="Courier New" w:hAnsi="Courier New" w:cs="Courier New"/>
              </w:rPr>
            </w:pPr>
            <w:r w:rsidRPr="007D76EF">
              <w:rPr>
                <w:rFonts w:ascii="Courier New" w:hAnsi="Courier New" w:cs="Courier New"/>
              </w:rPr>
              <w:t xml:space="preserve">        int </w:t>
            </w:r>
            <w:proofErr w:type="spellStart"/>
            <w:r w:rsidRPr="007D76EF">
              <w:rPr>
                <w:rFonts w:ascii="Courier New" w:hAnsi="Courier New" w:cs="Courier New"/>
              </w:rPr>
              <w:t>topY</w:t>
            </w:r>
            <w:proofErr w:type="spellEnd"/>
            <w:r w:rsidRPr="007D76EF">
              <w:rPr>
                <w:rFonts w:ascii="Courier New" w:hAnsi="Courier New" w:cs="Courier New"/>
              </w:rPr>
              <w:t>;</w:t>
            </w:r>
          </w:p>
          <w:p w14:paraId="009F4D8D" w14:textId="77777777" w:rsidR="007D76EF" w:rsidRPr="007D76EF" w:rsidRDefault="007D76EF" w:rsidP="007D76EF">
            <w:pPr>
              <w:rPr>
                <w:rFonts w:ascii="Courier New" w:hAnsi="Courier New" w:cs="Courier New"/>
              </w:rPr>
            </w:pPr>
            <w:r w:rsidRPr="007D76EF">
              <w:rPr>
                <w:rFonts w:ascii="Courier New" w:hAnsi="Courier New" w:cs="Courier New"/>
              </w:rPr>
              <w:t xml:space="preserve">        int </w:t>
            </w:r>
            <w:proofErr w:type="spellStart"/>
            <w:r w:rsidRPr="007D76EF">
              <w:rPr>
                <w:rFonts w:ascii="Courier New" w:hAnsi="Courier New" w:cs="Courier New"/>
              </w:rPr>
              <w:t>bottomY</w:t>
            </w:r>
            <w:proofErr w:type="spellEnd"/>
            <w:r w:rsidRPr="007D76EF">
              <w:rPr>
                <w:rFonts w:ascii="Courier New" w:hAnsi="Courier New" w:cs="Courier New"/>
              </w:rPr>
              <w:t>;</w:t>
            </w:r>
          </w:p>
          <w:p w14:paraId="7A6ED2B7" w14:textId="77777777" w:rsidR="007D76EF" w:rsidRPr="007D76EF" w:rsidRDefault="007D76EF" w:rsidP="007D76EF">
            <w:pPr>
              <w:rPr>
                <w:rFonts w:ascii="Courier New" w:hAnsi="Courier New" w:cs="Courier New"/>
              </w:rPr>
            </w:pPr>
            <w:r w:rsidRPr="007D76EF">
              <w:rPr>
                <w:rFonts w:ascii="Courier New" w:hAnsi="Courier New" w:cs="Courier New"/>
              </w:rPr>
              <w:t xml:space="preserve">        int </w:t>
            </w:r>
            <w:proofErr w:type="spellStart"/>
            <w:r w:rsidRPr="007D76EF">
              <w:rPr>
                <w:rFonts w:ascii="Courier New" w:hAnsi="Courier New" w:cs="Courier New"/>
              </w:rPr>
              <w:t>rightX</w:t>
            </w:r>
            <w:proofErr w:type="spellEnd"/>
            <w:r w:rsidRPr="007D76EF">
              <w:rPr>
                <w:rFonts w:ascii="Courier New" w:hAnsi="Courier New" w:cs="Courier New"/>
              </w:rPr>
              <w:t>;</w:t>
            </w:r>
          </w:p>
          <w:p w14:paraId="0896B50A" w14:textId="77777777" w:rsidR="007D76EF" w:rsidRPr="007D76EF" w:rsidRDefault="007D76EF" w:rsidP="007D76EF">
            <w:pPr>
              <w:rPr>
                <w:rFonts w:ascii="Courier New" w:hAnsi="Courier New" w:cs="Courier New"/>
              </w:rPr>
            </w:pPr>
            <w:r w:rsidRPr="007D76EF">
              <w:rPr>
                <w:rFonts w:ascii="Courier New" w:hAnsi="Courier New" w:cs="Courier New"/>
              </w:rPr>
              <w:t xml:space="preserve">        int </w:t>
            </w:r>
            <w:proofErr w:type="spellStart"/>
            <w:r w:rsidRPr="007D76EF">
              <w:rPr>
                <w:rFonts w:ascii="Courier New" w:hAnsi="Courier New" w:cs="Courier New"/>
              </w:rPr>
              <w:t>leftX</w:t>
            </w:r>
            <w:proofErr w:type="spellEnd"/>
            <w:r w:rsidRPr="007D76EF">
              <w:rPr>
                <w:rFonts w:ascii="Courier New" w:hAnsi="Courier New" w:cs="Courier New"/>
              </w:rPr>
              <w:t>;</w:t>
            </w:r>
          </w:p>
          <w:p w14:paraId="18ABF7B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84AA1A4" w14:textId="77777777" w:rsidR="007D76EF" w:rsidRPr="007D76EF" w:rsidRDefault="007D76EF" w:rsidP="007D76EF">
            <w:pPr>
              <w:rPr>
                <w:rFonts w:ascii="Courier New" w:hAnsi="Courier New" w:cs="Courier New"/>
              </w:rPr>
            </w:pPr>
            <w:r w:rsidRPr="007D76EF">
              <w:rPr>
                <w:rFonts w:ascii="Courier New" w:hAnsi="Courier New" w:cs="Courier New"/>
              </w:rPr>
              <w:t xml:space="preserve">        // Checking for top cell by getting the column number minus 1.</w:t>
            </w:r>
          </w:p>
          <w:p w14:paraId="0227BD9D" w14:textId="77777777" w:rsidR="007D76EF" w:rsidRPr="007D76EF" w:rsidRDefault="007D76EF" w:rsidP="007D76EF">
            <w:pPr>
              <w:rPr>
                <w:rFonts w:ascii="Courier New" w:hAnsi="Courier New" w:cs="Courier New"/>
              </w:rPr>
            </w:pPr>
            <w:r w:rsidRPr="007D76EF">
              <w:rPr>
                <w:rFonts w:ascii="Courier New" w:hAnsi="Courier New" w:cs="Courier New"/>
              </w:rPr>
              <w:t xml:space="preserve">        if(</w:t>
            </w:r>
            <w:proofErr w:type="spellStart"/>
            <w:r w:rsidRPr="007D76EF">
              <w:rPr>
                <w:rFonts w:ascii="Courier New" w:hAnsi="Courier New" w:cs="Courier New"/>
              </w:rPr>
              <w:t>cell.getColumn</w:t>
            </w:r>
            <w:proofErr w:type="spellEnd"/>
            <w:r w:rsidRPr="007D76EF">
              <w:rPr>
                <w:rFonts w:ascii="Courier New" w:hAnsi="Courier New" w:cs="Courier New"/>
              </w:rPr>
              <w:t>()-1 &gt;= 0)</w:t>
            </w:r>
          </w:p>
          <w:p w14:paraId="49A1E9E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3963F45" w14:textId="77777777" w:rsidR="007D76EF" w:rsidRPr="007D76EF" w:rsidRDefault="007D76EF" w:rsidP="007D76EF">
            <w:pPr>
              <w:rPr>
                <w:rFonts w:ascii="Courier New" w:hAnsi="Courier New" w:cs="Courier New"/>
              </w:rPr>
            </w:pPr>
            <w:r w:rsidRPr="007D76EF">
              <w:rPr>
                <w:rFonts w:ascii="Courier New" w:hAnsi="Courier New" w:cs="Courier New"/>
              </w:rPr>
              <w:t xml:space="preserve">            // If </w:t>
            </w:r>
            <w:proofErr w:type="gramStart"/>
            <w:r w:rsidRPr="007D76EF">
              <w:rPr>
                <w:rFonts w:ascii="Courier New" w:hAnsi="Courier New" w:cs="Courier New"/>
              </w:rPr>
              <w:t>its</w:t>
            </w:r>
            <w:proofErr w:type="gramEnd"/>
            <w:r w:rsidRPr="007D76EF">
              <w:rPr>
                <w:rFonts w:ascii="Courier New" w:hAnsi="Courier New" w:cs="Courier New"/>
              </w:rPr>
              <w:t xml:space="preserve"> greater than or equal to 0 then </w:t>
            </w:r>
            <w:proofErr w:type="spellStart"/>
            <w:r w:rsidRPr="007D76EF">
              <w:rPr>
                <w:rFonts w:ascii="Courier New" w:hAnsi="Courier New" w:cs="Courier New"/>
              </w:rPr>
              <w:t>its</w:t>
            </w:r>
            <w:proofErr w:type="spellEnd"/>
            <w:r w:rsidRPr="007D76EF">
              <w:rPr>
                <w:rFonts w:ascii="Courier New" w:hAnsi="Courier New" w:cs="Courier New"/>
              </w:rPr>
              <w:t xml:space="preserve"> the top cell.</w:t>
            </w:r>
          </w:p>
          <w:p w14:paraId="1606257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topY</w:t>
            </w:r>
            <w:proofErr w:type="spellEnd"/>
            <w:r w:rsidRPr="007D76EF">
              <w:rPr>
                <w:rFonts w:ascii="Courier New" w:hAnsi="Courier New" w:cs="Courier New"/>
              </w:rPr>
              <w:t xml:space="preserve"> = </w:t>
            </w:r>
            <w:proofErr w:type="spellStart"/>
            <w:r w:rsidRPr="007D76EF">
              <w:rPr>
                <w:rFonts w:ascii="Courier New" w:hAnsi="Courier New" w:cs="Courier New"/>
              </w:rPr>
              <w:t>cell.getColumn</w:t>
            </w:r>
            <w:proofErr w:type="spellEnd"/>
            <w:r w:rsidRPr="007D76EF">
              <w:rPr>
                <w:rFonts w:ascii="Courier New" w:hAnsi="Courier New" w:cs="Courier New"/>
              </w:rPr>
              <w:t>()-1;</w:t>
            </w:r>
          </w:p>
          <w:p w14:paraId="04D71EB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BC14072" w14:textId="77777777" w:rsidR="007D76EF" w:rsidRPr="007D76EF" w:rsidRDefault="007D76EF" w:rsidP="007D76EF">
            <w:pPr>
              <w:rPr>
                <w:rFonts w:ascii="Courier New" w:hAnsi="Courier New" w:cs="Courier New"/>
              </w:rPr>
            </w:pPr>
            <w:r w:rsidRPr="007D76EF">
              <w:rPr>
                <w:rFonts w:ascii="Courier New" w:hAnsi="Courier New" w:cs="Courier New"/>
              </w:rPr>
              <w:t xml:space="preserve">        else</w:t>
            </w:r>
          </w:p>
          <w:p w14:paraId="4FD22E9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D51C37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topY</w:t>
            </w:r>
            <w:proofErr w:type="spellEnd"/>
            <w:r w:rsidRPr="007D76EF">
              <w:rPr>
                <w:rFonts w:ascii="Courier New" w:hAnsi="Courier New" w:cs="Courier New"/>
              </w:rPr>
              <w:t xml:space="preserve"> = </w:t>
            </w:r>
            <w:proofErr w:type="spellStart"/>
            <w:r w:rsidRPr="007D76EF">
              <w:rPr>
                <w:rFonts w:ascii="Courier New" w:hAnsi="Courier New" w:cs="Courier New"/>
              </w:rPr>
              <w:t>cell.getColumn</w:t>
            </w:r>
            <w:proofErr w:type="spellEnd"/>
            <w:r w:rsidRPr="007D76EF">
              <w:rPr>
                <w:rFonts w:ascii="Courier New" w:hAnsi="Courier New" w:cs="Courier New"/>
              </w:rPr>
              <w:t>();</w:t>
            </w:r>
          </w:p>
          <w:p w14:paraId="54C3EAE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B171E0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0E87772" w14:textId="77777777" w:rsidR="007D76EF" w:rsidRPr="007D76EF" w:rsidRDefault="007D76EF" w:rsidP="007D76EF">
            <w:pPr>
              <w:rPr>
                <w:rFonts w:ascii="Courier New" w:hAnsi="Courier New" w:cs="Courier New"/>
              </w:rPr>
            </w:pPr>
            <w:r w:rsidRPr="007D76EF">
              <w:rPr>
                <w:rFonts w:ascii="Courier New" w:hAnsi="Courier New" w:cs="Courier New"/>
              </w:rPr>
              <w:t xml:space="preserve">        // Checking for bottom cell by getting the column number plus 1. </w:t>
            </w:r>
          </w:p>
          <w:p w14:paraId="313B162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2CE73F2" w14:textId="77777777" w:rsidR="007D76EF" w:rsidRPr="007D76EF" w:rsidRDefault="007D76EF" w:rsidP="007D76EF">
            <w:pPr>
              <w:rPr>
                <w:rFonts w:ascii="Courier New" w:hAnsi="Courier New" w:cs="Courier New"/>
              </w:rPr>
            </w:pPr>
            <w:r w:rsidRPr="007D76EF">
              <w:rPr>
                <w:rFonts w:ascii="Courier New" w:hAnsi="Courier New" w:cs="Courier New"/>
              </w:rPr>
              <w:t xml:space="preserve">        if(</w:t>
            </w:r>
            <w:proofErr w:type="spellStart"/>
            <w:r w:rsidRPr="007D76EF">
              <w:rPr>
                <w:rFonts w:ascii="Courier New" w:hAnsi="Courier New" w:cs="Courier New"/>
              </w:rPr>
              <w:t>cell.getColumn</w:t>
            </w:r>
            <w:proofErr w:type="spellEnd"/>
            <w:r w:rsidRPr="007D76EF">
              <w:rPr>
                <w:rFonts w:ascii="Courier New" w:hAnsi="Courier New" w:cs="Courier New"/>
              </w:rPr>
              <w:t xml:space="preserve">()+1 &lt; </w:t>
            </w:r>
            <w:proofErr w:type="spellStart"/>
            <w:r w:rsidRPr="007D76EF">
              <w:rPr>
                <w:rFonts w:ascii="Courier New" w:hAnsi="Courier New" w:cs="Courier New"/>
              </w:rPr>
              <w:t>Life.size</w:t>
            </w:r>
            <w:proofErr w:type="spellEnd"/>
            <w:r w:rsidRPr="007D76EF">
              <w:rPr>
                <w:rFonts w:ascii="Courier New" w:hAnsi="Courier New" w:cs="Courier New"/>
              </w:rPr>
              <w:t>)</w:t>
            </w:r>
          </w:p>
          <w:p w14:paraId="0542DC3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106E087" w14:textId="77777777" w:rsidR="007D76EF" w:rsidRPr="007D76EF" w:rsidRDefault="007D76EF" w:rsidP="007D76EF">
            <w:pPr>
              <w:rPr>
                <w:rFonts w:ascii="Courier New" w:hAnsi="Courier New" w:cs="Courier New"/>
              </w:rPr>
            </w:pPr>
            <w:r w:rsidRPr="007D76EF">
              <w:rPr>
                <w:rFonts w:ascii="Courier New" w:hAnsi="Courier New" w:cs="Courier New"/>
              </w:rPr>
              <w:t xml:space="preserve">            // If it less than the life size then </w:t>
            </w:r>
            <w:proofErr w:type="spellStart"/>
            <w:proofErr w:type="gramStart"/>
            <w:r w:rsidRPr="007D76EF">
              <w:rPr>
                <w:rFonts w:ascii="Courier New" w:hAnsi="Courier New" w:cs="Courier New"/>
              </w:rPr>
              <w:t>its</w:t>
            </w:r>
            <w:proofErr w:type="spellEnd"/>
            <w:proofErr w:type="gramEnd"/>
            <w:r w:rsidRPr="007D76EF">
              <w:rPr>
                <w:rFonts w:ascii="Courier New" w:hAnsi="Courier New" w:cs="Courier New"/>
              </w:rPr>
              <w:t xml:space="preserve"> the bottom cell.</w:t>
            </w:r>
          </w:p>
          <w:p w14:paraId="2FE07DE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bottomY</w:t>
            </w:r>
            <w:proofErr w:type="spellEnd"/>
            <w:r w:rsidRPr="007D76EF">
              <w:rPr>
                <w:rFonts w:ascii="Courier New" w:hAnsi="Courier New" w:cs="Courier New"/>
              </w:rPr>
              <w:t xml:space="preserve"> = </w:t>
            </w:r>
            <w:proofErr w:type="spellStart"/>
            <w:r w:rsidRPr="007D76EF">
              <w:rPr>
                <w:rFonts w:ascii="Courier New" w:hAnsi="Courier New" w:cs="Courier New"/>
              </w:rPr>
              <w:t>cell.getColumn</w:t>
            </w:r>
            <w:proofErr w:type="spellEnd"/>
            <w:r w:rsidRPr="007D76EF">
              <w:rPr>
                <w:rFonts w:ascii="Courier New" w:hAnsi="Courier New" w:cs="Courier New"/>
              </w:rPr>
              <w:t>()+1;</w:t>
            </w:r>
          </w:p>
          <w:p w14:paraId="5249C45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2FDAF11" w14:textId="77777777" w:rsidR="007D76EF" w:rsidRPr="007D76EF" w:rsidRDefault="007D76EF" w:rsidP="007D76EF">
            <w:pPr>
              <w:rPr>
                <w:rFonts w:ascii="Courier New" w:hAnsi="Courier New" w:cs="Courier New"/>
              </w:rPr>
            </w:pPr>
            <w:r w:rsidRPr="007D76EF">
              <w:rPr>
                <w:rFonts w:ascii="Courier New" w:hAnsi="Courier New" w:cs="Courier New"/>
              </w:rPr>
              <w:t xml:space="preserve">        else</w:t>
            </w:r>
          </w:p>
          <w:p w14:paraId="0932163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18BEDC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bottomY</w:t>
            </w:r>
            <w:proofErr w:type="spellEnd"/>
            <w:r w:rsidRPr="007D76EF">
              <w:rPr>
                <w:rFonts w:ascii="Courier New" w:hAnsi="Courier New" w:cs="Courier New"/>
              </w:rPr>
              <w:t xml:space="preserve"> = </w:t>
            </w:r>
            <w:proofErr w:type="spellStart"/>
            <w:r w:rsidRPr="007D76EF">
              <w:rPr>
                <w:rFonts w:ascii="Courier New" w:hAnsi="Courier New" w:cs="Courier New"/>
              </w:rPr>
              <w:t>cell.getColumn</w:t>
            </w:r>
            <w:proofErr w:type="spellEnd"/>
            <w:r w:rsidRPr="007D76EF">
              <w:rPr>
                <w:rFonts w:ascii="Courier New" w:hAnsi="Courier New" w:cs="Courier New"/>
              </w:rPr>
              <w:t>();</w:t>
            </w:r>
          </w:p>
          <w:p w14:paraId="502D363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186D1A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C25A113" w14:textId="77777777" w:rsidR="007D76EF" w:rsidRPr="007D76EF" w:rsidRDefault="007D76EF" w:rsidP="007D76EF">
            <w:pPr>
              <w:rPr>
                <w:rFonts w:ascii="Courier New" w:hAnsi="Courier New" w:cs="Courier New"/>
              </w:rPr>
            </w:pPr>
            <w:r w:rsidRPr="007D76EF">
              <w:rPr>
                <w:rFonts w:ascii="Courier New" w:hAnsi="Courier New" w:cs="Courier New"/>
              </w:rPr>
              <w:t xml:space="preserve">        // Checking for right cell by getting the row number plus 1.</w:t>
            </w:r>
          </w:p>
          <w:p w14:paraId="2AA132BD" w14:textId="77777777" w:rsidR="007D76EF" w:rsidRPr="007D76EF" w:rsidRDefault="007D76EF" w:rsidP="007D76EF">
            <w:pPr>
              <w:rPr>
                <w:rFonts w:ascii="Courier New" w:hAnsi="Courier New" w:cs="Courier New"/>
              </w:rPr>
            </w:pPr>
            <w:r w:rsidRPr="007D76EF">
              <w:rPr>
                <w:rFonts w:ascii="Courier New" w:hAnsi="Courier New" w:cs="Courier New"/>
              </w:rPr>
              <w:t xml:space="preserve">        if(</w:t>
            </w:r>
            <w:proofErr w:type="spellStart"/>
            <w:r w:rsidRPr="007D76EF">
              <w:rPr>
                <w:rFonts w:ascii="Courier New" w:hAnsi="Courier New" w:cs="Courier New"/>
              </w:rPr>
              <w:t>cell.getRow</w:t>
            </w:r>
            <w:proofErr w:type="spellEnd"/>
            <w:r w:rsidRPr="007D76EF">
              <w:rPr>
                <w:rFonts w:ascii="Courier New" w:hAnsi="Courier New" w:cs="Courier New"/>
              </w:rPr>
              <w:t xml:space="preserve">()+1 &lt; </w:t>
            </w:r>
            <w:proofErr w:type="spellStart"/>
            <w:r w:rsidRPr="007D76EF">
              <w:rPr>
                <w:rFonts w:ascii="Courier New" w:hAnsi="Courier New" w:cs="Courier New"/>
              </w:rPr>
              <w:t>Life.size</w:t>
            </w:r>
            <w:proofErr w:type="spellEnd"/>
            <w:r w:rsidRPr="007D76EF">
              <w:rPr>
                <w:rFonts w:ascii="Courier New" w:hAnsi="Courier New" w:cs="Courier New"/>
              </w:rPr>
              <w:t>)</w:t>
            </w:r>
          </w:p>
          <w:p w14:paraId="0524588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E64DAAE" w14:textId="77777777" w:rsidR="007D76EF" w:rsidRPr="007D76EF" w:rsidRDefault="007D76EF" w:rsidP="007D76EF">
            <w:pPr>
              <w:rPr>
                <w:rFonts w:ascii="Courier New" w:hAnsi="Courier New" w:cs="Courier New"/>
              </w:rPr>
            </w:pPr>
            <w:r w:rsidRPr="007D76EF">
              <w:rPr>
                <w:rFonts w:ascii="Courier New" w:hAnsi="Courier New" w:cs="Courier New"/>
              </w:rPr>
              <w:t xml:space="preserve">            // If </w:t>
            </w:r>
            <w:proofErr w:type="spellStart"/>
            <w:proofErr w:type="gramStart"/>
            <w:r w:rsidRPr="007D76EF">
              <w:rPr>
                <w:rFonts w:ascii="Courier New" w:hAnsi="Courier New" w:cs="Courier New"/>
              </w:rPr>
              <w:t>its</w:t>
            </w:r>
            <w:proofErr w:type="spellEnd"/>
            <w:proofErr w:type="gramEnd"/>
            <w:r w:rsidRPr="007D76EF">
              <w:rPr>
                <w:rFonts w:ascii="Courier New" w:hAnsi="Courier New" w:cs="Courier New"/>
              </w:rPr>
              <w:t xml:space="preserve"> less than the life size then </w:t>
            </w:r>
            <w:proofErr w:type="spellStart"/>
            <w:r w:rsidRPr="007D76EF">
              <w:rPr>
                <w:rFonts w:ascii="Courier New" w:hAnsi="Courier New" w:cs="Courier New"/>
              </w:rPr>
              <w:t>its</w:t>
            </w:r>
            <w:proofErr w:type="spellEnd"/>
            <w:r w:rsidRPr="007D76EF">
              <w:rPr>
                <w:rFonts w:ascii="Courier New" w:hAnsi="Courier New" w:cs="Courier New"/>
              </w:rPr>
              <w:t xml:space="preserve"> the right cell.</w:t>
            </w:r>
          </w:p>
          <w:p w14:paraId="5E26226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rightX</w:t>
            </w:r>
            <w:proofErr w:type="spellEnd"/>
            <w:r w:rsidRPr="007D76EF">
              <w:rPr>
                <w:rFonts w:ascii="Courier New" w:hAnsi="Courier New" w:cs="Courier New"/>
              </w:rPr>
              <w:t xml:space="preserve"> = </w:t>
            </w:r>
            <w:proofErr w:type="spellStart"/>
            <w:r w:rsidRPr="007D76EF">
              <w:rPr>
                <w:rFonts w:ascii="Courier New" w:hAnsi="Courier New" w:cs="Courier New"/>
              </w:rPr>
              <w:t>cell.getRow</w:t>
            </w:r>
            <w:proofErr w:type="spellEnd"/>
            <w:r w:rsidRPr="007D76EF">
              <w:rPr>
                <w:rFonts w:ascii="Courier New" w:hAnsi="Courier New" w:cs="Courier New"/>
              </w:rPr>
              <w:t>()+1;</w:t>
            </w:r>
          </w:p>
          <w:p w14:paraId="7803619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4C32429" w14:textId="77777777" w:rsidR="007D76EF" w:rsidRPr="007D76EF" w:rsidRDefault="007D76EF" w:rsidP="007D76EF">
            <w:pPr>
              <w:rPr>
                <w:rFonts w:ascii="Courier New" w:hAnsi="Courier New" w:cs="Courier New"/>
              </w:rPr>
            </w:pPr>
            <w:r w:rsidRPr="007D76EF">
              <w:rPr>
                <w:rFonts w:ascii="Courier New" w:hAnsi="Courier New" w:cs="Courier New"/>
              </w:rPr>
              <w:t xml:space="preserve">        else</w:t>
            </w:r>
          </w:p>
          <w:p w14:paraId="3D4F182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E5D7EA9"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rightX</w:t>
            </w:r>
            <w:proofErr w:type="spellEnd"/>
            <w:r w:rsidRPr="007D76EF">
              <w:rPr>
                <w:rFonts w:ascii="Courier New" w:hAnsi="Courier New" w:cs="Courier New"/>
              </w:rPr>
              <w:t xml:space="preserve"> = </w:t>
            </w:r>
            <w:proofErr w:type="spellStart"/>
            <w:r w:rsidRPr="007D76EF">
              <w:rPr>
                <w:rFonts w:ascii="Courier New" w:hAnsi="Courier New" w:cs="Courier New"/>
              </w:rPr>
              <w:t>cell.getRow</w:t>
            </w:r>
            <w:proofErr w:type="spellEnd"/>
            <w:r w:rsidRPr="007D76EF">
              <w:rPr>
                <w:rFonts w:ascii="Courier New" w:hAnsi="Courier New" w:cs="Courier New"/>
              </w:rPr>
              <w:t>();</w:t>
            </w:r>
          </w:p>
          <w:p w14:paraId="03D0D69D"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DC607D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128D0C0" w14:textId="77777777" w:rsidR="007D76EF" w:rsidRPr="007D76EF" w:rsidRDefault="007D76EF" w:rsidP="007D76EF">
            <w:pPr>
              <w:rPr>
                <w:rFonts w:ascii="Courier New" w:hAnsi="Courier New" w:cs="Courier New"/>
              </w:rPr>
            </w:pPr>
            <w:r w:rsidRPr="007D76EF">
              <w:rPr>
                <w:rFonts w:ascii="Courier New" w:hAnsi="Courier New" w:cs="Courier New"/>
              </w:rPr>
              <w:t xml:space="preserve">        // Checking for left cell by getting the row number minus 1.</w:t>
            </w:r>
          </w:p>
          <w:p w14:paraId="05DD2E65" w14:textId="77777777" w:rsidR="007D76EF" w:rsidRPr="007D76EF" w:rsidRDefault="007D76EF" w:rsidP="007D76EF">
            <w:pPr>
              <w:rPr>
                <w:rFonts w:ascii="Courier New" w:hAnsi="Courier New" w:cs="Courier New"/>
              </w:rPr>
            </w:pPr>
            <w:r w:rsidRPr="007D76EF">
              <w:rPr>
                <w:rFonts w:ascii="Courier New" w:hAnsi="Courier New" w:cs="Courier New"/>
              </w:rPr>
              <w:t xml:space="preserve">        if(</w:t>
            </w:r>
            <w:proofErr w:type="spellStart"/>
            <w:r w:rsidRPr="007D76EF">
              <w:rPr>
                <w:rFonts w:ascii="Courier New" w:hAnsi="Courier New" w:cs="Courier New"/>
              </w:rPr>
              <w:t>cell.getRow</w:t>
            </w:r>
            <w:proofErr w:type="spellEnd"/>
            <w:r w:rsidRPr="007D76EF">
              <w:rPr>
                <w:rFonts w:ascii="Courier New" w:hAnsi="Courier New" w:cs="Courier New"/>
              </w:rPr>
              <w:t>()-1 &gt;= 0)</w:t>
            </w:r>
          </w:p>
          <w:p w14:paraId="1149879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CE3C72E" w14:textId="77777777" w:rsidR="007D76EF" w:rsidRPr="007D76EF" w:rsidRDefault="007D76EF" w:rsidP="007D76EF">
            <w:pPr>
              <w:rPr>
                <w:rFonts w:ascii="Courier New" w:hAnsi="Courier New" w:cs="Courier New"/>
              </w:rPr>
            </w:pPr>
            <w:r w:rsidRPr="007D76EF">
              <w:rPr>
                <w:rFonts w:ascii="Courier New" w:hAnsi="Courier New" w:cs="Courier New"/>
              </w:rPr>
              <w:t xml:space="preserve">            // If </w:t>
            </w:r>
            <w:proofErr w:type="gramStart"/>
            <w:r w:rsidRPr="007D76EF">
              <w:rPr>
                <w:rFonts w:ascii="Courier New" w:hAnsi="Courier New" w:cs="Courier New"/>
              </w:rPr>
              <w:t>its</w:t>
            </w:r>
            <w:proofErr w:type="gramEnd"/>
            <w:r w:rsidRPr="007D76EF">
              <w:rPr>
                <w:rFonts w:ascii="Courier New" w:hAnsi="Courier New" w:cs="Courier New"/>
              </w:rPr>
              <w:t xml:space="preserve"> greater than or equal to 0 then </w:t>
            </w:r>
            <w:proofErr w:type="spellStart"/>
            <w:r w:rsidRPr="007D76EF">
              <w:rPr>
                <w:rFonts w:ascii="Courier New" w:hAnsi="Courier New" w:cs="Courier New"/>
              </w:rPr>
              <w:t>its</w:t>
            </w:r>
            <w:proofErr w:type="spellEnd"/>
            <w:r w:rsidRPr="007D76EF">
              <w:rPr>
                <w:rFonts w:ascii="Courier New" w:hAnsi="Courier New" w:cs="Courier New"/>
              </w:rPr>
              <w:t xml:space="preserve"> the left cell.</w:t>
            </w:r>
          </w:p>
          <w:p w14:paraId="595D1E4E" w14:textId="77777777" w:rsidR="007D76EF" w:rsidRPr="007D76EF" w:rsidRDefault="007D76EF" w:rsidP="007D76EF">
            <w:pPr>
              <w:rPr>
                <w:rFonts w:ascii="Courier New" w:hAnsi="Courier New" w:cs="Courier New"/>
              </w:rPr>
            </w:pPr>
            <w:r w:rsidRPr="007D76EF">
              <w:rPr>
                <w:rFonts w:ascii="Courier New" w:hAnsi="Courier New" w:cs="Courier New"/>
              </w:rPr>
              <w:lastRenderedPageBreak/>
              <w:t xml:space="preserve">            </w:t>
            </w:r>
            <w:proofErr w:type="spellStart"/>
            <w:r w:rsidRPr="007D76EF">
              <w:rPr>
                <w:rFonts w:ascii="Courier New" w:hAnsi="Courier New" w:cs="Courier New"/>
              </w:rPr>
              <w:t>leftX</w:t>
            </w:r>
            <w:proofErr w:type="spellEnd"/>
            <w:r w:rsidRPr="007D76EF">
              <w:rPr>
                <w:rFonts w:ascii="Courier New" w:hAnsi="Courier New" w:cs="Courier New"/>
              </w:rPr>
              <w:t xml:space="preserve"> = </w:t>
            </w:r>
            <w:proofErr w:type="spellStart"/>
            <w:r w:rsidRPr="007D76EF">
              <w:rPr>
                <w:rFonts w:ascii="Courier New" w:hAnsi="Courier New" w:cs="Courier New"/>
              </w:rPr>
              <w:t>cell.getRow</w:t>
            </w:r>
            <w:proofErr w:type="spellEnd"/>
            <w:r w:rsidRPr="007D76EF">
              <w:rPr>
                <w:rFonts w:ascii="Courier New" w:hAnsi="Courier New" w:cs="Courier New"/>
              </w:rPr>
              <w:t>()-1;</w:t>
            </w:r>
          </w:p>
          <w:p w14:paraId="6460741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351B94B" w14:textId="77777777" w:rsidR="007D76EF" w:rsidRPr="007D76EF" w:rsidRDefault="007D76EF" w:rsidP="007D76EF">
            <w:pPr>
              <w:rPr>
                <w:rFonts w:ascii="Courier New" w:hAnsi="Courier New" w:cs="Courier New"/>
              </w:rPr>
            </w:pPr>
            <w:r w:rsidRPr="007D76EF">
              <w:rPr>
                <w:rFonts w:ascii="Courier New" w:hAnsi="Courier New" w:cs="Courier New"/>
              </w:rPr>
              <w:t xml:space="preserve">        else</w:t>
            </w:r>
          </w:p>
          <w:p w14:paraId="513E5B8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049DF0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leftX</w:t>
            </w:r>
            <w:proofErr w:type="spellEnd"/>
            <w:r w:rsidRPr="007D76EF">
              <w:rPr>
                <w:rFonts w:ascii="Courier New" w:hAnsi="Courier New" w:cs="Courier New"/>
              </w:rPr>
              <w:t xml:space="preserve"> = </w:t>
            </w:r>
            <w:proofErr w:type="spellStart"/>
            <w:r w:rsidRPr="007D76EF">
              <w:rPr>
                <w:rFonts w:ascii="Courier New" w:hAnsi="Courier New" w:cs="Courier New"/>
              </w:rPr>
              <w:t>cell.getRow</w:t>
            </w:r>
            <w:proofErr w:type="spellEnd"/>
            <w:r w:rsidRPr="007D76EF">
              <w:rPr>
                <w:rFonts w:ascii="Courier New" w:hAnsi="Courier New" w:cs="Courier New"/>
              </w:rPr>
              <w:t>();</w:t>
            </w:r>
          </w:p>
          <w:p w14:paraId="0CFDBDA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D6071CC" w14:textId="77777777" w:rsidR="007D76EF" w:rsidRPr="007D76EF" w:rsidRDefault="007D76EF" w:rsidP="007D76EF">
            <w:pPr>
              <w:rPr>
                <w:rFonts w:ascii="Courier New" w:hAnsi="Courier New" w:cs="Courier New"/>
              </w:rPr>
            </w:pPr>
          </w:p>
          <w:p w14:paraId="77FA94AB"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x = </w:t>
            </w:r>
            <w:proofErr w:type="spellStart"/>
            <w:r w:rsidRPr="007D76EF">
              <w:rPr>
                <w:rFonts w:ascii="Courier New" w:hAnsi="Courier New" w:cs="Courier New"/>
              </w:rPr>
              <w:t>leftX</w:t>
            </w:r>
            <w:proofErr w:type="spellEnd"/>
            <w:r w:rsidRPr="007D76EF">
              <w:rPr>
                <w:rFonts w:ascii="Courier New" w:hAnsi="Courier New" w:cs="Courier New"/>
              </w:rPr>
              <w:t xml:space="preserve">; x &lt;= </w:t>
            </w:r>
            <w:proofErr w:type="spellStart"/>
            <w:r w:rsidRPr="007D76EF">
              <w:rPr>
                <w:rFonts w:ascii="Courier New" w:hAnsi="Courier New" w:cs="Courier New"/>
              </w:rPr>
              <w:t>rightX</w:t>
            </w:r>
            <w:proofErr w:type="spellEnd"/>
            <w:r w:rsidRPr="007D76EF">
              <w:rPr>
                <w:rFonts w:ascii="Courier New" w:hAnsi="Courier New" w:cs="Courier New"/>
              </w:rPr>
              <w:t>; x++)</w:t>
            </w:r>
          </w:p>
          <w:p w14:paraId="6326642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2DDD628"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y = </w:t>
            </w:r>
            <w:proofErr w:type="spellStart"/>
            <w:r w:rsidRPr="007D76EF">
              <w:rPr>
                <w:rFonts w:ascii="Courier New" w:hAnsi="Courier New" w:cs="Courier New"/>
              </w:rPr>
              <w:t>topY</w:t>
            </w:r>
            <w:proofErr w:type="spellEnd"/>
            <w:r w:rsidRPr="007D76EF">
              <w:rPr>
                <w:rFonts w:ascii="Courier New" w:hAnsi="Courier New" w:cs="Courier New"/>
              </w:rPr>
              <w:t xml:space="preserve">; y &lt;= </w:t>
            </w:r>
            <w:proofErr w:type="spellStart"/>
            <w:r w:rsidRPr="007D76EF">
              <w:rPr>
                <w:rFonts w:ascii="Courier New" w:hAnsi="Courier New" w:cs="Courier New"/>
              </w:rPr>
              <w:t>bottomY</w:t>
            </w:r>
            <w:proofErr w:type="spellEnd"/>
            <w:r w:rsidRPr="007D76EF">
              <w:rPr>
                <w:rFonts w:ascii="Courier New" w:hAnsi="Courier New" w:cs="Courier New"/>
              </w:rPr>
              <w:t>; y++)</w:t>
            </w:r>
          </w:p>
          <w:p w14:paraId="236DA52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064D2B5" w14:textId="77777777" w:rsidR="007D76EF" w:rsidRPr="007D76EF" w:rsidRDefault="007D76EF" w:rsidP="007D76EF">
            <w:pPr>
              <w:rPr>
                <w:rFonts w:ascii="Courier New" w:hAnsi="Courier New" w:cs="Courier New"/>
              </w:rPr>
            </w:pPr>
            <w:r w:rsidRPr="007D76EF">
              <w:rPr>
                <w:rFonts w:ascii="Courier New" w:hAnsi="Courier New" w:cs="Courier New"/>
              </w:rPr>
              <w:t xml:space="preserve">                if(</w:t>
            </w:r>
            <w:proofErr w:type="spellStart"/>
            <w:r w:rsidRPr="007D76EF">
              <w:rPr>
                <w:rFonts w:ascii="Courier New" w:hAnsi="Courier New" w:cs="Courier New"/>
              </w:rPr>
              <w:t>cellsArray</w:t>
            </w:r>
            <w:proofErr w:type="spellEnd"/>
            <w:r w:rsidRPr="007D76EF">
              <w:rPr>
                <w:rFonts w:ascii="Courier New" w:hAnsi="Courier New" w:cs="Courier New"/>
              </w:rPr>
              <w:t>[x][y].</w:t>
            </w:r>
            <w:proofErr w:type="spellStart"/>
            <w:r w:rsidRPr="007D76EF">
              <w:rPr>
                <w:rFonts w:ascii="Courier New" w:hAnsi="Courier New" w:cs="Courier New"/>
              </w:rPr>
              <w:t>isCellAlive</w:t>
            </w:r>
            <w:proofErr w:type="spellEnd"/>
            <w:r w:rsidRPr="007D76EF">
              <w:rPr>
                <w:rFonts w:ascii="Courier New" w:hAnsi="Courier New" w:cs="Courier New"/>
              </w:rPr>
              <w:t xml:space="preserve">() &amp;&amp; !(x == </w:t>
            </w:r>
            <w:proofErr w:type="spellStart"/>
            <w:r w:rsidRPr="007D76EF">
              <w:rPr>
                <w:rFonts w:ascii="Courier New" w:hAnsi="Courier New" w:cs="Courier New"/>
              </w:rPr>
              <w:t>cell.getRow</w:t>
            </w:r>
            <w:proofErr w:type="spellEnd"/>
            <w:r w:rsidRPr="007D76EF">
              <w:rPr>
                <w:rFonts w:ascii="Courier New" w:hAnsi="Courier New" w:cs="Courier New"/>
              </w:rPr>
              <w:t xml:space="preserve">() &amp;&amp; y == </w:t>
            </w:r>
            <w:proofErr w:type="spellStart"/>
            <w:r w:rsidRPr="007D76EF">
              <w:rPr>
                <w:rFonts w:ascii="Courier New" w:hAnsi="Courier New" w:cs="Courier New"/>
              </w:rPr>
              <w:t>cell.getColumn</w:t>
            </w:r>
            <w:proofErr w:type="spellEnd"/>
            <w:r w:rsidRPr="007D76EF">
              <w:rPr>
                <w:rFonts w:ascii="Courier New" w:hAnsi="Courier New" w:cs="Courier New"/>
              </w:rPr>
              <w:t>()))</w:t>
            </w:r>
          </w:p>
          <w:p w14:paraId="76F43CE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2D21B67" w14:textId="77777777" w:rsidR="007D76EF" w:rsidRPr="007D76EF" w:rsidRDefault="007D76EF" w:rsidP="007D76EF">
            <w:pPr>
              <w:rPr>
                <w:rFonts w:ascii="Courier New" w:hAnsi="Courier New" w:cs="Courier New"/>
              </w:rPr>
            </w:pPr>
            <w:r w:rsidRPr="007D76EF">
              <w:rPr>
                <w:rFonts w:ascii="Courier New" w:hAnsi="Courier New" w:cs="Courier New"/>
              </w:rPr>
              <w:t xml:space="preserve">                    neighbours++;</w:t>
            </w:r>
          </w:p>
          <w:p w14:paraId="2172070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E844B6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44D2FD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0313641" w14:textId="77777777" w:rsidR="007D76EF" w:rsidRPr="007D76EF" w:rsidRDefault="007D76EF" w:rsidP="007D76EF">
            <w:pPr>
              <w:rPr>
                <w:rFonts w:ascii="Courier New" w:hAnsi="Courier New" w:cs="Courier New"/>
              </w:rPr>
            </w:pPr>
            <w:r w:rsidRPr="007D76EF">
              <w:rPr>
                <w:rFonts w:ascii="Courier New" w:hAnsi="Courier New" w:cs="Courier New"/>
              </w:rPr>
              <w:t xml:space="preserve">        return neighbours;</w:t>
            </w:r>
          </w:p>
          <w:p w14:paraId="3AFB2BB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0C8C5A0" w14:textId="77777777" w:rsidR="007D76EF" w:rsidRPr="007D76EF" w:rsidRDefault="007D76EF" w:rsidP="007D76EF">
            <w:pPr>
              <w:rPr>
                <w:rFonts w:ascii="Courier New" w:hAnsi="Courier New" w:cs="Courier New"/>
              </w:rPr>
            </w:pPr>
          </w:p>
          <w:p w14:paraId="4152632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0B32C82" w14:textId="77777777" w:rsidR="007D76EF" w:rsidRPr="007D76EF" w:rsidRDefault="007D76EF" w:rsidP="007D76EF">
            <w:pPr>
              <w:rPr>
                <w:rFonts w:ascii="Courier New" w:hAnsi="Courier New" w:cs="Courier New"/>
              </w:rPr>
            </w:pPr>
            <w:r w:rsidRPr="007D76EF">
              <w:rPr>
                <w:rFonts w:ascii="Courier New" w:hAnsi="Courier New" w:cs="Courier New"/>
              </w:rPr>
              <w:t xml:space="preserve">     * Method that deals with the Graphics of the GUI. </w:t>
            </w:r>
          </w:p>
          <w:p w14:paraId="44BF406E"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Sets the colours of squares and lines.</w:t>
            </w:r>
          </w:p>
          <w:p w14:paraId="7817A78E" w14:textId="77777777" w:rsidR="007D76EF" w:rsidRPr="007D76EF" w:rsidRDefault="007D76EF" w:rsidP="007D76EF">
            <w:pPr>
              <w:rPr>
                <w:rFonts w:ascii="Courier New" w:hAnsi="Courier New" w:cs="Courier New"/>
              </w:rPr>
            </w:pPr>
            <w:r w:rsidRPr="007D76EF">
              <w:rPr>
                <w:rFonts w:ascii="Courier New" w:hAnsi="Courier New" w:cs="Courier New"/>
              </w:rPr>
              <w:t xml:space="preserve">    Puts the </w:t>
            </w:r>
            <w:proofErr w:type="spellStart"/>
            <w:r w:rsidRPr="007D76EF">
              <w:rPr>
                <w:rFonts w:ascii="Courier New" w:hAnsi="Courier New" w:cs="Courier New"/>
              </w:rPr>
              <w:t>cellsArray</w:t>
            </w:r>
            <w:proofErr w:type="spellEnd"/>
            <w:r w:rsidRPr="007D76EF">
              <w:rPr>
                <w:rFonts w:ascii="Courier New" w:hAnsi="Courier New" w:cs="Courier New"/>
              </w:rPr>
              <w:t xml:space="preserve"> on the board.</w:t>
            </w:r>
          </w:p>
          <w:p w14:paraId="3E83EC7F"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gr </w:t>
            </w:r>
          </w:p>
          <w:p w14:paraId="66148BF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D4B7088" w14:textId="77777777" w:rsidR="007D76EF" w:rsidRPr="007D76EF" w:rsidRDefault="007D76EF" w:rsidP="007D76EF">
            <w:pPr>
              <w:rPr>
                <w:rFonts w:ascii="Courier New" w:hAnsi="Courier New" w:cs="Courier New"/>
              </w:rPr>
            </w:pPr>
            <w:r w:rsidRPr="007D76EF">
              <w:rPr>
                <w:rFonts w:ascii="Courier New" w:hAnsi="Courier New" w:cs="Courier New"/>
              </w:rPr>
              <w:t xml:space="preserve">    @Override</w:t>
            </w:r>
          </w:p>
          <w:p w14:paraId="1228E268" w14:textId="77777777" w:rsidR="007D76EF" w:rsidRPr="007D76EF" w:rsidRDefault="007D76EF" w:rsidP="007D76EF">
            <w:pPr>
              <w:rPr>
                <w:rFonts w:ascii="Courier New" w:hAnsi="Courier New" w:cs="Courier New"/>
              </w:rPr>
            </w:pPr>
            <w:r w:rsidRPr="007D76EF">
              <w:rPr>
                <w:rFonts w:ascii="Courier New" w:hAnsi="Courier New" w:cs="Courier New"/>
              </w:rPr>
              <w:t xml:space="preserve">    protected void </w:t>
            </w:r>
            <w:proofErr w:type="spellStart"/>
            <w:r w:rsidRPr="007D76EF">
              <w:rPr>
                <w:rFonts w:ascii="Courier New" w:hAnsi="Courier New" w:cs="Courier New"/>
              </w:rPr>
              <w:t>paintComponent</w:t>
            </w:r>
            <w:proofErr w:type="spellEnd"/>
            <w:r w:rsidRPr="007D76EF">
              <w:rPr>
                <w:rFonts w:ascii="Courier New" w:hAnsi="Courier New" w:cs="Courier New"/>
              </w:rPr>
              <w:t>(Graphics gr)</w:t>
            </w:r>
          </w:p>
          <w:p w14:paraId="458270D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82EF53E" w14:textId="77777777" w:rsidR="007D76EF" w:rsidRPr="007D76EF" w:rsidRDefault="007D76EF" w:rsidP="007D76EF">
            <w:pPr>
              <w:rPr>
                <w:rFonts w:ascii="Courier New" w:hAnsi="Courier New" w:cs="Courier New"/>
              </w:rPr>
            </w:pPr>
            <w:r w:rsidRPr="007D76EF">
              <w:rPr>
                <w:rFonts w:ascii="Courier New" w:hAnsi="Courier New" w:cs="Courier New"/>
              </w:rPr>
              <w:t xml:space="preserve">        // Defines a basic set of rendering attributes for the outlines of graphics primitives.</w:t>
            </w:r>
          </w:p>
          <w:p w14:paraId="7C8313E7" w14:textId="77777777" w:rsidR="007D76EF" w:rsidRPr="007D76EF" w:rsidRDefault="007D76EF" w:rsidP="007D76EF">
            <w:pPr>
              <w:rPr>
                <w:rFonts w:ascii="Courier New" w:hAnsi="Courier New" w:cs="Courier New"/>
              </w:rPr>
            </w:pPr>
            <w:r w:rsidRPr="007D76EF">
              <w:rPr>
                <w:rFonts w:ascii="Courier New" w:hAnsi="Courier New" w:cs="Courier New"/>
              </w:rPr>
              <w:t xml:space="preserve">        Graphics2D gr2 = (Graphics2D)gr;</w:t>
            </w:r>
          </w:p>
          <w:p w14:paraId="4B9F7097" w14:textId="77777777" w:rsidR="007D76EF" w:rsidRPr="007D76EF" w:rsidRDefault="007D76EF" w:rsidP="007D76EF">
            <w:pPr>
              <w:rPr>
                <w:rFonts w:ascii="Courier New" w:hAnsi="Courier New" w:cs="Courier New"/>
              </w:rPr>
            </w:pPr>
            <w:r w:rsidRPr="007D76EF">
              <w:rPr>
                <w:rFonts w:ascii="Courier New" w:hAnsi="Courier New" w:cs="Courier New"/>
              </w:rPr>
              <w:t xml:space="preserve">        gr2.setColor(</w:t>
            </w:r>
            <w:proofErr w:type="spellStart"/>
            <w:r w:rsidRPr="007D76EF">
              <w:rPr>
                <w:rFonts w:ascii="Courier New" w:hAnsi="Courier New" w:cs="Courier New"/>
              </w:rPr>
              <w:t>Color.BLACK</w:t>
            </w:r>
            <w:proofErr w:type="spellEnd"/>
            <w:r w:rsidRPr="007D76EF">
              <w:rPr>
                <w:rFonts w:ascii="Courier New" w:hAnsi="Courier New" w:cs="Courier New"/>
              </w:rPr>
              <w:t>);</w:t>
            </w:r>
          </w:p>
          <w:p w14:paraId="3EAF2B72" w14:textId="77777777" w:rsidR="007D76EF" w:rsidRPr="007D76EF" w:rsidRDefault="007D76EF" w:rsidP="007D76EF">
            <w:pPr>
              <w:rPr>
                <w:rFonts w:ascii="Courier New" w:hAnsi="Courier New" w:cs="Courier New"/>
              </w:rPr>
            </w:pPr>
            <w:r w:rsidRPr="007D76EF">
              <w:rPr>
                <w:rFonts w:ascii="Courier New" w:hAnsi="Courier New" w:cs="Courier New"/>
              </w:rPr>
              <w:t xml:space="preserve">        gr2.setStroke(new </w:t>
            </w:r>
            <w:proofErr w:type="spellStart"/>
            <w:r w:rsidRPr="007D76EF">
              <w:rPr>
                <w:rFonts w:ascii="Courier New" w:hAnsi="Courier New" w:cs="Courier New"/>
              </w:rPr>
              <w:t>BasicStroke</w:t>
            </w:r>
            <w:proofErr w:type="spellEnd"/>
            <w:r w:rsidRPr="007D76EF">
              <w:rPr>
                <w:rFonts w:ascii="Courier New" w:hAnsi="Courier New" w:cs="Courier New"/>
              </w:rPr>
              <w:t>(3));</w:t>
            </w:r>
          </w:p>
          <w:p w14:paraId="61227F0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3709F8B" w14:textId="77777777" w:rsidR="007D76EF" w:rsidRPr="007D76EF" w:rsidRDefault="007D76EF" w:rsidP="007D76EF">
            <w:pPr>
              <w:rPr>
                <w:rFonts w:ascii="Courier New" w:hAnsi="Courier New" w:cs="Courier New"/>
              </w:rPr>
            </w:pPr>
            <w:r w:rsidRPr="007D76EF">
              <w:rPr>
                <w:rFonts w:ascii="Courier New" w:hAnsi="Courier New" w:cs="Courier New"/>
              </w:rPr>
              <w:t xml:space="preserve">        // Drawing the lines on the grid.</w:t>
            </w:r>
          </w:p>
          <w:p w14:paraId="12A5431C"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w:t>
            </w:r>
            <w:proofErr w:type="spellStart"/>
            <w:r w:rsidRPr="007D76EF">
              <w:rPr>
                <w:rFonts w:ascii="Courier New" w:hAnsi="Courier New" w:cs="Courier New"/>
              </w:rPr>
              <w:t>i</w:t>
            </w:r>
            <w:proofErr w:type="spellEnd"/>
            <w:r w:rsidRPr="007D76EF">
              <w:rPr>
                <w:rFonts w:ascii="Courier New" w:hAnsi="Courier New" w:cs="Courier New"/>
              </w:rPr>
              <w:t xml:space="preserve">=0; </w:t>
            </w:r>
            <w:proofErr w:type="spellStart"/>
            <w:r w:rsidRPr="007D76EF">
              <w:rPr>
                <w:rFonts w:ascii="Courier New" w:hAnsi="Courier New" w:cs="Courier New"/>
              </w:rPr>
              <w:t>i</w:t>
            </w:r>
            <w:proofErr w:type="spellEnd"/>
            <w:r w:rsidRPr="007D76EF">
              <w:rPr>
                <w:rFonts w:ascii="Courier New" w:hAnsi="Courier New" w:cs="Courier New"/>
              </w:rPr>
              <w:t>&lt;=</w:t>
            </w:r>
            <w:proofErr w:type="spellStart"/>
            <w:r w:rsidRPr="007D76EF">
              <w:rPr>
                <w:rFonts w:ascii="Courier New" w:hAnsi="Courier New" w:cs="Courier New"/>
              </w:rPr>
              <w:t>Life.size</w:t>
            </w:r>
            <w:proofErr w:type="spellEnd"/>
            <w:r w:rsidRPr="007D76EF">
              <w:rPr>
                <w:rFonts w:ascii="Courier New" w:hAnsi="Courier New" w:cs="Courier New"/>
              </w:rPr>
              <w:t xml:space="preserve">; </w:t>
            </w:r>
            <w:proofErr w:type="spellStart"/>
            <w:r w:rsidRPr="007D76EF">
              <w:rPr>
                <w:rFonts w:ascii="Courier New" w:hAnsi="Courier New" w:cs="Courier New"/>
              </w:rPr>
              <w:t>i</w:t>
            </w:r>
            <w:proofErr w:type="spellEnd"/>
            <w:r w:rsidRPr="007D76EF">
              <w:rPr>
                <w:rFonts w:ascii="Courier New" w:hAnsi="Courier New" w:cs="Courier New"/>
              </w:rPr>
              <w:t>++)</w:t>
            </w:r>
          </w:p>
          <w:p w14:paraId="690C31B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3DBD0DC" w14:textId="77777777" w:rsidR="007D76EF" w:rsidRPr="007D76EF" w:rsidRDefault="007D76EF" w:rsidP="007D76EF">
            <w:pPr>
              <w:rPr>
                <w:rFonts w:ascii="Courier New" w:hAnsi="Courier New" w:cs="Courier New"/>
              </w:rPr>
            </w:pPr>
            <w:r w:rsidRPr="007D76EF">
              <w:rPr>
                <w:rFonts w:ascii="Courier New" w:hAnsi="Courier New" w:cs="Courier New"/>
              </w:rPr>
              <w:t xml:space="preserve">            Line2D </w:t>
            </w:r>
            <w:proofErr w:type="spellStart"/>
            <w:r w:rsidRPr="007D76EF">
              <w:rPr>
                <w:rFonts w:ascii="Courier New" w:hAnsi="Courier New" w:cs="Courier New"/>
              </w:rPr>
              <w:t>hLine</w:t>
            </w:r>
            <w:proofErr w:type="spellEnd"/>
            <w:r w:rsidRPr="007D76EF">
              <w:rPr>
                <w:rFonts w:ascii="Courier New" w:hAnsi="Courier New" w:cs="Courier New"/>
              </w:rPr>
              <w:t xml:space="preserve"> = new Line2D.Double(0,i*gridSize,590,i*</w:t>
            </w:r>
            <w:proofErr w:type="spellStart"/>
            <w:r w:rsidRPr="007D76EF">
              <w:rPr>
                <w:rFonts w:ascii="Courier New" w:hAnsi="Courier New" w:cs="Courier New"/>
              </w:rPr>
              <w:t>gridSize</w:t>
            </w:r>
            <w:proofErr w:type="spellEnd"/>
            <w:r w:rsidRPr="007D76EF">
              <w:rPr>
                <w:rFonts w:ascii="Courier New" w:hAnsi="Courier New" w:cs="Courier New"/>
              </w:rPr>
              <w:t>);</w:t>
            </w:r>
          </w:p>
          <w:p w14:paraId="72E8552C" w14:textId="77777777" w:rsidR="007D76EF" w:rsidRPr="007D76EF" w:rsidRDefault="007D76EF" w:rsidP="007D76EF">
            <w:pPr>
              <w:rPr>
                <w:rFonts w:ascii="Courier New" w:hAnsi="Courier New" w:cs="Courier New"/>
              </w:rPr>
            </w:pPr>
            <w:r w:rsidRPr="007D76EF">
              <w:rPr>
                <w:rFonts w:ascii="Courier New" w:hAnsi="Courier New" w:cs="Courier New"/>
              </w:rPr>
              <w:t xml:space="preserve">            Line2D </w:t>
            </w:r>
            <w:proofErr w:type="spellStart"/>
            <w:r w:rsidRPr="007D76EF">
              <w:rPr>
                <w:rFonts w:ascii="Courier New" w:hAnsi="Courier New" w:cs="Courier New"/>
              </w:rPr>
              <w:t>vLine</w:t>
            </w:r>
            <w:proofErr w:type="spellEnd"/>
            <w:r w:rsidRPr="007D76EF">
              <w:rPr>
                <w:rFonts w:ascii="Courier New" w:hAnsi="Courier New" w:cs="Courier New"/>
              </w:rPr>
              <w:t xml:space="preserve"> = new Line2D.Double(</w:t>
            </w:r>
            <w:proofErr w:type="spellStart"/>
            <w:r w:rsidRPr="007D76EF">
              <w:rPr>
                <w:rFonts w:ascii="Courier New" w:hAnsi="Courier New" w:cs="Courier New"/>
              </w:rPr>
              <w:t>i</w:t>
            </w:r>
            <w:proofErr w:type="spellEnd"/>
            <w:r w:rsidRPr="007D76EF">
              <w:rPr>
                <w:rFonts w:ascii="Courier New" w:hAnsi="Courier New" w:cs="Courier New"/>
              </w:rPr>
              <w:t>*gridSize,0,i*gridSize,590);</w:t>
            </w:r>
          </w:p>
          <w:p w14:paraId="56185D3D" w14:textId="77777777" w:rsidR="007D76EF" w:rsidRPr="007D76EF" w:rsidRDefault="007D76EF" w:rsidP="007D76EF">
            <w:pPr>
              <w:rPr>
                <w:rFonts w:ascii="Courier New" w:hAnsi="Courier New" w:cs="Courier New"/>
              </w:rPr>
            </w:pPr>
            <w:r w:rsidRPr="007D76EF">
              <w:rPr>
                <w:rFonts w:ascii="Courier New" w:hAnsi="Courier New" w:cs="Courier New"/>
              </w:rPr>
              <w:t xml:space="preserve">            gr2.draw(</w:t>
            </w:r>
            <w:proofErr w:type="spellStart"/>
            <w:r w:rsidRPr="007D76EF">
              <w:rPr>
                <w:rFonts w:ascii="Courier New" w:hAnsi="Courier New" w:cs="Courier New"/>
              </w:rPr>
              <w:t>hLine</w:t>
            </w:r>
            <w:proofErr w:type="spellEnd"/>
            <w:r w:rsidRPr="007D76EF">
              <w:rPr>
                <w:rFonts w:ascii="Courier New" w:hAnsi="Courier New" w:cs="Courier New"/>
              </w:rPr>
              <w:t>);</w:t>
            </w:r>
          </w:p>
          <w:p w14:paraId="7FBDC87F" w14:textId="77777777" w:rsidR="007D76EF" w:rsidRPr="007D76EF" w:rsidRDefault="007D76EF" w:rsidP="007D76EF">
            <w:pPr>
              <w:rPr>
                <w:rFonts w:ascii="Courier New" w:hAnsi="Courier New" w:cs="Courier New"/>
              </w:rPr>
            </w:pPr>
            <w:r w:rsidRPr="007D76EF">
              <w:rPr>
                <w:rFonts w:ascii="Courier New" w:hAnsi="Courier New" w:cs="Courier New"/>
              </w:rPr>
              <w:t xml:space="preserve">            gr2.draw(</w:t>
            </w:r>
            <w:proofErr w:type="spellStart"/>
            <w:r w:rsidRPr="007D76EF">
              <w:rPr>
                <w:rFonts w:ascii="Courier New" w:hAnsi="Courier New" w:cs="Courier New"/>
              </w:rPr>
              <w:t>vLine</w:t>
            </w:r>
            <w:proofErr w:type="spellEnd"/>
            <w:r w:rsidRPr="007D76EF">
              <w:rPr>
                <w:rFonts w:ascii="Courier New" w:hAnsi="Courier New" w:cs="Courier New"/>
              </w:rPr>
              <w:t>);</w:t>
            </w:r>
          </w:p>
          <w:p w14:paraId="2EC19A1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44111D6" w14:textId="77777777" w:rsidR="007D76EF" w:rsidRPr="007D76EF" w:rsidRDefault="007D76EF" w:rsidP="007D76EF">
            <w:pPr>
              <w:rPr>
                <w:rFonts w:ascii="Courier New" w:hAnsi="Courier New" w:cs="Courier New"/>
              </w:rPr>
            </w:pPr>
          </w:p>
          <w:p w14:paraId="5F562265"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w:t>
            </w:r>
            <w:proofErr w:type="spellStart"/>
            <w:r w:rsidRPr="007D76EF">
              <w:rPr>
                <w:rFonts w:ascii="Courier New" w:hAnsi="Courier New" w:cs="Courier New"/>
              </w:rPr>
              <w:t>i</w:t>
            </w:r>
            <w:proofErr w:type="spellEnd"/>
            <w:r w:rsidRPr="007D76EF">
              <w:rPr>
                <w:rFonts w:ascii="Courier New" w:hAnsi="Courier New" w:cs="Courier New"/>
              </w:rPr>
              <w:t xml:space="preserve">=0; </w:t>
            </w:r>
            <w:proofErr w:type="spellStart"/>
            <w:r w:rsidRPr="007D76EF">
              <w:rPr>
                <w:rFonts w:ascii="Courier New" w:hAnsi="Courier New" w:cs="Courier New"/>
              </w:rPr>
              <w:t>i</w:t>
            </w:r>
            <w:proofErr w:type="spellEnd"/>
            <w:r w:rsidRPr="007D76EF">
              <w:rPr>
                <w:rFonts w:ascii="Courier New" w:hAnsi="Courier New" w:cs="Courier New"/>
              </w:rPr>
              <w:t xml:space="preserve">&lt;rows; </w:t>
            </w:r>
            <w:proofErr w:type="spellStart"/>
            <w:r w:rsidRPr="007D76EF">
              <w:rPr>
                <w:rFonts w:ascii="Courier New" w:hAnsi="Courier New" w:cs="Courier New"/>
              </w:rPr>
              <w:t>i</w:t>
            </w:r>
            <w:proofErr w:type="spellEnd"/>
            <w:r w:rsidRPr="007D76EF">
              <w:rPr>
                <w:rFonts w:ascii="Courier New" w:hAnsi="Courier New" w:cs="Courier New"/>
              </w:rPr>
              <w:t>++)</w:t>
            </w:r>
          </w:p>
          <w:p w14:paraId="06726CDD"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EC70A89" w14:textId="77777777" w:rsidR="007D76EF" w:rsidRPr="007D76EF" w:rsidRDefault="007D76EF" w:rsidP="007D76EF">
            <w:pPr>
              <w:rPr>
                <w:rFonts w:ascii="Courier New" w:hAnsi="Courier New" w:cs="Courier New"/>
              </w:rPr>
            </w:pPr>
            <w:r w:rsidRPr="007D76EF">
              <w:rPr>
                <w:rFonts w:ascii="Courier New" w:hAnsi="Courier New" w:cs="Courier New"/>
              </w:rPr>
              <w:t xml:space="preserve">            for(int j=0; j&lt;columns; </w:t>
            </w:r>
            <w:proofErr w:type="spellStart"/>
            <w:r w:rsidRPr="007D76EF">
              <w:rPr>
                <w:rFonts w:ascii="Courier New" w:hAnsi="Courier New" w:cs="Courier New"/>
              </w:rPr>
              <w:t>j++</w:t>
            </w:r>
            <w:proofErr w:type="spellEnd"/>
            <w:r w:rsidRPr="007D76EF">
              <w:rPr>
                <w:rFonts w:ascii="Courier New" w:hAnsi="Courier New" w:cs="Courier New"/>
              </w:rPr>
              <w:t>)</w:t>
            </w:r>
          </w:p>
          <w:p w14:paraId="64EC291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2F088C1" w14:textId="77777777" w:rsidR="007D76EF" w:rsidRPr="007D76EF" w:rsidRDefault="007D76EF" w:rsidP="007D76EF">
            <w:pPr>
              <w:rPr>
                <w:rFonts w:ascii="Courier New" w:hAnsi="Courier New" w:cs="Courier New"/>
              </w:rPr>
            </w:pPr>
            <w:r w:rsidRPr="007D76EF">
              <w:rPr>
                <w:rFonts w:ascii="Courier New" w:hAnsi="Courier New" w:cs="Courier New"/>
              </w:rPr>
              <w:t xml:space="preserve">                if(</w:t>
            </w:r>
            <w:proofErr w:type="spellStart"/>
            <w:r w:rsidRPr="007D76EF">
              <w:rPr>
                <w:rFonts w:ascii="Courier New" w:hAnsi="Courier New" w:cs="Courier New"/>
              </w:rPr>
              <w:t>cellsArray</w:t>
            </w:r>
            <w:proofErr w:type="spellEnd"/>
            <w:r w:rsidRPr="007D76EF">
              <w:rPr>
                <w:rFonts w:ascii="Courier New" w:hAnsi="Courier New" w:cs="Courier New"/>
              </w:rPr>
              <w:t>[</w:t>
            </w:r>
            <w:proofErr w:type="spellStart"/>
            <w:r w:rsidRPr="007D76EF">
              <w:rPr>
                <w:rFonts w:ascii="Courier New" w:hAnsi="Courier New" w:cs="Courier New"/>
              </w:rPr>
              <w:t>i</w:t>
            </w:r>
            <w:proofErr w:type="spellEnd"/>
            <w:r w:rsidRPr="007D76EF">
              <w:rPr>
                <w:rFonts w:ascii="Courier New" w:hAnsi="Courier New" w:cs="Courier New"/>
              </w:rPr>
              <w:t>][j].</w:t>
            </w:r>
            <w:proofErr w:type="spellStart"/>
            <w:r w:rsidRPr="007D76EF">
              <w:rPr>
                <w:rFonts w:ascii="Courier New" w:hAnsi="Courier New" w:cs="Courier New"/>
              </w:rPr>
              <w:t>isCellAlive</w:t>
            </w:r>
            <w:proofErr w:type="spellEnd"/>
            <w:r w:rsidRPr="007D76EF">
              <w:rPr>
                <w:rFonts w:ascii="Courier New" w:hAnsi="Courier New" w:cs="Courier New"/>
              </w:rPr>
              <w:t>())</w:t>
            </w:r>
          </w:p>
          <w:p w14:paraId="70BB3F8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A823CE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cellsArray</w:t>
            </w:r>
            <w:proofErr w:type="spellEnd"/>
            <w:r w:rsidRPr="007D76EF">
              <w:rPr>
                <w:rFonts w:ascii="Courier New" w:hAnsi="Courier New" w:cs="Courier New"/>
              </w:rPr>
              <w:t>[</w:t>
            </w:r>
            <w:proofErr w:type="spellStart"/>
            <w:r w:rsidRPr="007D76EF">
              <w:rPr>
                <w:rFonts w:ascii="Courier New" w:hAnsi="Courier New" w:cs="Courier New"/>
              </w:rPr>
              <w:t>i</w:t>
            </w:r>
            <w:proofErr w:type="spellEnd"/>
            <w:r w:rsidRPr="007D76EF">
              <w:rPr>
                <w:rFonts w:ascii="Courier New" w:hAnsi="Courier New" w:cs="Courier New"/>
              </w:rPr>
              <w:t>][j].draw(gr2);</w:t>
            </w:r>
          </w:p>
          <w:p w14:paraId="5167F9D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CE840E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50E1C8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9686B1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5E200B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A433E4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0B83D86" w14:textId="77777777" w:rsidR="007D76EF" w:rsidRPr="007D76EF" w:rsidRDefault="007D76EF" w:rsidP="007D76EF">
            <w:pPr>
              <w:rPr>
                <w:rFonts w:ascii="Courier New" w:hAnsi="Courier New" w:cs="Courier New"/>
              </w:rPr>
            </w:pPr>
            <w:r w:rsidRPr="007D76EF">
              <w:rPr>
                <w:rFonts w:ascii="Courier New" w:hAnsi="Courier New" w:cs="Courier New"/>
              </w:rPr>
              <w:t xml:space="preserve">     * Animation Class that deals with the timer during run time. </w:t>
            </w:r>
          </w:p>
          <w:p w14:paraId="571D0576" w14:textId="77777777" w:rsidR="007D76EF" w:rsidRPr="007D76EF" w:rsidRDefault="007D76EF" w:rsidP="007D76EF">
            <w:pPr>
              <w:rPr>
                <w:rFonts w:ascii="Courier New" w:hAnsi="Courier New" w:cs="Courier New"/>
              </w:rPr>
            </w:pPr>
            <w:r w:rsidRPr="007D76EF">
              <w:rPr>
                <w:rFonts w:ascii="Courier New" w:hAnsi="Courier New" w:cs="Courier New"/>
              </w:rPr>
              <w:t xml:space="preserve">     * It sets the frame to 0 and during run() checks the </w:t>
            </w:r>
            <w:proofErr w:type="spellStart"/>
            <w:r w:rsidRPr="007D76EF">
              <w:rPr>
                <w:rFonts w:ascii="Courier New" w:hAnsi="Courier New" w:cs="Courier New"/>
              </w:rPr>
              <w:t>booleans</w:t>
            </w:r>
            <w:proofErr w:type="spellEnd"/>
            <w:r w:rsidRPr="007D76EF">
              <w:rPr>
                <w:rFonts w:ascii="Courier New" w:hAnsi="Courier New" w:cs="Courier New"/>
              </w:rPr>
              <w:t xml:space="preserve"> </w:t>
            </w:r>
          </w:p>
          <w:p w14:paraId="0F675A29"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gramStart"/>
            <w:r w:rsidRPr="007D76EF">
              <w:rPr>
                <w:rFonts w:ascii="Courier New" w:hAnsi="Courier New" w:cs="Courier New"/>
              </w:rPr>
              <w:t>previously</w:t>
            </w:r>
            <w:proofErr w:type="gramEnd"/>
            <w:r w:rsidRPr="007D76EF">
              <w:rPr>
                <w:rFonts w:ascii="Courier New" w:hAnsi="Courier New" w:cs="Courier New"/>
              </w:rPr>
              <w:t xml:space="preserve"> created to see which step to execute.</w:t>
            </w:r>
          </w:p>
          <w:p w14:paraId="0AFA85A7" w14:textId="77777777" w:rsidR="007D76EF" w:rsidRPr="007D76EF" w:rsidRDefault="007D76EF" w:rsidP="007D76EF">
            <w:pPr>
              <w:rPr>
                <w:rFonts w:ascii="Courier New" w:hAnsi="Courier New" w:cs="Courier New"/>
              </w:rPr>
            </w:pPr>
            <w:r w:rsidRPr="007D76EF">
              <w:rPr>
                <w:rFonts w:ascii="Courier New" w:hAnsi="Courier New" w:cs="Courier New"/>
              </w:rPr>
              <w:lastRenderedPageBreak/>
              <w:t xml:space="preserve">     */</w:t>
            </w:r>
          </w:p>
          <w:p w14:paraId="47E61855" w14:textId="77777777" w:rsidR="007D76EF" w:rsidRPr="007D76EF" w:rsidRDefault="007D76EF" w:rsidP="007D76EF">
            <w:pPr>
              <w:rPr>
                <w:rFonts w:ascii="Courier New" w:hAnsi="Courier New" w:cs="Courier New"/>
              </w:rPr>
            </w:pPr>
            <w:r w:rsidRPr="007D76EF">
              <w:rPr>
                <w:rFonts w:ascii="Courier New" w:hAnsi="Courier New" w:cs="Courier New"/>
              </w:rPr>
              <w:t xml:space="preserve">    private class Animation extends </w:t>
            </w:r>
            <w:proofErr w:type="spellStart"/>
            <w:r w:rsidRPr="007D76EF">
              <w:rPr>
                <w:rFonts w:ascii="Courier New" w:hAnsi="Courier New" w:cs="Courier New"/>
              </w:rPr>
              <w:t>TimerTask</w:t>
            </w:r>
            <w:proofErr w:type="spellEnd"/>
          </w:p>
          <w:p w14:paraId="6140455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9B16AA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6567F03"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Sets the frame to 0.</w:t>
            </w:r>
          </w:p>
          <w:p w14:paraId="5F535BD9"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BF771CB"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Animation()</w:t>
            </w:r>
          </w:p>
          <w:p w14:paraId="7ED54A0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78664E8" w14:textId="77777777" w:rsidR="007D76EF" w:rsidRPr="007D76EF" w:rsidRDefault="007D76EF" w:rsidP="007D76EF">
            <w:pPr>
              <w:rPr>
                <w:rFonts w:ascii="Courier New" w:hAnsi="Courier New" w:cs="Courier New"/>
              </w:rPr>
            </w:pPr>
            <w:r w:rsidRPr="007D76EF">
              <w:rPr>
                <w:rFonts w:ascii="Courier New" w:hAnsi="Courier New" w:cs="Courier New"/>
              </w:rPr>
              <w:t xml:space="preserve">            frame = 0;</w:t>
            </w:r>
          </w:p>
          <w:p w14:paraId="59D9FB1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A83516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AD72D1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BE9C689" w14:textId="77777777" w:rsidR="007D76EF" w:rsidRPr="007D76EF" w:rsidRDefault="007D76EF" w:rsidP="007D76EF">
            <w:pPr>
              <w:rPr>
                <w:rFonts w:ascii="Courier New" w:hAnsi="Courier New" w:cs="Courier New"/>
              </w:rPr>
            </w:pPr>
            <w:r w:rsidRPr="007D76EF">
              <w:rPr>
                <w:rFonts w:ascii="Courier New" w:hAnsi="Courier New" w:cs="Courier New"/>
              </w:rPr>
              <w:t xml:space="preserve">         * Deals with the application while running.</w:t>
            </w:r>
          </w:p>
          <w:p w14:paraId="0272674A"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9F13C8C" w14:textId="77777777" w:rsidR="007D76EF" w:rsidRPr="007D76EF" w:rsidRDefault="007D76EF" w:rsidP="007D76EF">
            <w:pPr>
              <w:rPr>
                <w:rFonts w:ascii="Courier New" w:hAnsi="Courier New" w:cs="Courier New"/>
              </w:rPr>
            </w:pPr>
            <w:r w:rsidRPr="007D76EF">
              <w:rPr>
                <w:rFonts w:ascii="Courier New" w:hAnsi="Courier New" w:cs="Courier New"/>
              </w:rPr>
              <w:t xml:space="preserve">        @Override</w:t>
            </w:r>
          </w:p>
          <w:p w14:paraId="36ACCFAF"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run() </w:t>
            </w:r>
          </w:p>
          <w:p w14:paraId="1EA82AB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47A9208" w14:textId="77777777" w:rsidR="007D76EF" w:rsidRPr="007D76EF" w:rsidRDefault="007D76EF" w:rsidP="007D76EF">
            <w:pPr>
              <w:rPr>
                <w:rFonts w:ascii="Courier New" w:hAnsi="Courier New" w:cs="Courier New"/>
              </w:rPr>
            </w:pPr>
            <w:r w:rsidRPr="007D76EF">
              <w:rPr>
                <w:rFonts w:ascii="Courier New" w:hAnsi="Courier New" w:cs="Courier New"/>
              </w:rPr>
              <w:t xml:space="preserve">            // Check if the </w:t>
            </w:r>
            <w:proofErr w:type="spellStart"/>
            <w:r w:rsidRPr="007D76EF">
              <w:rPr>
                <w:rFonts w:ascii="Courier New" w:hAnsi="Courier New" w:cs="Courier New"/>
              </w:rPr>
              <w:t>boolean</w:t>
            </w:r>
            <w:proofErr w:type="spellEnd"/>
            <w:r w:rsidRPr="007D76EF">
              <w:rPr>
                <w:rFonts w:ascii="Courier New" w:hAnsi="Courier New" w:cs="Courier New"/>
              </w:rPr>
              <w:t xml:space="preserve"> reset is true</w:t>
            </w:r>
          </w:p>
          <w:p w14:paraId="5D410C8E" w14:textId="77777777" w:rsidR="007D76EF" w:rsidRPr="007D76EF" w:rsidRDefault="007D76EF" w:rsidP="007D76EF">
            <w:pPr>
              <w:rPr>
                <w:rFonts w:ascii="Courier New" w:hAnsi="Courier New" w:cs="Courier New"/>
              </w:rPr>
            </w:pPr>
            <w:r w:rsidRPr="007D76EF">
              <w:rPr>
                <w:rFonts w:ascii="Courier New" w:hAnsi="Courier New" w:cs="Courier New"/>
              </w:rPr>
              <w:t xml:space="preserve">            if(reset)</w:t>
            </w:r>
          </w:p>
          <w:p w14:paraId="238B80A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9D32AB6"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Sets the timer to null.</w:t>
            </w:r>
          </w:p>
          <w:p w14:paraId="751A49C0" w14:textId="77777777" w:rsidR="007D76EF" w:rsidRPr="007D76EF" w:rsidRDefault="007D76EF" w:rsidP="007D76EF">
            <w:pPr>
              <w:rPr>
                <w:rFonts w:ascii="Courier New" w:hAnsi="Courier New" w:cs="Courier New"/>
              </w:rPr>
            </w:pPr>
            <w:r w:rsidRPr="007D76EF">
              <w:rPr>
                <w:rFonts w:ascii="Courier New" w:hAnsi="Courier New" w:cs="Courier New"/>
              </w:rPr>
              <w:t xml:space="preserve">                timer = null;</w:t>
            </w:r>
          </w:p>
          <w:p w14:paraId="0C8C4F74" w14:textId="77777777" w:rsidR="007D76EF" w:rsidRPr="007D76EF" w:rsidRDefault="007D76EF" w:rsidP="007D76EF">
            <w:pPr>
              <w:rPr>
                <w:rFonts w:ascii="Courier New" w:hAnsi="Courier New" w:cs="Courier New"/>
              </w:rPr>
            </w:pPr>
            <w:r w:rsidRPr="007D76EF">
              <w:rPr>
                <w:rFonts w:ascii="Courier New" w:hAnsi="Courier New" w:cs="Courier New"/>
              </w:rPr>
              <w:t xml:space="preserve">                // Cancels the current timer.</w:t>
            </w:r>
          </w:p>
          <w:p w14:paraId="7DD0BCA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timer.cancel</w:t>
            </w:r>
            <w:proofErr w:type="spellEnd"/>
            <w:r w:rsidRPr="007D76EF">
              <w:rPr>
                <w:rFonts w:ascii="Courier New" w:hAnsi="Courier New" w:cs="Courier New"/>
              </w:rPr>
              <w:t>();</w:t>
            </w:r>
          </w:p>
          <w:p w14:paraId="4BE13BC3" w14:textId="77777777" w:rsidR="007D76EF" w:rsidRPr="007D76EF" w:rsidRDefault="007D76EF" w:rsidP="007D76EF">
            <w:pPr>
              <w:rPr>
                <w:rFonts w:ascii="Courier New" w:hAnsi="Courier New" w:cs="Courier New"/>
              </w:rPr>
            </w:pPr>
            <w:r w:rsidRPr="007D76EF">
              <w:rPr>
                <w:rFonts w:ascii="Courier New" w:hAnsi="Courier New" w:cs="Courier New"/>
              </w:rPr>
              <w:t xml:space="preserve">                return;</w:t>
            </w:r>
          </w:p>
          <w:p w14:paraId="1ABE889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A8A35FD"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345E26F" w14:textId="77777777" w:rsidR="007D76EF" w:rsidRPr="007D76EF" w:rsidRDefault="007D76EF" w:rsidP="007D76EF">
            <w:pPr>
              <w:rPr>
                <w:rFonts w:ascii="Courier New" w:hAnsi="Courier New" w:cs="Courier New"/>
              </w:rPr>
            </w:pPr>
            <w:r w:rsidRPr="007D76EF">
              <w:rPr>
                <w:rFonts w:ascii="Courier New" w:hAnsi="Courier New" w:cs="Courier New"/>
              </w:rPr>
              <w:t xml:space="preserve">            // If the </w:t>
            </w:r>
            <w:proofErr w:type="spellStart"/>
            <w:r w:rsidRPr="007D76EF">
              <w:rPr>
                <w:rFonts w:ascii="Courier New" w:hAnsi="Courier New" w:cs="Courier New"/>
              </w:rPr>
              <w:t>boolean</w:t>
            </w:r>
            <w:proofErr w:type="spellEnd"/>
            <w:r w:rsidRPr="007D76EF">
              <w:rPr>
                <w:rFonts w:ascii="Courier New" w:hAnsi="Courier New" w:cs="Courier New"/>
              </w:rPr>
              <w:t xml:space="preserve"> reset is false then it </w:t>
            </w:r>
            <w:proofErr w:type="spellStart"/>
            <w:r w:rsidRPr="007D76EF">
              <w:rPr>
                <w:rFonts w:ascii="Courier New" w:hAnsi="Courier New" w:cs="Courier New"/>
              </w:rPr>
              <w:t>excecutes</w:t>
            </w:r>
            <w:proofErr w:type="spellEnd"/>
            <w:r w:rsidRPr="007D76EF">
              <w:rPr>
                <w:rFonts w:ascii="Courier New" w:hAnsi="Courier New" w:cs="Courier New"/>
              </w:rPr>
              <w:t xml:space="preserve"> the code below.</w:t>
            </w:r>
          </w:p>
          <w:p w14:paraId="6B0C86A7"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Increaments</w:t>
            </w:r>
            <w:proofErr w:type="spellEnd"/>
            <w:r w:rsidRPr="007D76EF">
              <w:rPr>
                <w:rFonts w:ascii="Courier New" w:hAnsi="Courier New" w:cs="Courier New"/>
              </w:rPr>
              <w:t xml:space="preserve"> the tick </w:t>
            </w:r>
          </w:p>
          <w:p w14:paraId="5A9695B3" w14:textId="77777777" w:rsidR="007D76EF" w:rsidRPr="007D76EF" w:rsidRDefault="007D76EF" w:rsidP="007D76EF">
            <w:pPr>
              <w:rPr>
                <w:rFonts w:ascii="Courier New" w:hAnsi="Courier New" w:cs="Courier New"/>
              </w:rPr>
            </w:pPr>
            <w:r w:rsidRPr="007D76EF">
              <w:rPr>
                <w:rFonts w:ascii="Courier New" w:hAnsi="Courier New" w:cs="Courier New"/>
              </w:rPr>
              <w:t xml:space="preserve">            frame++;</w:t>
            </w:r>
          </w:p>
          <w:p w14:paraId="5DF9D68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4A90051" w14:textId="77777777" w:rsidR="007D76EF" w:rsidRPr="007D76EF" w:rsidRDefault="007D76EF" w:rsidP="007D76EF">
            <w:pPr>
              <w:rPr>
                <w:rFonts w:ascii="Courier New" w:hAnsi="Courier New" w:cs="Courier New"/>
              </w:rPr>
            </w:pPr>
            <w:r w:rsidRPr="007D76EF">
              <w:rPr>
                <w:rFonts w:ascii="Courier New" w:hAnsi="Courier New" w:cs="Courier New"/>
              </w:rPr>
              <w:t xml:space="preserve">            // Divides the frame number by the </w:t>
            </w:r>
            <w:proofErr w:type="spellStart"/>
            <w:r w:rsidRPr="007D76EF">
              <w:rPr>
                <w:rFonts w:ascii="Courier New" w:hAnsi="Courier New" w:cs="Courier New"/>
              </w:rPr>
              <w:t>lifeUpdateDelay</w:t>
            </w:r>
            <w:proofErr w:type="spellEnd"/>
            <w:r w:rsidRPr="007D76EF">
              <w:rPr>
                <w:rFonts w:ascii="Courier New" w:hAnsi="Courier New" w:cs="Courier New"/>
              </w:rPr>
              <w:t xml:space="preserve"> </w:t>
            </w:r>
          </w:p>
          <w:p w14:paraId="727E117E" w14:textId="77777777" w:rsidR="007D76EF" w:rsidRPr="007D76EF" w:rsidRDefault="007D76EF" w:rsidP="007D76EF">
            <w:pPr>
              <w:rPr>
                <w:rFonts w:ascii="Courier New" w:hAnsi="Courier New" w:cs="Courier New"/>
              </w:rPr>
            </w:pPr>
            <w:r w:rsidRPr="007D76EF">
              <w:rPr>
                <w:rFonts w:ascii="Courier New" w:hAnsi="Courier New" w:cs="Courier New"/>
              </w:rPr>
              <w:t xml:space="preserve">            // and checks if </w:t>
            </w:r>
            <w:proofErr w:type="gramStart"/>
            <w:r w:rsidRPr="007D76EF">
              <w:rPr>
                <w:rFonts w:ascii="Courier New" w:hAnsi="Courier New" w:cs="Courier New"/>
              </w:rPr>
              <w:t>its</w:t>
            </w:r>
            <w:proofErr w:type="gramEnd"/>
            <w:r w:rsidRPr="007D76EF">
              <w:rPr>
                <w:rFonts w:ascii="Courier New" w:hAnsi="Courier New" w:cs="Courier New"/>
              </w:rPr>
              <w:t xml:space="preserve"> equal to 0. (% finds the remainder)</w:t>
            </w:r>
          </w:p>
          <w:p w14:paraId="69720874" w14:textId="77777777" w:rsidR="007D76EF" w:rsidRPr="007D76EF" w:rsidRDefault="007D76EF" w:rsidP="007D76EF">
            <w:pPr>
              <w:rPr>
                <w:rFonts w:ascii="Courier New" w:hAnsi="Courier New" w:cs="Courier New"/>
              </w:rPr>
            </w:pPr>
            <w:r w:rsidRPr="007D76EF">
              <w:rPr>
                <w:rFonts w:ascii="Courier New" w:hAnsi="Courier New" w:cs="Courier New"/>
              </w:rPr>
              <w:t xml:space="preserve">            if(frame % </w:t>
            </w:r>
            <w:proofErr w:type="spellStart"/>
            <w:r w:rsidRPr="007D76EF">
              <w:rPr>
                <w:rFonts w:ascii="Courier New" w:hAnsi="Courier New" w:cs="Courier New"/>
              </w:rPr>
              <w:t>lifeUpdateDelay</w:t>
            </w:r>
            <w:proofErr w:type="spellEnd"/>
            <w:r w:rsidRPr="007D76EF">
              <w:rPr>
                <w:rFonts w:ascii="Courier New" w:hAnsi="Courier New" w:cs="Courier New"/>
              </w:rPr>
              <w:t xml:space="preserve"> == 0)</w:t>
            </w:r>
          </w:p>
          <w:p w14:paraId="56BB49B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A08E4AC" w14:textId="77777777" w:rsidR="007D76EF" w:rsidRPr="007D76EF" w:rsidRDefault="007D76EF" w:rsidP="007D76EF">
            <w:pPr>
              <w:rPr>
                <w:rFonts w:ascii="Courier New" w:hAnsi="Courier New" w:cs="Courier New"/>
              </w:rPr>
            </w:pPr>
            <w:r w:rsidRPr="007D76EF">
              <w:rPr>
                <w:rFonts w:ascii="Courier New" w:hAnsi="Courier New" w:cs="Courier New"/>
              </w:rPr>
              <w:t xml:space="preserve">                // Calls the update world method </w:t>
            </w:r>
          </w:p>
          <w:p w14:paraId="723994D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updateWorld</w:t>
            </w:r>
            <w:proofErr w:type="spellEnd"/>
            <w:r w:rsidRPr="007D76EF">
              <w:rPr>
                <w:rFonts w:ascii="Courier New" w:hAnsi="Courier New" w:cs="Courier New"/>
              </w:rPr>
              <w:t>();</w:t>
            </w:r>
          </w:p>
          <w:p w14:paraId="260FEDB3"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C1EAD97" w14:textId="77777777" w:rsidR="007D76EF" w:rsidRPr="007D76EF" w:rsidRDefault="007D76EF" w:rsidP="007D76EF">
            <w:pPr>
              <w:rPr>
                <w:rFonts w:ascii="Courier New" w:hAnsi="Courier New" w:cs="Courier New"/>
              </w:rPr>
            </w:pPr>
            <w:r w:rsidRPr="007D76EF">
              <w:rPr>
                <w:rFonts w:ascii="Courier New" w:hAnsi="Courier New" w:cs="Courier New"/>
              </w:rPr>
              <w:t xml:space="preserve">            // Calls the </w:t>
            </w:r>
            <w:proofErr w:type="gramStart"/>
            <w:r w:rsidRPr="007D76EF">
              <w:rPr>
                <w:rFonts w:ascii="Courier New" w:hAnsi="Courier New" w:cs="Courier New"/>
              </w:rPr>
              <w:t>repaint(</w:t>
            </w:r>
            <w:proofErr w:type="gramEnd"/>
            <w:r w:rsidRPr="007D76EF">
              <w:rPr>
                <w:rFonts w:ascii="Courier New" w:hAnsi="Courier New" w:cs="Courier New"/>
              </w:rPr>
              <w:t>) method to update component.</w:t>
            </w:r>
          </w:p>
          <w:p w14:paraId="4FF65139" w14:textId="77777777" w:rsidR="007D76EF" w:rsidRPr="007D76EF" w:rsidRDefault="007D76EF" w:rsidP="007D76EF">
            <w:pPr>
              <w:rPr>
                <w:rFonts w:ascii="Courier New" w:hAnsi="Courier New" w:cs="Courier New"/>
              </w:rPr>
            </w:pPr>
            <w:r w:rsidRPr="007D76EF">
              <w:rPr>
                <w:rFonts w:ascii="Courier New" w:hAnsi="Courier New" w:cs="Courier New"/>
              </w:rPr>
              <w:t xml:space="preserve">            repaint(); </w:t>
            </w:r>
          </w:p>
          <w:p w14:paraId="3796C99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EC1073E"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6E891DC" w14:textId="3E3F9763" w:rsidR="007D76EF" w:rsidRDefault="007D76EF" w:rsidP="007D76EF">
            <w:pPr>
              <w:rPr>
                <w:rFonts w:ascii="Courier New" w:hAnsi="Courier New" w:cs="Courier New"/>
              </w:rPr>
            </w:pPr>
            <w:r w:rsidRPr="007D76EF">
              <w:rPr>
                <w:rFonts w:ascii="Courier New" w:hAnsi="Courier New" w:cs="Courier New"/>
              </w:rPr>
              <w:t>}</w:t>
            </w:r>
          </w:p>
        </w:tc>
      </w:tr>
    </w:tbl>
    <w:p w14:paraId="440C13DF" w14:textId="77777777" w:rsidR="007D76EF" w:rsidRDefault="007D76EF"/>
    <w:p w14:paraId="5C73C8ED" w14:textId="77777777" w:rsidR="007D76EF" w:rsidRDefault="007D76EF"/>
    <w:p w14:paraId="60F02614" w14:textId="77F1C260" w:rsidR="007D76EF" w:rsidRDefault="007D76EF">
      <w:r>
        <w:t>Life:</w:t>
      </w:r>
    </w:p>
    <w:p w14:paraId="59502FEC" w14:textId="77777777" w:rsidR="007D76EF" w:rsidRDefault="007D76EF"/>
    <w:tbl>
      <w:tblPr>
        <w:tblW w:w="0" w:type="auto"/>
        <w:tblInd w:w="-5" w:type="dxa"/>
        <w:tblLayout w:type="fixed"/>
        <w:tblLook w:val="0000" w:firstRow="0" w:lastRow="0" w:firstColumn="0" w:lastColumn="0" w:noHBand="0" w:noVBand="0"/>
      </w:tblPr>
      <w:tblGrid>
        <w:gridCol w:w="9252"/>
      </w:tblGrid>
      <w:tr w:rsidR="007D76EF" w14:paraId="240E49C5" w14:textId="77777777" w:rsidTr="00EC2646">
        <w:tc>
          <w:tcPr>
            <w:tcW w:w="9252" w:type="dxa"/>
            <w:tcBorders>
              <w:top w:val="single" w:sz="4" w:space="0" w:color="000000"/>
              <w:left w:val="single" w:sz="4" w:space="0" w:color="000000"/>
              <w:bottom w:val="single" w:sz="4" w:space="0" w:color="000000"/>
              <w:right w:val="single" w:sz="4" w:space="0" w:color="000000"/>
            </w:tcBorders>
            <w:shd w:val="clear" w:color="auto" w:fill="C0C0C0"/>
          </w:tcPr>
          <w:p w14:paraId="2A4A0037" w14:textId="77777777" w:rsidR="007D76EF" w:rsidRDefault="007D76EF" w:rsidP="00EC2646">
            <w:pPr>
              <w:snapToGrid w:val="0"/>
              <w:rPr>
                <w:rFonts w:ascii="Courier New" w:hAnsi="Courier New" w:cs="Courier New"/>
              </w:rPr>
            </w:pPr>
          </w:p>
          <w:p w14:paraId="6657B921" w14:textId="77777777" w:rsidR="007D76EF" w:rsidRPr="007D76EF" w:rsidRDefault="007D76EF" w:rsidP="007D76EF">
            <w:pPr>
              <w:rPr>
                <w:rFonts w:ascii="Courier New" w:hAnsi="Courier New" w:cs="Courier New"/>
              </w:rPr>
            </w:pPr>
            <w:r w:rsidRPr="007D76EF">
              <w:rPr>
                <w:rFonts w:ascii="Courier New" w:hAnsi="Courier New" w:cs="Courier New"/>
              </w:rPr>
              <w:t>/*</w:t>
            </w:r>
          </w:p>
          <w:p w14:paraId="4E661A4D"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Conways</w:t>
            </w:r>
            <w:proofErr w:type="spellEnd"/>
            <w:r w:rsidRPr="007D76EF">
              <w:rPr>
                <w:rFonts w:ascii="Courier New" w:hAnsi="Courier New" w:cs="Courier New"/>
              </w:rPr>
              <w:t xml:space="preserve"> Game Of Life Cell Life Class.</w:t>
            </w:r>
          </w:p>
          <w:p w14:paraId="3E0BEAB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A385A26" w14:textId="77777777" w:rsidR="007D76EF" w:rsidRPr="007D76EF" w:rsidRDefault="007D76EF" w:rsidP="007D76EF">
            <w:pPr>
              <w:rPr>
                <w:rFonts w:ascii="Courier New" w:hAnsi="Courier New" w:cs="Courier New"/>
              </w:rPr>
            </w:pPr>
            <w:r w:rsidRPr="007D76EF">
              <w:rPr>
                <w:rFonts w:ascii="Courier New" w:hAnsi="Courier New" w:cs="Courier New"/>
              </w:rPr>
              <w:t xml:space="preserve">package </w:t>
            </w:r>
            <w:proofErr w:type="spellStart"/>
            <w:r w:rsidRPr="007D76EF">
              <w:rPr>
                <w:rFonts w:ascii="Courier New" w:hAnsi="Courier New" w:cs="Courier New"/>
              </w:rPr>
              <w:t>conwaygof</w:t>
            </w:r>
            <w:proofErr w:type="spellEnd"/>
            <w:r w:rsidRPr="007D76EF">
              <w:rPr>
                <w:rFonts w:ascii="Courier New" w:hAnsi="Courier New" w:cs="Courier New"/>
              </w:rPr>
              <w:t>;</w:t>
            </w:r>
          </w:p>
          <w:p w14:paraId="0EE764AF" w14:textId="77777777" w:rsidR="007D76EF" w:rsidRPr="007D76EF" w:rsidRDefault="007D76EF" w:rsidP="007D76EF">
            <w:pPr>
              <w:rPr>
                <w:rFonts w:ascii="Courier New" w:hAnsi="Courier New" w:cs="Courier New"/>
              </w:rPr>
            </w:pPr>
          </w:p>
          <w:p w14:paraId="5E0E513C" w14:textId="77777777" w:rsidR="007D76EF" w:rsidRPr="007D76EF" w:rsidRDefault="007D76EF" w:rsidP="007D76EF">
            <w:pPr>
              <w:rPr>
                <w:rFonts w:ascii="Courier New" w:hAnsi="Courier New" w:cs="Courier New"/>
              </w:rPr>
            </w:pPr>
            <w:r w:rsidRPr="007D76EF">
              <w:rPr>
                <w:rFonts w:ascii="Courier New" w:hAnsi="Courier New" w:cs="Courier New"/>
              </w:rPr>
              <w:t xml:space="preserve">import </w:t>
            </w:r>
            <w:proofErr w:type="spellStart"/>
            <w:r w:rsidRPr="007D76EF">
              <w:rPr>
                <w:rFonts w:ascii="Courier New" w:hAnsi="Courier New" w:cs="Courier New"/>
              </w:rPr>
              <w:t>java.awt.Color</w:t>
            </w:r>
            <w:proofErr w:type="spellEnd"/>
            <w:r w:rsidRPr="007D76EF">
              <w:rPr>
                <w:rFonts w:ascii="Courier New" w:hAnsi="Courier New" w:cs="Courier New"/>
              </w:rPr>
              <w:t>;</w:t>
            </w:r>
          </w:p>
          <w:p w14:paraId="664F4575" w14:textId="77777777" w:rsidR="007D76EF" w:rsidRPr="007D76EF" w:rsidRDefault="007D76EF" w:rsidP="007D76EF">
            <w:pPr>
              <w:rPr>
                <w:rFonts w:ascii="Courier New" w:hAnsi="Courier New" w:cs="Courier New"/>
              </w:rPr>
            </w:pPr>
            <w:r w:rsidRPr="007D76EF">
              <w:rPr>
                <w:rFonts w:ascii="Courier New" w:hAnsi="Courier New" w:cs="Courier New"/>
              </w:rPr>
              <w:t>import java.awt.Graphics2D;</w:t>
            </w:r>
          </w:p>
          <w:p w14:paraId="0A289178" w14:textId="77777777" w:rsidR="007D76EF" w:rsidRPr="007D76EF" w:rsidRDefault="007D76EF" w:rsidP="007D76EF">
            <w:pPr>
              <w:rPr>
                <w:rFonts w:ascii="Courier New" w:hAnsi="Courier New" w:cs="Courier New"/>
              </w:rPr>
            </w:pPr>
          </w:p>
          <w:p w14:paraId="516154A7" w14:textId="77777777" w:rsidR="007D76EF" w:rsidRPr="007D76EF" w:rsidRDefault="007D76EF" w:rsidP="007D76EF">
            <w:pPr>
              <w:rPr>
                <w:rFonts w:ascii="Courier New" w:hAnsi="Courier New" w:cs="Courier New"/>
              </w:rPr>
            </w:pPr>
            <w:r w:rsidRPr="007D76EF">
              <w:rPr>
                <w:rFonts w:ascii="Courier New" w:hAnsi="Courier New" w:cs="Courier New"/>
              </w:rPr>
              <w:t>/**</w:t>
            </w:r>
          </w:p>
          <w:p w14:paraId="1DF95D04" w14:textId="77777777" w:rsidR="007D76EF" w:rsidRPr="007D76EF" w:rsidRDefault="007D76EF" w:rsidP="007D76EF">
            <w:pPr>
              <w:rPr>
                <w:rFonts w:ascii="Courier New" w:hAnsi="Courier New" w:cs="Courier New"/>
              </w:rPr>
            </w:pPr>
            <w:r w:rsidRPr="007D76EF">
              <w:rPr>
                <w:rFonts w:ascii="Courier New" w:hAnsi="Courier New" w:cs="Courier New"/>
              </w:rPr>
              <w:t xml:space="preserve"> * @author Heidi Portwine (S6110438)</w:t>
            </w:r>
          </w:p>
          <w:p w14:paraId="02722DD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15513E0" w14:textId="77777777" w:rsidR="007D76EF" w:rsidRPr="007D76EF" w:rsidRDefault="007D76EF" w:rsidP="007D76EF">
            <w:pPr>
              <w:rPr>
                <w:rFonts w:ascii="Courier New" w:hAnsi="Courier New" w:cs="Courier New"/>
              </w:rPr>
            </w:pPr>
            <w:r w:rsidRPr="007D76EF">
              <w:rPr>
                <w:rFonts w:ascii="Courier New" w:hAnsi="Courier New" w:cs="Courier New"/>
              </w:rPr>
              <w:t xml:space="preserve">public class Life </w:t>
            </w:r>
          </w:p>
          <w:p w14:paraId="67E86DDD" w14:textId="77777777" w:rsidR="007D76EF" w:rsidRPr="007D76EF" w:rsidRDefault="007D76EF" w:rsidP="007D76EF">
            <w:pPr>
              <w:rPr>
                <w:rFonts w:ascii="Courier New" w:hAnsi="Courier New" w:cs="Courier New"/>
              </w:rPr>
            </w:pPr>
            <w:r w:rsidRPr="007D76EF">
              <w:rPr>
                <w:rFonts w:ascii="Courier New" w:hAnsi="Courier New" w:cs="Courier New"/>
              </w:rPr>
              <w:lastRenderedPageBreak/>
              <w:t>{</w:t>
            </w:r>
          </w:p>
          <w:p w14:paraId="5ACBA102" w14:textId="77777777" w:rsidR="007D76EF" w:rsidRPr="007D76EF" w:rsidRDefault="007D76EF" w:rsidP="007D76EF">
            <w:pPr>
              <w:rPr>
                <w:rFonts w:ascii="Courier New" w:hAnsi="Courier New" w:cs="Courier New"/>
              </w:rPr>
            </w:pPr>
            <w:r w:rsidRPr="007D76EF">
              <w:rPr>
                <w:rFonts w:ascii="Courier New" w:hAnsi="Courier New" w:cs="Courier New"/>
              </w:rPr>
              <w:t xml:space="preserve">    // Declares variable types.</w:t>
            </w:r>
          </w:p>
          <w:p w14:paraId="50ECAEE1"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static final int size = 50;</w:t>
            </w:r>
          </w:p>
          <w:p w14:paraId="22FDCFD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boolean</w:t>
            </w:r>
            <w:proofErr w:type="spellEnd"/>
            <w:r w:rsidRPr="007D76EF">
              <w:rPr>
                <w:rFonts w:ascii="Courier New" w:hAnsi="Courier New" w:cs="Courier New"/>
              </w:rPr>
              <w:t xml:space="preserve"> </w:t>
            </w:r>
            <w:proofErr w:type="spellStart"/>
            <w:r w:rsidRPr="007D76EF">
              <w:rPr>
                <w:rFonts w:ascii="Courier New" w:hAnsi="Courier New" w:cs="Courier New"/>
              </w:rPr>
              <w:t>isCellAlive</w:t>
            </w:r>
            <w:proofErr w:type="spellEnd"/>
            <w:r w:rsidRPr="007D76EF">
              <w:rPr>
                <w:rFonts w:ascii="Courier New" w:hAnsi="Courier New" w:cs="Courier New"/>
              </w:rPr>
              <w:t>;</w:t>
            </w:r>
          </w:p>
          <w:p w14:paraId="7E1A7C35" w14:textId="77777777" w:rsidR="007D76EF" w:rsidRPr="007D76EF" w:rsidRDefault="007D76EF" w:rsidP="007D76EF">
            <w:pPr>
              <w:rPr>
                <w:rFonts w:ascii="Courier New" w:hAnsi="Courier New" w:cs="Courier New"/>
              </w:rPr>
            </w:pPr>
            <w:r w:rsidRPr="007D76EF">
              <w:rPr>
                <w:rFonts w:ascii="Courier New" w:hAnsi="Courier New" w:cs="Courier New"/>
              </w:rPr>
              <w:t xml:space="preserve">    int X, Y, row, column;</w:t>
            </w:r>
          </w:p>
          <w:p w14:paraId="591C040C" w14:textId="77777777" w:rsidR="007D76EF" w:rsidRPr="007D76EF" w:rsidRDefault="007D76EF" w:rsidP="007D76EF">
            <w:pPr>
              <w:rPr>
                <w:rFonts w:ascii="Courier New" w:hAnsi="Courier New" w:cs="Courier New"/>
              </w:rPr>
            </w:pPr>
          </w:p>
          <w:p w14:paraId="22D437D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27034FC" w14:textId="77777777" w:rsidR="007D76EF" w:rsidRPr="007D76EF" w:rsidRDefault="007D76EF" w:rsidP="007D76EF">
            <w:pPr>
              <w:rPr>
                <w:rFonts w:ascii="Courier New" w:hAnsi="Courier New" w:cs="Courier New"/>
              </w:rPr>
            </w:pPr>
            <w:r w:rsidRPr="007D76EF">
              <w:rPr>
                <w:rFonts w:ascii="Courier New" w:hAnsi="Courier New" w:cs="Courier New"/>
              </w:rPr>
              <w:t xml:space="preserve">     * Constructor for cell life. </w:t>
            </w:r>
          </w:p>
          <w:p w14:paraId="65AD929E"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x</w:t>
            </w:r>
          </w:p>
          <w:p w14:paraId="4EDEA6E4"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y</w:t>
            </w:r>
          </w:p>
          <w:p w14:paraId="4EB55D75"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b </w:t>
            </w:r>
          </w:p>
          <w:p w14:paraId="1ECF292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C6B4465"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Life(int x, int y, </w:t>
            </w:r>
            <w:proofErr w:type="spellStart"/>
            <w:r w:rsidRPr="007D76EF">
              <w:rPr>
                <w:rFonts w:ascii="Courier New" w:hAnsi="Courier New" w:cs="Courier New"/>
              </w:rPr>
              <w:t>boolean</w:t>
            </w:r>
            <w:proofErr w:type="spellEnd"/>
            <w:r w:rsidRPr="007D76EF">
              <w:rPr>
                <w:rFonts w:ascii="Courier New" w:hAnsi="Courier New" w:cs="Courier New"/>
              </w:rPr>
              <w:t xml:space="preserve"> b)</w:t>
            </w:r>
          </w:p>
          <w:p w14:paraId="0A2B8E2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3F8BE7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this.row</w:t>
            </w:r>
            <w:proofErr w:type="spellEnd"/>
            <w:r w:rsidRPr="007D76EF">
              <w:rPr>
                <w:rFonts w:ascii="Courier New" w:hAnsi="Courier New" w:cs="Courier New"/>
              </w:rPr>
              <w:t xml:space="preserve"> = x;</w:t>
            </w:r>
          </w:p>
          <w:p w14:paraId="38AEB3D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this.column</w:t>
            </w:r>
            <w:proofErr w:type="spellEnd"/>
            <w:r w:rsidRPr="007D76EF">
              <w:rPr>
                <w:rFonts w:ascii="Courier New" w:hAnsi="Courier New" w:cs="Courier New"/>
              </w:rPr>
              <w:t xml:space="preserve"> = y;</w:t>
            </w:r>
          </w:p>
          <w:p w14:paraId="2136213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isCellAlive</w:t>
            </w:r>
            <w:proofErr w:type="spellEnd"/>
            <w:r w:rsidRPr="007D76EF">
              <w:rPr>
                <w:rFonts w:ascii="Courier New" w:hAnsi="Courier New" w:cs="Courier New"/>
              </w:rPr>
              <w:t xml:space="preserve"> = b;</w:t>
            </w:r>
          </w:p>
          <w:p w14:paraId="34A3FF5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2884CDC" w14:textId="77777777" w:rsidR="007D76EF" w:rsidRPr="007D76EF" w:rsidRDefault="007D76EF" w:rsidP="007D76EF">
            <w:pPr>
              <w:rPr>
                <w:rFonts w:ascii="Courier New" w:hAnsi="Courier New" w:cs="Courier New"/>
              </w:rPr>
            </w:pPr>
          </w:p>
          <w:p w14:paraId="11F93EA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21E494DC" w14:textId="77777777" w:rsidR="007D76EF" w:rsidRPr="007D76EF" w:rsidRDefault="007D76EF" w:rsidP="007D76EF">
            <w:pPr>
              <w:rPr>
                <w:rFonts w:ascii="Courier New" w:hAnsi="Courier New" w:cs="Courier New"/>
              </w:rPr>
            </w:pPr>
            <w:r w:rsidRPr="007D76EF">
              <w:rPr>
                <w:rFonts w:ascii="Courier New" w:hAnsi="Courier New" w:cs="Courier New"/>
              </w:rPr>
              <w:t xml:space="preserve">     * Gets the column value.</w:t>
            </w:r>
          </w:p>
          <w:p w14:paraId="592F84C0" w14:textId="77777777" w:rsidR="007D76EF" w:rsidRPr="007D76EF" w:rsidRDefault="007D76EF" w:rsidP="007D76EF">
            <w:pPr>
              <w:rPr>
                <w:rFonts w:ascii="Courier New" w:hAnsi="Courier New" w:cs="Courier New"/>
              </w:rPr>
            </w:pPr>
            <w:r w:rsidRPr="007D76EF">
              <w:rPr>
                <w:rFonts w:ascii="Courier New" w:hAnsi="Courier New" w:cs="Courier New"/>
              </w:rPr>
              <w:t xml:space="preserve">     * @return column</w:t>
            </w:r>
          </w:p>
          <w:p w14:paraId="0F04A8D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0CF34CD"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int </w:t>
            </w:r>
            <w:proofErr w:type="spellStart"/>
            <w:r w:rsidRPr="007D76EF">
              <w:rPr>
                <w:rFonts w:ascii="Courier New" w:hAnsi="Courier New" w:cs="Courier New"/>
              </w:rPr>
              <w:t>getColumn</w:t>
            </w:r>
            <w:proofErr w:type="spellEnd"/>
            <w:r w:rsidRPr="007D76EF">
              <w:rPr>
                <w:rFonts w:ascii="Courier New" w:hAnsi="Courier New" w:cs="Courier New"/>
              </w:rPr>
              <w:t>()</w:t>
            </w:r>
          </w:p>
          <w:p w14:paraId="6829626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6B00F23" w14:textId="77777777" w:rsidR="007D76EF" w:rsidRPr="007D76EF" w:rsidRDefault="007D76EF" w:rsidP="007D76EF">
            <w:pPr>
              <w:rPr>
                <w:rFonts w:ascii="Courier New" w:hAnsi="Courier New" w:cs="Courier New"/>
              </w:rPr>
            </w:pPr>
            <w:r w:rsidRPr="007D76EF">
              <w:rPr>
                <w:rFonts w:ascii="Courier New" w:hAnsi="Courier New" w:cs="Courier New"/>
              </w:rPr>
              <w:t xml:space="preserve">        return column;</w:t>
            </w:r>
          </w:p>
          <w:p w14:paraId="7B417AC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A0FB53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7A84E01"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EC577B2" w14:textId="77777777" w:rsidR="007D76EF" w:rsidRPr="007D76EF" w:rsidRDefault="007D76EF" w:rsidP="007D76EF">
            <w:pPr>
              <w:rPr>
                <w:rFonts w:ascii="Courier New" w:hAnsi="Courier New" w:cs="Courier New"/>
              </w:rPr>
            </w:pPr>
            <w:r w:rsidRPr="007D76EF">
              <w:rPr>
                <w:rFonts w:ascii="Courier New" w:hAnsi="Courier New" w:cs="Courier New"/>
              </w:rPr>
              <w:t xml:space="preserve">     * Gets the row value.</w:t>
            </w:r>
          </w:p>
          <w:p w14:paraId="388DC0C1" w14:textId="77777777" w:rsidR="007D76EF" w:rsidRPr="007D76EF" w:rsidRDefault="007D76EF" w:rsidP="007D76EF">
            <w:pPr>
              <w:rPr>
                <w:rFonts w:ascii="Courier New" w:hAnsi="Courier New" w:cs="Courier New"/>
              </w:rPr>
            </w:pPr>
            <w:r w:rsidRPr="007D76EF">
              <w:rPr>
                <w:rFonts w:ascii="Courier New" w:hAnsi="Courier New" w:cs="Courier New"/>
              </w:rPr>
              <w:t xml:space="preserve">     * @return row</w:t>
            </w:r>
          </w:p>
          <w:p w14:paraId="312884D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A7C9540"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int </w:t>
            </w:r>
            <w:proofErr w:type="spellStart"/>
            <w:r w:rsidRPr="007D76EF">
              <w:rPr>
                <w:rFonts w:ascii="Courier New" w:hAnsi="Courier New" w:cs="Courier New"/>
              </w:rPr>
              <w:t>getRow</w:t>
            </w:r>
            <w:proofErr w:type="spellEnd"/>
            <w:r w:rsidRPr="007D76EF">
              <w:rPr>
                <w:rFonts w:ascii="Courier New" w:hAnsi="Courier New" w:cs="Courier New"/>
              </w:rPr>
              <w:t>()</w:t>
            </w:r>
          </w:p>
          <w:p w14:paraId="1876A918"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B41C67A" w14:textId="77777777" w:rsidR="007D76EF" w:rsidRPr="007D76EF" w:rsidRDefault="007D76EF" w:rsidP="007D76EF">
            <w:pPr>
              <w:rPr>
                <w:rFonts w:ascii="Courier New" w:hAnsi="Courier New" w:cs="Courier New"/>
              </w:rPr>
            </w:pPr>
            <w:r w:rsidRPr="007D76EF">
              <w:rPr>
                <w:rFonts w:ascii="Courier New" w:hAnsi="Courier New" w:cs="Courier New"/>
              </w:rPr>
              <w:t xml:space="preserve">        return row;</w:t>
            </w:r>
          </w:p>
          <w:p w14:paraId="4567F81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40A6101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DC3BB2A"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
          <w:p w14:paraId="18F00351" w14:textId="77777777" w:rsidR="007D76EF" w:rsidRPr="007D76EF" w:rsidRDefault="007D76EF" w:rsidP="007D76EF">
            <w:pPr>
              <w:rPr>
                <w:rFonts w:ascii="Courier New" w:hAnsi="Courier New" w:cs="Courier New"/>
              </w:rPr>
            </w:pPr>
            <w:r w:rsidRPr="007D76EF">
              <w:rPr>
                <w:rFonts w:ascii="Courier New" w:hAnsi="Courier New" w:cs="Courier New"/>
              </w:rPr>
              <w:t xml:space="preserve">     * Returns the </w:t>
            </w:r>
            <w:proofErr w:type="spellStart"/>
            <w:r w:rsidRPr="007D76EF">
              <w:rPr>
                <w:rFonts w:ascii="Courier New" w:hAnsi="Courier New" w:cs="Courier New"/>
              </w:rPr>
              <w:t>boolean</w:t>
            </w:r>
            <w:proofErr w:type="spellEnd"/>
            <w:r w:rsidRPr="007D76EF">
              <w:rPr>
                <w:rFonts w:ascii="Courier New" w:hAnsi="Courier New" w:cs="Courier New"/>
              </w:rPr>
              <w:t xml:space="preserve"> for is Alive.</w:t>
            </w:r>
          </w:p>
          <w:p w14:paraId="4ABBF1B9" w14:textId="77777777" w:rsidR="007D76EF" w:rsidRPr="007D76EF" w:rsidRDefault="007D76EF" w:rsidP="007D76EF">
            <w:pPr>
              <w:rPr>
                <w:rFonts w:ascii="Courier New" w:hAnsi="Courier New" w:cs="Courier New"/>
              </w:rPr>
            </w:pPr>
            <w:r w:rsidRPr="007D76EF">
              <w:rPr>
                <w:rFonts w:ascii="Courier New" w:hAnsi="Courier New" w:cs="Courier New"/>
              </w:rPr>
              <w:t xml:space="preserve">     * @return </w:t>
            </w:r>
            <w:proofErr w:type="spellStart"/>
            <w:r w:rsidRPr="007D76EF">
              <w:rPr>
                <w:rFonts w:ascii="Courier New" w:hAnsi="Courier New" w:cs="Courier New"/>
              </w:rPr>
              <w:t>isCellAlive</w:t>
            </w:r>
            <w:proofErr w:type="spellEnd"/>
          </w:p>
          <w:p w14:paraId="273521FF"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C65FAAB"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w:t>
            </w:r>
            <w:proofErr w:type="spellStart"/>
            <w:r w:rsidRPr="007D76EF">
              <w:rPr>
                <w:rFonts w:ascii="Courier New" w:hAnsi="Courier New" w:cs="Courier New"/>
              </w:rPr>
              <w:t>boolean</w:t>
            </w:r>
            <w:proofErr w:type="spellEnd"/>
            <w:r w:rsidRPr="007D76EF">
              <w:rPr>
                <w:rFonts w:ascii="Courier New" w:hAnsi="Courier New" w:cs="Courier New"/>
              </w:rPr>
              <w:t xml:space="preserve"> </w:t>
            </w:r>
            <w:proofErr w:type="spellStart"/>
            <w:r w:rsidRPr="007D76EF">
              <w:rPr>
                <w:rFonts w:ascii="Courier New" w:hAnsi="Courier New" w:cs="Courier New"/>
              </w:rPr>
              <w:t>isCellAlive</w:t>
            </w:r>
            <w:proofErr w:type="spellEnd"/>
            <w:r w:rsidRPr="007D76EF">
              <w:rPr>
                <w:rFonts w:ascii="Courier New" w:hAnsi="Courier New" w:cs="Courier New"/>
              </w:rPr>
              <w:t xml:space="preserve">() </w:t>
            </w:r>
          </w:p>
          <w:p w14:paraId="2F4E537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AE4611B" w14:textId="77777777" w:rsidR="007D76EF" w:rsidRPr="007D76EF" w:rsidRDefault="007D76EF" w:rsidP="007D76EF">
            <w:pPr>
              <w:rPr>
                <w:rFonts w:ascii="Courier New" w:hAnsi="Courier New" w:cs="Courier New"/>
              </w:rPr>
            </w:pPr>
            <w:r w:rsidRPr="007D76EF">
              <w:rPr>
                <w:rFonts w:ascii="Courier New" w:hAnsi="Courier New" w:cs="Courier New"/>
              </w:rPr>
              <w:t xml:space="preserve">        return </w:t>
            </w:r>
            <w:proofErr w:type="spellStart"/>
            <w:r w:rsidRPr="007D76EF">
              <w:rPr>
                <w:rFonts w:ascii="Courier New" w:hAnsi="Courier New" w:cs="Courier New"/>
              </w:rPr>
              <w:t>isCellAlive</w:t>
            </w:r>
            <w:proofErr w:type="spellEnd"/>
            <w:r w:rsidRPr="007D76EF">
              <w:rPr>
                <w:rFonts w:ascii="Courier New" w:hAnsi="Courier New" w:cs="Courier New"/>
              </w:rPr>
              <w:t>;</w:t>
            </w:r>
          </w:p>
          <w:p w14:paraId="566E2C16"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B9E3BC1" w14:textId="77777777" w:rsidR="007D76EF" w:rsidRPr="007D76EF" w:rsidRDefault="007D76EF" w:rsidP="007D76EF">
            <w:pPr>
              <w:rPr>
                <w:rFonts w:ascii="Courier New" w:hAnsi="Courier New" w:cs="Courier New"/>
              </w:rPr>
            </w:pPr>
          </w:p>
          <w:p w14:paraId="60674D4D"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760D7C47"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Sets is Alive to </w:t>
            </w:r>
            <w:proofErr w:type="spellStart"/>
            <w:r w:rsidRPr="007D76EF">
              <w:rPr>
                <w:rFonts w:ascii="Courier New" w:hAnsi="Courier New" w:cs="Courier New"/>
              </w:rPr>
              <w:t>boolean</w:t>
            </w:r>
            <w:proofErr w:type="spellEnd"/>
            <w:r w:rsidRPr="007D76EF">
              <w:rPr>
                <w:rFonts w:ascii="Courier New" w:hAnsi="Courier New" w:cs="Courier New"/>
              </w:rPr>
              <w:t>.</w:t>
            </w:r>
          </w:p>
          <w:p w14:paraId="7E65B2EA"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b </w:t>
            </w:r>
          </w:p>
          <w:p w14:paraId="1E8DB66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D9BE0A4"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w:t>
            </w:r>
            <w:proofErr w:type="spellStart"/>
            <w:r w:rsidRPr="007D76EF">
              <w:rPr>
                <w:rFonts w:ascii="Courier New" w:hAnsi="Courier New" w:cs="Courier New"/>
              </w:rPr>
              <w:t>setCellAlive</w:t>
            </w:r>
            <w:proofErr w:type="spellEnd"/>
            <w:r w:rsidRPr="007D76EF">
              <w:rPr>
                <w:rFonts w:ascii="Courier New" w:hAnsi="Courier New" w:cs="Courier New"/>
              </w:rPr>
              <w:t>(</w:t>
            </w:r>
            <w:proofErr w:type="spellStart"/>
            <w:r w:rsidRPr="007D76EF">
              <w:rPr>
                <w:rFonts w:ascii="Courier New" w:hAnsi="Courier New" w:cs="Courier New"/>
              </w:rPr>
              <w:t>boolean</w:t>
            </w:r>
            <w:proofErr w:type="spellEnd"/>
            <w:r w:rsidRPr="007D76EF">
              <w:rPr>
                <w:rFonts w:ascii="Courier New" w:hAnsi="Courier New" w:cs="Courier New"/>
              </w:rPr>
              <w:t xml:space="preserve"> b) </w:t>
            </w:r>
          </w:p>
          <w:p w14:paraId="2005CF25"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9E8709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roofErr w:type="spellStart"/>
            <w:r w:rsidRPr="007D76EF">
              <w:rPr>
                <w:rFonts w:ascii="Courier New" w:hAnsi="Courier New" w:cs="Courier New"/>
              </w:rPr>
              <w:t>isCellAlive</w:t>
            </w:r>
            <w:proofErr w:type="spellEnd"/>
            <w:r w:rsidRPr="007D76EF">
              <w:rPr>
                <w:rFonts w:ascii="Courier New" w:hAnsi="Courier New" w:cs="Courier New"/>
              </w:rPr>
              <w:t xml:space="preserve"> = b;</w:t>
            </w:r>
          </w:p>
          <w:p w14:paraId="05335860"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DD20B5B" w14:textId="77777777" w:rsidR="007D76EF" w:rsidRPr="007D76EF" w:rsidRDefault="007D76EF" w:rsidP="007D76EF">
            <w:pPr>
              <w:rPr>
                <w:rFonts w:ascii="Courier New" w:hAnsi="Courier New" w:cs="Courier New"/>
              </w:rPr>
            </w:pPr>
          </w:p>
          <w:p w14:paraId="1E0A698B"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107FB7EA" w14:textId="77777777" w:rsidR="007D76EF" w:rsidRPr="007D76EF" w:rsidRDefault="007D76EF" w:rsidP="007D76EF">
            <w:pPr>
              <w:rPr>
                <w:rFonts w:ascii="Courier New" w:hAnsi="Courier New" w:cs="Courier New"/>
              </w:rPr>
            </w:pPr>
            <w:r w:rsidRPr="007D76EF">
              <w:rPr>
                <w:rFonts w:ascii="Courier New" w:hAnsi="Courier New" w:cs="Courier New"/>
              </w:rPr>
              <w:t xml:space="preserve">     * Draw Method to set X and Y as the row and columns for the world (grid) created.</w:t>
            </w:r>
          </w:p>
          <w:p w14:paraId="0EBF4B40" w14:textId="77777777" w:rsidR="007D76EF" w:rsidRPr="007D76EF" w:rsidRDefault="007D76EF" w:rsidP="007D76EF">
            <w:pPr>
              <w:rPr>
                <w:rFonts w:ascii="Courier New" w:hAnsi="Courier New" w:cs="Courier New"/>
              </w:rPr>
            </w:pPr>
            <w:r w:rsidRPr="007D76EF">
              <w:rPr>
                <w:rFonts w:ascii="Courier New" w:hAnsi="Courier New" w:cs="Courier New"/>
              </w:rPr>
              <w:t xml:space="preserve">     * Sets the colour of the tiles to black.</w:t>
            </w:r>
          </w:p>
          <w:p w14:paraId="5BB6956A"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roofErr w:type="spellStart"/>
            <w:r w:rsidRPr="007D76EF">
              <w:rPr>
                <w:rFonts w:ascii="Courier New" w:hAnsi="Courier New" w:cs="Courier New"/>
              </w:rPr>
              <w:t>param</w:t>
            </w:r>
            <w:proofErr w:type="spellEnd"/>
            <w:r w:rsidRPr="007D76EF">
              <w:rPr>
                <w:rFonts w:ascii="Courier New" w:hAnsi="Courier New" w:cs="Courier New"/>
              </w:rPr>
              <w:t xml:space="preserve"> gr2 </w:t>
            </w:r>
          </w:p>
          <w:p w14:paraId="068EE21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28388DC" w14:textId="77777777" w:rsidR="007D76EF" w:rsidRPr="007D76EF" w:rsidRDefault="007D76EF" w:rsidP="007D76EF">
            <w:pPr>
              <w:rPr>
                <w:rFonts w:ascii="Courier New" w:hAnsi="Courier New" w:cs="Courier New"/>
              </w:rPr>
            </w:pPr>
            <w:r w:rsidRPr="007D76EF">
              <w:rPr>
                <w:rFonts w:ascii="Courier New" w:hAnsi="Courier New" w:cs="Courier New"/>
              </w:rPr>
              <w:lastRenderedPageBreak/>
              <w:t xml:space="preserve">    public void draw(Graphics2D gr2)</w:t>
            </w:r>
          </w:p>
          <w:p w14:paraId="7B261BDC"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007D31E" w14:textId="77777777" w:rsidR="007D76EF" w:rsidRPr="007D76EF" w:rsidRDefault="007D76EF" w:rsidP="007D76EF">
            <w:pPr>
              <w:rPr>
                <w:rFonts w:ascii="Courier New" w:hAnsi="Courier New" w:cs="Courier New"/>
              </w:rPr>
            </w:pPr>
            <w:r w:rsidRPr="007D76EF">
              <w:rPr>
                <w:rFonts w:ascii="Courier New" w:hAnsi="Courier New" w:cs="Courier New"/>
              </w:rPr>
              <w:t xml:space="preserve">        X =(int)(row*</w:t>
            </w:r>
            <w:proofErr w:type="spellStart"/>
            <w:r w:rsidRPr="007D76EF">
              <w:rPr>
                <w:rFonts w:ascii="Courier New" w:hAnsi="Courier New" w:cs="Courier New"/>
              </w:rPr>
              <w:t>World.gridSize</w:t>
            </w:r>
            <w:proofErr w:type="spellEnd"/>
            <w:r w:rsidRPr="007D76EF">
              <w:rPr>
                <w:rFonts w:ascii="Courier New" w:hAnsi="Courier New" w:cs="Courier New"/>
              </w:rPr>
              <w:t xml:space="preserve"> + </w:t>
            </w:r>
            <w:proofErr w:type="spellStart"/>
            <w:r w:rsidRPr="007D76EF">
              <w:rPr>
                <w:rFonts w:ascii="Courier New" w:hAnsi="Courier New" w:cs="Courier New"/>
              </w:rPr>
              <w:t>World.gridSize</w:t>
            </w:r>
            <w:proofErr w:type="spellEnd"/>
            <w:r w:rsidRPr="007D76EF">
              <w:rPr>
                <w:rFonts w:ascii="Courier New" w:hAnsi="Courier New" w:cs="Courier New"/>
              </w:rPr>
              <w:t>/2d)-9;</w:t>
            </w:r>
          </w:p>
          <w:p w14:paraId="473AD3AE" w14:textId="77777777" w:rsidR="007D76EF" w:rsidRPr="007D76EF" w:rsidRDefault="007D76EF" w:rsidP="007D76EF">
            <w:pPr>
              <w:rPr>
                <w:rFonts w:ascii="Courier New" w:hAnsi="Courier New" w:cs="Courier New"/>
              </w:rPr>
            </w:pPr>
            <w:r w:rsidRPr="007D76EF">
              <w:rPr>
                <w:rFonts w:ascii="Courier New" w:hAnsi="Courier New" w:cs="Courier New"/>
              </w:rPr>
              <w:t xml:space="preserve">        Y =(int)(column*</w:t>
            </w:r>
            <w:proofErr w:type="spellStart"/>
            <w:r w:rsidRPr="007D76EF">
              <w:rPr>
                <w:rFonts w:ascii="Courier New" w:hAnsi="Courier New" w:cs="Courier New"/>
              </w:rPr>
              <w:t>World.gridSize</w:t>
            </w:r>
            <w:proofErr w:type="spellEnd"/>
            <w:r w:rsidRPr="007D76EF">
              <w:rPr>
                <w:rFonts w:ascii="Courier New" w:hAnsi="Courier New" w:cs="Courier New"/>
              </w:rPr>
              <w:t xml:space="preserve"> + </w:t>
            </w:r>
            <w:proofErr w:type="spellStart"/>
            <w:r w:rsidRPr="007D76EF">
              <w:rPr>
                <w:rFonts w:ascii="Courier New" w:hAnsi="Courier New" w:cs="Courier New"/>
              </w:rPr>
              <w:t>World.gridSize</w:t>
            </w:r>
            <w:proofErr w:type="spellEnd"/>
            <w:r w:rsidRPr="007D76EF">
              <w:rPr>
                <w:rFonts w:ascii="Courier New" w:hAnsi="Courier New" w:cs="Courier New"/>
              </w:rPr>
              <w:t>/2d)-9;</w:t>
            </w:r>
          </w:p>
          <w:p w14:paraId="36D79361" w14:textId="77777777" w:rsidR="007D76EF" w:rsidRPr="007D76EF" w:rsidRDefault="007D76EF" w:rsidP="007D76EF">
            <w:pPr>
              <w:rPr>
                <w:rFonts w:ascii="Courier New" w:hAnsi="Courier New" w:cs="Courier New"/>
              </w:rPr>
            </w:pPr>
            <w:r w:rsidRPr="007D76EF">
              <w:rPr>
                <w:rFonts w:ascii="Courier New" w:hAnsi="Courier New" w:cs="Courier New"/>
              </w:rPr>
              <w:t xml:space="preserve">        gr2.setColor(</w:t>
            </w:r>
            <w:proofErr w:type="spellStart"/>
            <w:r w:rsidRPr="007D76EF">
              <w:rPr>
                <w:rFonts w:ascii="Courier New" w:hAnsi="Courier New" w:cs="Courier New"/>
              </w:rPr>
              <w:t>Color.BLACK</w:t>
            </w:r>
            <w:proofErr w:type="spellEnd"/>
            <w:r w:rsidRPr="007D76EF">
              <w:rPr>
                <w:rFonts w:ascii="Courier New" w:hAnsi="Courier New" w:cs="Courier New"/>
              </w:rPr>
              <w:t>);</w:t>
            </w:r>
          </w:p>
          <w:p w14:paraId="073DB733" w14:textId="77777777" w:rsidR="007D76EF" w:rsidRPr="007D76EF" w:rsidRDefault="007D76EF" w:rsidP="007D76EF">
            <w:pPr>
              <w:rPr>
                <w:rFonts w:ascii="Courier New" w:hAnsi="Courier New" w:cs="Courier New"/>
              </w:rPr>
            </w:pPr>
            <w:r w:rsidRPr="007D76EF">
              <w:rPr>
                <w:rFonts w:ascii="Courier New" w:hAnsi="Courier New" w:cs="Courier New"/>
              </w:rPr>
              <w:t xml:space="preserve">        gr2.fillRect(X,Y,19,19);</w:t>
            </w:r>
          </w:p>
          <w:p w14:paraId="65A9D38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3F24BE21" w14:textId="77777777" w:rsidR="007D76EF" w:rsidRPr="007D76EF" w:rsidRDefault="007D76EF" w:rsidP="007D76EF">
            <w:pPr>
              <w:rPr>
                <w:rFonts w:ascii="Courier New" w:hAnsi="Courier New" w:cs="Courier New"/>
              </w:rPr>
            </w:pPr>
          </w:p>
          <w:p w14:paraId="7F9EDAE4"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0C40540B" w14:textId="77777777" w:rsidR="007D76EF" w:rsidRPr="007D76EF" w:rsidRDefault="007D76EF" w:rsidP="007D76EF">
            <w:pPr>
              <w:rPr>
                <w:rFonts w:ascii="Courier New" w:hAnsi="Courier New" w:cs="Courier New"/>
              </w:rPr>
            </w:pPr>
            <w:r w:rsidRPr="007D76EF">
              <w:rPr>
                <w:rFonts w:ascii="Courier New" w:hAnsi="Courier New" w:cs="Courier New"/>
              </w:rPr>
              <w:t xml:space="preserve">     * Repaint Method. Repaints the look of the component. </w:t>
            </w:r>
          </w:p>
          <w:p w14:paraId="1AE4DD2D"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905BD25" w14:textId="77777777" w:rsidR="007D76EF" w:rsidRPr="007D76EF" w:rsidRDefault="007D76EF" w:rsidP="007D76EF">
            <w:pPr>
              <w:rPr>
                <w:rFonts w:ascii="Courier New" w:hAnsi="Courier New" w:cs="Courier New"/>
              </w:rPr>
            </w:pPr>
            <w:r w:rsidRPr="007D76EF">
              <w:rPr>
                <w:rFonts w:ascii="Courier New" w:hAnsi="Courier New" w:cs="Courier New"/>
              </w:rPr>
              <w:t xml:space="preserve">    public void repaint() </w:t>
            </w:r>
          </w:p>
          <w:p w14:paraId="4C361E51" w14:textId="77777777" w:rsidR="007D76EF" w:rsidRPr="007D76EF" w:rsidRDefault="007D76EF" w:rsidP="007D76EF">
            <w:pPr>
              <w:rPr>
                <w:rFonts w:ascii="Courier New" w:hAnsi="Courier New" w:cs="Courier New"/>
              </w:rPr>
            </w:pPr>
            <w:r w:rsidRPr="007D76EF">
              <w:rPr>
                <w:rFonts w:ascii="Courier New" w:hAnsi="Courier New" w:cs="Courier New"/>
              </w:rPr>
              <w:t xml:space="preserve">    { </w:t>
            </w:r>
          </w:p>
          <w:p w14:paraId="5335D627"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53657002" w14:textId="77777777" w:rsidR="007D76EF" w:rsidRPr="007D76EF" w:rsidRDefault="007D76EF" w:rsidP="007D76EF">
            <w:pPr>
              <w:rPr>
                <w:rFonts w:ascii="Courier New" w:hAnsi="Courier New" w:cs="Courier New"/>
              </w:rPr>
            </w:pPr>
            <w:r w:rsidRPr="007D76EF">
              <w:rPr>
                <w:rFonts w:ascii="Courier New" w:hAnsi="Courier New" w:cs="Courier New"/>
              </w:rPr>
              <w:t xml:space="preserve">    }</w:t>
            </w:r>
          </w:p>
          <w:p w14:paraId="64BC3A1D" w14:textId="7586CE65" w:rsidR="007D76EF" w:rsidRDefault="007D76EF" w:rsidP="007D76EF">
            <w:pPr>
              <w:rPr>
                <w:rFonts w:ascii="Courier New" w:hAnsi="Courier New" w:cs="Courier New"/>
              </w:rPr>
            </w:pPr>
            <w:r w:rsidRPr="007D76EF">
              <w:rPr>
                <w:rFonts w:ascii="Courier New" w:hAnsi="Courier New" w:cs="Courier New"/>
              </w:rPr>
              <w:t>}</w:t>
            </w:r>
            <w:bookmarkStart w:id="0" w:name="_GoBack"/>
            <w:bookmarkEnd w:id="0"/>
          </w:p>
        </w:tc>
      </w:tr>
    </w:tbl>
    <w:p w14:paraId="744B476C" w14:textId="77777777" w:rsidR="007D76EF" w:rsidRDefault="007D76EF"/>
    <w:p w14:paraId="07000082" w14:textId="77777777" w:rsidR="007D76EF" w:rsidRDefault="007D76EF"/>
    <w:sectPr w:rsidR="007D76EF">
      <w:headerReference w:type="default" r:id="rId10"/>
      <w:footerReference w:type="default" r:id="rId11"/>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28261" w14:textId="77777777" w:rsidR="00C63B09" w:rsidRDefault="006C33DD">
      <w:r>
        <w:separator/>
      </w:r>
    </w:p>
  </w:endnote>
  <w:endnote w:type="continuationSeparator" w:id="0">
    <w:p w14:paraId="62486C05" w14:textId="77777777" w:rsidR="00C63B09" w:rsidRDefault="006C3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charset w:val="01"/>
    <w:family w:val="auto"/>
    <w:pitch w:val="variable"/>
  </w:font>
  <w:font w:name="Lohit Devanagari">
    <w:altName w:val="Times New Roman"/>
    <w:charset w:val="01"/>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BEC9" w14:textId="3A6788B4" w:rsidR="00C63B09" w:rsidRDefault="00E82F6E">
    <w:pPr>
      <w:pStyle w:val="Footer"/>
    </w:pPr>
    <w:r w:rsidRPr="44FAD6B2">
      <w:t>Conway's Game of Life</w:t>
    </w:r>
    <w:r w:rsidR="006C33DD">
      <w:tab/>
    </w:r>
    <w:r w:rsidR="006C33DD">
      <w:tab/>
      <w:t xml:space="preserve">Page </w:t>
    </w:r>
    <w:r w:rsidR="006C33DD">
      <w:fldChar w:fldCharType="begin"/>
    </w:r>
    <w:r w:rsidR="006C33DD">
      <w:instrText xml:space="preserve"> PAGE </w:instrText>
    </w:r>
    <w:r w:rsidR="006C33DD">
      <w:fldChar w:fldCharType="separate"/>
    </w:r>
    <w:r w:rsidR="007D76EF">
      <w:rPr>
        <w:noProof/>
      </w:rPr>
      <w:t>8</w:t>
    </w:r>
    <w:r w:rsidR="006C33DD">
      <w:fldChar w:fldCharType="end"/>
    </w:r>
    <w:r w:rsidR="006C33DD">
      <w:t xml:space="preserve"> of </w:t>
    </w:r>
    <w:r w:rsidR="006C33DD">
      <w:fldChar w:fldCharType="begin"/>
    </w:r>
    <w:r w:rsidR="006C33DD">
      <w:instrText xml:space="preserve"> NUMPAGES \* ARABIC </w:instrText>
    </w:r>
    <w:r w:rsidR="006C33DD">
      <w:fldChar w:fldCharType="separate"/>
    </w:r>
    <w:r w:rsidR="007D76EF">
      <w:rPr>
        <w:noProof/>
      </w:rPr>
      <w:t>14</w:t>
    </w:r>
    <w:r w:rsidR="006C33D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1652C" w14:textId="77777777" w:rsidR="00C63B09" w:rsidRDefault="006C33DD">
      <w:r>
        <w:separator/>
      </w:r>
    </w:p>
  </w:footnote>
  <w:footnote w:type="continuationSeparator" w:id="0">
    <w:p w14:paraId="4B99056E" w14:textId="77777777" w:rsidR="00C63B09" w:rsidRDefault="006C33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2AA4D" w14:textId="2FB260ED" w:rsidR="00C63B09" w:rsidRPr="00BE7984" w:rsidRDefault="00BE7984">
    <w:pPr>
      <w:pStyle w:val="Header"/>
      <w:jc w:val="right"/>
      <w:rPr>
        <w:lang w:val="en-US"/>
      </w:rPr>
    </w:pPr>
    <w:r>
      <w:rPr>
        <w:lang w:val="en-US"/>
      </w:rPr>
      <w:t>Heidi Portwine (S6110438)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17"/>
    <w:lvl w:ilvl="0">
      <w:start w:val="1"/>
      <w:numFmt w:val="bullet"/>
      <w:lvlText w:val=""/>
      <w:lvlJc w:val="left"/>
      <w:pPr>
        <w:tabs>
          <w:tab w:val="num" w:pos="0"/>
        </w:tabs>
        <w:ind w:left="360" w:hanging="360"/>
      </w:pPr>
      <w:rPr>
        <w:rFonts w:ascii="Symbol" w:hAnsi="Symbol" w:cs="Symbol" w:hint="default"/>
      </w:rPr>
    </w:lvl>
  </w:abstractNum>
  <w:abstractNum w:abstractNumId="2" w15:restartNumberingAfterBreak="0">
    <w:nsid w:val="00000003"/>
    <w:multiLevelType w:val="singleLevel"/>
    <w:tmpl w:val="00000003"/>
    <w:name w:val="WW8Num20"/>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0000004"/>
    <w:multiLevelType w:val="singleLevel"/>
    <w:tmpl w:val="00000004"/>
    <w:name w:val="WW8Num24"/>
    <w:lvl w:ilvl="0">
      <w:start w:val="1"/>
      <w:numFmt w:val="bullet"/>
      <w:lvlText w:val=""/>
      <w:lvlJc w:val="left"/>
      <w:pPr>
        <w:tabs>
          <w:tab w:val="num" w:pos="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2FF795"/>
    <w:rsid w:val="001136EC"/>
    <w:rsid w:val="00121069"/>
    <w:rsid w:val="00192C62"/>
    <w:rsid w:val="00257EF1"/>
    <w:rsid w:val="003A75EC"/>
    <w:rsid w:val="00434522"/>
    <w:rsid w:val="004D295D"/>
    <w:rsid w:val="0051099F"/>
    <w:rsid w:val="005A6506"/>
    <w:rsid w:val="006114A3"/>
    <w:rsid w:val="006C33DD"/>
    <w:rsid w:val="006F7C54"/>
    <w:rsid w:val="00723838"/>
    <w:rsid w:val="007452E9"/>
    <w:rsid w:val="007506D8"/>
    <w:rsid w:val="007D0CD2"/>
    <w:rsid w:val="007D76EF"/>
    <w:rsid w:val="008D4EEC"/>
    <w:rsid w:val="00B11902"/>
    <w:rsid w:val="00B2088D"/>
    <w:rsid w:val="00B745B2"/>
    <w:rsid w:val="00BE7984"/>
    <w:rsid w:val="00C63B09"/>
    <w:rsid w:val="00D068A7"/>
    <w:rsid w:val="00E54049"/>
    <w:rsid w:val="00E82F6E"/>
    <w:rsid w:val="00EA19AB"/>
    <w:rsid w:val="00FB2808"/>
    <w:rsid w:val="222FF7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6A8FF2"/>
  <w15:chartTrackingRefBased/>
  <w15:docId w15:val="{BF35FC5A-0100-41C4-B891-3697F19E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Verdana" w:eastAsia="Calibri" w:hAnsi="Verdana" w:cs="Verdana"/>
      <w:szCs w:val="22"/>
      <w:lang w:val="en-GB" w:eastAsia="zh-CN"/>
    </w:rPr>
  </w:style>
  <w:style w:type="paragraph" w:styleId="Heading1">
    <w:name w:val="heading 1"/>
    <w:basedOn w:val="Normal"/>
    <w:next w:val="Normal"/>
    <w:qFormat/>
    <w:pPr>
      <w:keepNext/>
      <w:numPr>
        <w:numId w:val="1"/>
      </w:numPr>
      <w:spacing w:before="240" w:after="120"/>
      <w:outlineLvl w:val="0"/>
    </w:pPr>
    <w:rPr>
      <w:rFonts w:eastAsia="Times New Roman" w:cs="Times New Roman"/>
      <w:bCs/>
      <w:color w:val="1F497D"/>
      <w:kern w:val="1"/>
      <w:sz w:val="32"/>
      <w:szCs w:val="32"/>
    </w:rPr>
  </w:style>
  <w:style w:type="paragraph" w:styleId="Heading2">
    <w:name w:val="heading 2"/>
    <w:basedOn w:val="Heading1"/>
    <w:next w:val="Normal"/>
    <w:qFormat/>
    <w:pPr>
      <w:numPr>
        <w:ilvl w:val="1"/>
      </w:numPr>
      <w:spacing w:after="60"/>
      <w:outlineLvl w:val="1"/>
    </w:pPr>
    <w:rPr>
      <w:bCs w:val="0"/>
      <w:i/>
      <w:iCs/>
      <w:sz w:val="24"/>
      <w:szCs w:val="28"/>
    </w:rPr>
  </w:style>
  <w:style w:type="paragraph" w:styleId="Heading3">
    <w:name w:val="heading 3"/>
    <w:basedOn w:val="Heading1"/>
    <w:next w:val="Normal"/>
    <w:qFormat/>
    <w:pPr>
      <w:numPr>
        <w:ilvl w:val="2"/>
      </w:numPr>
      <w:spacing w:after="60"/>
      <w:outlineLvl w:val="2"/>
    </w:pPr>
    <w:rPr>
      <w:b/>
      <w:bCs w:val="0"/>
      <w:sz w:val="20"/>
      <w:szCs w:val="26"/>
    </w:rPr>
  </w:style>
  <w:style w:type="paragraph" w:styleId="Heading4">
    <w:name w:val="heading 4"/>
    <w:basedOn w:val="Heading3"/>
    <w:next w:val="Normal"/>
    <w:qFormat/>
    <w:pPr>
      <w:numPr>
        <w:ilvl w:val="3"/>
      </w:numPr>
      <w:spacing w:before="0" w:after="0"/>
      <w:outlineLvl w:val="3"/>
    </w:pPr>
    <w:rPr>
      <w:b w:val="0"/>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hint="default"/>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hint="default"/>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DefaultParagraphFont0">
    <w:name w:val="Default Paragraph Font0"/>
  </w:style>
  <w:style w:type="character" w:customStyle="1" w:styleId="Heading1Char">
    <w:name w:val="Heading 1 Char"/>
    <w:basedOn w:val="DefaultParagraphFont0"/>
    <w:rPr>
      <w:rFonts w:ascii="Verdana" w:eastAsia="Times New Roman" w:hAnsi="Verdana" w:cs="Times New Roman"/>
      <w:bCs/>
      <w:color w:val="1F497D"/>
      <w:kern w:val="1"/>
      <w:sz w:val="32"/>
      <w:szCs w:val="32"/>
    </w:rPr>
  </w:style>
  <w:style w:type="character" w:customStyle="1" w:styleId="Heading2Char">
    <w:name w:val="Heading 2 Char"/>
    <w:basedOn w:val="DefaultParagraphFont0"/>
    <w:rPr>
      <w:rFonts w:ascii="Verdana" w:eastAsia="Times New Roman" w:hAnsi="Verdana" w:cs="Times New Roman"/>
      <w:i/>
      <w:iCs/>
      <w:color w:val="1F497D"/>
      <w:kern w:val="1"/>
      <w:sz w:val="24"/>
      <w:szCs w:val="28"/>
    </w:rPr>
  </w:style>
  <w:style w:type="character" w:customStyle="1" w:styleId="Heading3Char">
    <w:name w:val="Heading 3 Char"/>
    <w:basedOn w:val="DefaultParagraphFont0"/>
    <w:rPr>
      <w:rFonts w:ascii="Verdana" w:eastAsia="Times New Roman" w:hAnsi="Verdana" w:cs="Times New Roman"/>
      <w:b/>
      <w:color w:val="1F497D"/>
      <w:kern w:val="1"/>
      <w:szCs w:val="26"/>
    </w:rPr>
  </w:style>
  <w:style w:type="character" w:customStyle="1" w:styleId="Heading4Char">
    <w:name w:val="Heading 4 Char"/>
    <w:basedOn w:val="DefaultParagraphFont0"/>
    <w:rPr>
      <w:rFonts w:ascii="Verdana" w:eastAsia="Times New Roman" w:hAnsi="Verdana" w:cs="Times New Roman"/>
      <w:bCs/>
      <w:color w:val="1F497D"/>
      <w:kern w:val="1"/>
      <w:sz w:val="22"/>
      <w:szCs w:val="28"/>
    </w:rPr>
  </w:style>
  <w:style w:type="character" w:customStyle="1" w:styleId="HeaderChar">
    <w:name w:val="Header Char"/>
    <w:basedOn w:val="DefaultParagraphFont0"/>
    <w:rPr>
      <w:rFonts w:ascii="Verdana" w:hAnsi="Verdana" w:cs="Verdana"/>
      <w:szCs w:val="22"/>
    </w:rPr>
  </w:style>
  <w:style w:type="character" w:customStyle="1" w:styleId="FooterChar">
    <w:name w:val="Footer Char"/>
    <w:basedOn w:val="DefaultParagraphFont0"/>
    <w:rPr>
      <w:rFonts w:ascii="Verdana" w:hAnsi="Verdana" w:cs="Verdana"/>
      <w:szCs w:val="22"/>
    </w:rPr>
  </w:style>
  <w:style w:type="character" w:customStyle="1" w:styleId="BalloonTextChar">
    <w:name w:val="Balloon Text Char"/>
    <w:basedOn w:val="DefaultParagraphFont0"/>
    <w:rPr>
      <w:rFonts w:ascii="Tahoma" w:hAnsi="Tahoma" w:cs="Tahoma"/>
      <w:sz w:val="16"/>
      <w:szCs w:val="16"/>
    </w:rPr>
  </w:style>
  <w:style w:type="paragraph" w:customStyle="1" w:styleId="Heading">
    <w:name w:val="Heading"/>
    <w:basedOn w:val="Normal"/>
    <w:next w:val="BodyTex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7D0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A19AB"/>
    <w:rPr>
      <w:rFonts w:ascii="Courier New" w:eastAsia="Times New Roman" w:hAnsi="Courier New" w:cs="Courier New"/>
      <w:sz w:val="20"/>
      <w:szCs w:val="20"/>
    </w:rPr>
  </w:style>
  <w:style w:type="character" w:styleId="Emphasis">
    <w:name w:val="Emphasis"/>
    <w:basedOn w:val="DefaultParagraphFont"/>
    <w:uiPriority w:val="20"/>
    <w:qFormat/>
    <w:rsid w:val="00EA19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454235">
      <w:bodyDiv w:val="1"/>
      <w:marLeft w:val="0"/>
      <w:marRight w:val="0"/>
      <w:marTop w:val="0"/>
      <w:marBottom w:val="0"/>
      <w:divBdr>
        <w:top w:val="none" w:sz="0" w:space="0" w:color="auto"/>
        <w:left w:val="none" w:sz="0" w:space="0" w:color="auto"/>
        <w:bottom w:val="none" w:sz="0" w:space="0" w:color="auto"/>
        <w:right w:val="none" w:sz="0" w:space="0" w:color="auto"/>
      </w:divBdr>
      <w:divsChild>
        <w:div w:id="51586884">
          <w:marLeft w:val="0"/>
          <w:marRight w:val="0"/>
          <w:marTop w:val="0"/>
          <w:marBottom w:val="0"/>
          <w:divBdr>
            <w:top w:val="none" w:sz="0" w:space="0" w:color="auto"/>
            <w:left w:val="none" w:sz="0" w:space="0" w:color="auto"/>
            <w:bottom w:val="none" w:sz="0" w:space="0" w:color="auto"/>
            <w:right w:val="none" w:sz="0" w:space="0" w:color="auto"/>
          </w:divBdr>
        </w:div>
      </w:divsChild>
    </w:div>
    <w:div w:id="1854372758">
      <w:bodyDiv w:val="1"/>
      <w:marLeft w:val="0"/>
      <w:marRight w:val="0"/>
      <w:marTop w:val="0"/>
      <w:marBottom w:val="0"/>
      <w:divBdr>
        <w:top w:val="none" w:sz="0" w:space="0" w:color="auto"/>
        <w:left w:val="none" w:sz="0" w:space="0" w:color="auto"/>
        <w:bottom w:val="none" w:sz="0" w:space="0" w:color="auto"/>
        <w:right w:val="none" w:sz="0" w:space="0" w:color="auto"/>
      </w:divBdr>
      <w:divsChild>
        <w:div w:id="2093886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14</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NetLogo thin agent-to-agent communications link</vt:lpstr>
    </vt:vector>
  </TitlesOfParts>
  <Company/>
  <LinksUpToDate>false</LinksUpToDate>
  <CharactersWithSpaces>21374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NetLogo thin agent-to-agent communications link</dc:title>
  <dc:subject/>
  <dc:creator>s</dc:creator>
  <cp:keywords/>
  <cp:lastModifiedBy>Heidi Portwine</cp:lastModifiedBy>
  <cp:revision>19</cp:revision>
  <cp:lastPrinted>2011-10-05T21:50:00Z</cp:lastPrinted>
  <dcterms:created xsi:type="dcterms:W3CDTF">2020-01-04T21:13:00Z</dcterms:created>
  <dcterms:modified xsi:type="dcterms:W3CDTF">2020-01-08T13:00:00Z</dcterms:modified>
</cp:coreProperties>
</file>