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905BE5" w:rsidRDefault="00905BE5"/>
    <w:tbl>
      <w:tblPr>
        <w:tblW w:w="0" w:type="auto"/>
        <w:tblLayout w:type="fixed"/>
        <w:tblLook w:val="0000" w:firstRow="0" w:lastRow="0" w:firstColumn="0" w:lastColumn="0" w:noHBand="0" w:noVBand="0"/>
      </w:tblPr>
      <w:tblGrid>
        <w:gridCol w:w="9464"/>
      </w:tblGrid>
      <w:tr w:rsidR="00905BE5" w14:paraId="733EA4BC" w14:textId="77777777" w:rsidTr="222FF795">
        <w:tc>
          <w:tcPr>
            <w:tcW w:w="9464" w:type="dxa"/>
            <w:tcBorders>
              <w:bottom w:val="single" w:sz="4" w:space="0" w:color="000000" w:themeColor="text1"/>
            </w:tcBorders>
            <w:shd w:val="clear" w:color="auto" w:fill="auto"/>
          </w:tcPr>
          <w:p w14:paraId="1CBCF369" w14:textId="600947B0" w:rsidR="00905BE5" w:rsidRDefault="00A2391F" w:rsidP="00FA2B72">
            <w:pPr>
              <w:pStyle w:val="Heading1"/>
              <w:numPr>
                <w:ilvl w:val="0"/>
                <w:numId w:val="0"/>
              </w:numPr>
            </w:pPr>
            <w:r>
              <w:t>Student Mark + Additional</w:t>
            </w:r>
          </w:p>
        </w:tc>
      </w:tr>
    </w:tbl>
    <w:p w14:paraId="0A37501D" w14:textId="77777777" w:rsidR="00905BE5" w:rsidRDefault="00905BE5"/>
    <w:p w14:paraId="5DAB6C7B" w14:textId="77777777" w:rsidR="00905BE5" w:rsidRDefault="00905BE5"/>
    <w:p w14:paraId="48794119" w14:textId="557D6908" w:rsidR="00905BE5" w:rsidRDefault="222FF795" w:rsidP="222FF795">
      <w:pPr>
        <w:pStyle w:val="Heading1"/>
        <w:numPr>
          <w:ilvl w:val="0"/>
          <w:numId w:val="0"/>
        </w:numPr>
      </w:pPr>
      <w:r>
        <w:t>Brief</w:t>
      </w:r>
    </w:p>
    <w:p w14:paraId="0E84F7C1" w14:textId="157C365F" w:rsidR="00737F2D" w:rsidRDefault="00737F2D" w:rsidP="00737F2D">
      <w:r w:rsidRPr="44FAD6B2">
        <w:t>A simple UI linking to a dataset of student marks where each student has a name, an id and a range of marks for their modules. The UI allows new students to be added; new marks to be added and provides various lookup functions and facilities to check the average mark &amp; number of passes/fails for a given student.</w:t>
      </w:r>
      <w:r w:rsidR="00017105">
        <w:t xml:space="preserve"> The additional section deals with the m</w:t>
      </w:r>
      <w:r w:rsidRPr="44FAD6B2">
        <w:t>odule statistics</w:t>
      </w:r>
      <w:r w:rsidR="00017105">
        <w:t>. T</w:t>
      </w:r>
      <w:r w:rsidRPr="44FAD6B2">
        <w:t>he UI provides various lookup functions and facilities to check the average mark &amp; number of passes/fails for a given module.</w:t>
      </w:r>
    </w:p>
    <w:p w14:paraId="6C7546C2" w14:textId="77777777" w:rsidR="00737F2D" w:rsidRDefault="00737F2D" w:rsidP="00737F2D"/>
    <w:p w14:paraId="24F54B3C" w14:textId="7E7F7D35" w:rsidR="00905BE5" w:rsidRDefault="222FF795" w:rsidP="222FF795">
      <w:pPr>
        <w:pStyle w:val="Heading1"/>
        <w:numPr>
          <w:ilvl w:val="0"/>
          <w:numId w:val="0"/>
        </w:numPr>
      </w:pPr>
      <w:r>
        <w:t>Tools &amp; techniques</w:t>
      </w:r>
    </w:p>
    <w:p w14:paraId="2C3BE20F" w14:textId="3DB81AAC" w:rsidR="00040E33" w:rsidRDefault="002301B7">
      <w:r>
        <w:t xml:space="preserve">To create my student marks system I </w:t>
      </w:r>
      <w:r w:rsidR="00737F2D">
        <w:t>needed a way to link my students to the system. I created a course class that holds an array list of students and an array list of modules. Then I defined three different course constructors. The first one is empty. The next one has a code, a title and the array list of modules. The final one has a code, a title, the array list of modules and the array list of students. This covered all types of courses as some many only have modules but no students.</w:t>
      </w:r>
    </w:p>
    <w:p w14:paraId="5AE40F53" w14:textId="77777777" w:rsidR="00737F2D" w:rsidRDefault="00737F2D"/>
    <w:p w14:paraId="2A319F72" w14:textId="20A0CC81" w:rsidR="00737F2D" w:rsidRDefault="00737F2D" w:rsidP="00737F2D">
      <w:r>
        <w:t>In the student class I created a hashmap of marks for the student because it was easier to store them so I could grab a certain mark later on. In the student class is also where I created the code that deals with adding a module mark, getting the average mark for the student and the number of passes or fails for the student. As I had used a hashmap for the marks I could loop through the map entries grabbing the marks as I need them. In the module class I have also created methods that calculate the averages, passes and fails per module so the additional section of the problem can be implemented.</w:t>
      </w:r>
    </w:p>
    <w:p w14:paraId="53D23845" w14:textId="77777777" w:rsidR="00737F2D" w:rsidRDefault="00737F2D" w:rsidP="00737F2D"/>
    <w:p w14:paraId="2C2BBBD4" w14:textId="0D4C9DFD" w:rsidR="00737F2D" w:rsidRDefault="00737F2D">
      <w:r>
        <w:t>My setup for my GUI main is based off my phonebook application because I thought it is an effective way of displaying the information.</w:t>
      </w:r>
      <w:r w:rsidR="007D2524">
        <w:t xml:space="preserve"> The students are displayed in a way much like the contacts for the phone book application, but they are listed by student number instead. To add a mark for a student you have to be selected on a student from the list otherwise it will not work. </w:t>
      </w:r>
      <w:r w:rsidR="00382676">
        <w:t>My discussion with my tutors on what to include and to take inspiration from the Teesside University’s Evision records help greatly with my layout planning. This helped me gain an idea on what classes I would need to implement.</w:t>
      </w:r>
      <w:r w:rsidR="00382676">
        <w:t xml:space="preserve"> </w:t>
      </w:r>
      <w:r>
        <w:t>For this application I have used the multiton pattern because I have implemented hashmaps and arraylists to deal with my data for marks, students and modules.</w:t>
      </w:r>
    </w:p>
    <w:p w14:paraId="451F3B15" w14:textId="77777777" w:rsidR="00382676" w:rsidRDefault="00382676"/>
    <w:p w14:paraId="68CBBBAE" w14:textId="7B3326AF" w:rsidR="002A13D4" w:rsidRDefault="222FF795" w:rsidP="00040E33">
      <w:pPr>
        <w:pStyle w:val="Heading1"/>
        <w:numPr>
          <w:ilvl w:val="0"/>
          <w:numId w:val="0"/>
        </w:numPr>
      </w:pPr>
      <w:r>
        <w:t>Results</w:t>
      </w:r>
      <w:bookmarkStart w:id="0" w:name="_GoBack"/>
      <w:bookmarkEnd w:id="0"/>
    </w:p>
    <w:p w14:paraId="6AEBEA9F" w14:textId="3F495E72" w:rsidR="002A13D4" w:rsidRDefault="00040E33">
      <w:r>
        <w:t xml:space="preserve">My application performs all of the necessary functionality for the </w:t>
      </w:r>
      <w:r w:rsidR="002301B7">
        <w:t xml:space="preserve">student marks problem. </w:t>
      </w:r>
      <w:r>
        <w:t xml:space="preserve">The GUI displays and updates the </w:t>
      </w:r>
      <w:r w:rsidR="002301B7">
        <w:t>student</w:t>
      </w:r>
      <w:r>
        <w:t xml:space="preserve"> list when a new </w:t>
      </w:r>
      <w:r w:rsidR="002301B7">
        <w:t>student</w:t>
      </w:r>
      <w:r>
        <w:t xml:space="preserve"> is added.</w:t>
      </w:r>
      <w:r w:rsidR="002301B7">
        <w:t xml:space="preserve"> When a new mark is added for a student the list updates again to reflect the input. The course details are also updated. </w:t>
      </w:r>
      <w:r>
        <w:t>I have conducted decision table testing below to prove that all of my buttons and validation work effectively.</w:t>
      </w:r>
    </w:p>
    <w:p w14:paraId="7794C733" w14:textId="34A95D22" w:rsidR="002A13D4" w:rsidRDefault="002A13D4" w:rsidP="002A13D4">
      <w:pPr>
        <w:pStyle w:val="Heading2"/>
      </w:pPr>
      <w:r>
        <w:lastRenderedPageBreak/>
        <w:t xml:space="preserve">Test Results </w:t>
      </w:r>
    </w:p>
    <w:p w14:paraId="74600933" w14:textId="60660236" w:rsidR="00040E33" w:rsidRDefault="00040E33" w:rsidP="002A13D4">
      <w:pPr>
        <w:pStyle w:val="Heading3"/>
      </w:pPr>
      <w:r>
        <w:t>Junit Tests</w:t>
      </w:r>
    </w:p>
    <w:p w14:paraId="62D5B7AD" w14:textId="26043D8A" w:rsidR="00040E33" w:rsidRDefault="00040E33" w:rsidP="00040E33">
      <w:r>
        <w:t>I have created Junit tests for every class in my application however I did not get time to fully implement all the tests necessary for the application. This means that a lot of my tests are failing at the minute. If I had more time to improve my application I would get these fully functional and all passing.</w:t>
      </w:r>
    </w:p>
    <w:p w14:paraId="3D0ABF9F" w14:textId="77777777" w:rsidR="00040E33" w:rsidRPr="00040E33" w:rsidRDefault="00040E33" w:rsidP="00040E33"/>
    <w:p w14:paraId="54C40097" w14:textId="7E579524" w:rsidR="002A13D4" w:rsidRPr="002A13D4" w:rsidRDefault="002A13D4" w:rsidP="002A13D4">
      <w:pPr>
        <w:pStyle w:val="Heading3"/>
      </w:pPr>
      <w:r>
        <w:t>Decision Table</w:t>
      </w:r>
    </w:p>
    <w:tbl>
      <w:tblPr>
        <w:tblStyle w:val="TableGrid"/>
        <w:tblW w:w="0" w:type="auto"/>
        <w:tblLook w:val="04A0" w:firstRow="1" w:lastRow="0" w:firstColumn="1" w:lastColumn="0" w:noHBand="0" w:noVBand="1"/>
      </w:tblPr>
      <w:tblGrid>
        <w:gridCol w:w="1179"/>
        <w:gridCol w:w="1480"/>
        <w:gridCol w:w="1986"/>
        <w:gridCol w:w="4371"/>
      </w:tblGrid>
      <w:tr w:rsidR="0055426F" w14:paraId="78FB7D05" w14:textId="77777777" w:rsidTr="00A93EC2">
        <w:tc>
          <w:tcPr>
            <w:tcW w:w="1179" w:type="dxa"/>
          </w:tcPr>
          <w:p w14:paraId="0DF7173A" w14:textId="66008EB1" w:rsidR="002A13D4" w:rsidRDefault="00040E33">
            <w:r>
              <w:t>Screen</w:t>
            </w:r>
          </w:p>
        </w:tc>
        <w:tc>
          <w:tcPr>
            <w:tcW w:w="1480" w:type="dxa"/>
          </w:tcPr>
          <w:p w14:paraId="5B42CCBB" w14:textId="6E0F8F7D" w:rsidR="002A13D4" w:rsidRDefault="00040E33">
            <w:r>
              <w:t>Feature</w:t>
            </w:r>
          </w:p>
        </w:tc>
        <w:tc>
          <w:tcPr>
            <w:tcW w:w="1986" w:type="dxa"/>
          </w:tcPr>
          <w:p w14:paraId="2CB518C5" w14:textId="6186478E" w:rsidR="002A13D4" w:rsidRDefault="002A13D4">
            <w:r>
              <w:t>Expected Output</w:t>
            </w:r>
          </w:p>
        </w:tc>
        <w:tc>
          <w:tcPr>
            <w:tcW w:w="4371" w:type="dxa"/>
          </w:tcPr>
          <w:p w14:paraId="3A841A8E" w14:textId="368C7466" w:rsidR="002A13D4" w:rsidRDefault="002A13D4">
            <w:r>
              <w:t>Actual Output</w:t>
            </w:r>
          </w:p>
        </w:tc>
      </w:tr>
      <w:tr w:rsidR="0055426F" w14:paraId="7379A817" w14:textId="77777777" w:rsidTr="00A93EC2">
        <w:tc>
          <w:tcPr>
            <w:tcW w:w="1179" w:type="dxa"/>
          </w:tcPr>
          <w:p w14:paraId="62F814F0" w14:textId="3E6F05E0" w:rsidR="002A13D4" w:rsidRDefault="00040E33">
            <w:r>
              <w:t>MainUI</w:t>
            </w:r>
          </w:p>
        </w:tc>
        <w:tc>
          <w:tcPr>
            <w:tcW w:w="1480" w:type="dxa"/>
          </w:tcPr>
          <w:p w14:paraId="62481939" w14:textId="07F5257E" w:rsidR="002A13D4" w:rsidRDefault="00A93EC2">
            <w:r>
              <w:t>Student</w:t>
            </w:r>
            <w:r w:rsidR="003C2A7D">
              <w:t xml:space="preserve"> List</w:t>
            </w:r>
          </w:p>
        </w:tc>
        <w:tc>
          <w:tcPr>
            <w:tcW w:w="1986" w:type="dxa"/>
          </w:tcPr>
          <w:p w14:paraId="02FC77FA" w14:textId="6ACE4C5C" w:rsidR="002A13D4" w:rsidRDefault="003C2A7D" w:rsidP="00A93EC2">
            <w:r>
              <w:t xml:space="preserve">A list of </w:t>
            </w:r>
            <w:r w:rsidR="00A93EC2">
              <w:t>students</w:t>
            </w:r>
            <w:r>
              <w:t xml:space="preserve"> within the application are displayed. Clicking on a </w:t>
            </w:r>
            <w:r w:rsidR="00A93EC2">
              <w:t>student</w:t>
            </w:r>
            <w:r>
              <w:t xml:space="preserve"> will bring up the information in the display JList.</w:t>
            </w:r>
          </w:p>
        </w:tc>
        <w:tc>
          <w:tcPr>
            <w:tcW w:w="4371" w:type="dxa"/>
          </w:tcPr>
          <w:p w14:paraId="4ADEAD7E" w14:textId="48C081B5" w:rsidR="003C2A7D" w:rsidRDefault="003C2A7D" w:rsidP="003C2A7D">
            <w:r>
              <w:t xml:space="preserve">A list of </w:t>
            </w:r>
            <w:r w:rsidR="00A93EC2">
              <w:t>students</w:t>
            </w:r>
            <w:r>
              <w:t xml:space="preserve"> within the application are displayed. Clicking on</w:t>
            </w:r>
            <w:r w:rsidR="00A93EC2">
              <w:t xml:space="preserve"> the student number</w:t>
            </w:r>
            <w:r>
              <w:t xml:space="preserve"> </w:t>
            </w:r>
            <w:r w:rsidR="00A93EC2">
              <w:t>S6110375</w:t>
            </w:r>
            <w:r>
              <w:t xml:space="preserve"> brings up the information in the display JList.</w:t>
            </w:r>
          </w:p>
          <w:p w14:paraId="52CD34A3" w14:textId="77777777" w:rsidR="002A13D4" w:rsidRDefault="002A13D4"/>
          <w:p w14:paraId="2A936440" w14:textId="560A8D99" w:rsidR="00B561D1" w:rsidRDefault="008C4BDC">
            <w:r>
              <w:rPr>
                <w:noProof/>
                <w:lang w:val="en-US" w:eastAsia="en-US"/>
              </w:rPr>
              <w:drawing>
                <wp:inline distT="0" distB="0" distL="0" distR="0" wp14:anchorId="6DE706DD" wp14:editId="4D3716DE">
                  <wp:extent cx="2537800" cy="185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5999" cy="1863376"/>
                          </a:xfrm>
                          <a:prstGeom prst="rect">
                            <a:avLst/>
                          </a:prstGeom>
                        </pic:spPr>
                      </pic:pic>
                    </a:graphicData>
                  </a:graphic>
                </wp:inline>
              </w:drawing>
            </w:r>
          </w:p>
        </w:tc>
      </w:tr>
      <w:tr w:rsidR="0055426F" w14:paraId="055A1133" w14:textId="77777777" w:rsidTr="00A93EC2">
        <w:tc>
          <w:tcPr>
            <w:tcW w:w="1179" w:type="dxa"/>
          </w:tcPr>
          <w:p w14:paraId="1D327E15" w14:textId="44413997" w:rsidR="003C2A7D" w:rsidRDefault="003C2A7D" w:rsidP="003C2A7D">
            <w:r>
              <w:t>MainUI</w:t>
            </w:r>
          </w:p>
        </w:tc>
        <w:tc>
          <w:tcPr>
            <w:tcW w:w="1480" w:type="dxa"/>
          </w:tcPr>
          <w:p w14:paraId="351BABB2" w14:textId="6351CE47" w:rsidR="003C2A7D" w:rsidRDefault="003C2A7D" w:rsidP="003C2A7D">
            <w:r>
              <w:t xml:space="preserve">Add </w:t>
            </w:r>
            <w:r w:rsidR="00A93EC2">
              <w:t xml:space="preserve">Student </w:t>
            </w:r>
            <w:r>
              <w:t>Button</w:t>
            </w:r>
          </w:p>
        </w:tc>
        <w:tc>
          <w:tcPr>
            <w:tcW w:w="1986" w:type="dxa"/>
          </w:tcPr>
          <w:p w14:paraId="01968AC2" w14:textId="01D13C6C" w:rsidR="003C2A7D" w:rsidRDefault="003C2A7D" w:rsidP="00A93EC2">
            <w:r>
              <w:t xml:space="preserve">The Add </w:t>
            </w:r>
            <w:r w:rsidR="00A93EC2">
              <w:t>Student</w:t>
            </w:r>
            <w:r>
              <w:t xml:space="preserve"> UI screen will load up after the button is pressed.</w:t>
            </w:r>
          </w:p>
        </w:tc>
        <w:tc>
          <w:tcPr>
            <w:tcW w:w="4371" w:type="dxa"/>
          </w:tcPr>
          <w:p w14:paraId="5C40ED3B" w14:textId="6B21F2A1" w:rsidR="003C2A7D" w:rsidRDefault="003C2A7D" w:rsidP="003C2A7D">
            <w:r>
              <w:t xml:space="preserve">The Add </w:t>
            </w:r>
            <w:r w:rsidR="00A93EC2">
              <w:t>Student</w:t>
            </w:r>
            <w:r>
              <w:t xml:space="preserve"> UI screen loads up after the button is pressed.</w:t>
            </w:r>
          </w:p>
          <w:p w14:paraId="0A043578" w14:textId="77777777" w:rsidR="00B561D1" w:rsidRDefault="00B561D1" w:rsidP="003C2A7D"/>
          <w:p w14:paraId="0755E5B5" w14:textId="55B60A10" w:rsidR="003C2A7D" w:rsidRDefault="008C4BDC" w:rsidP="003C2A7D">
            <w:r>
              <w:rPr>
                <w:noProof/>
                <w:lang w:val="en-US" w:eastAsia="en-US"/>
              </w:rPr>
              <w:drawing>
                <wp:inline distT="0" distB="0" distL="0" distR="0" wp14:anchorId="43ACFD3A" wp14:editId="66DFAE57">
                  <wp:extent cx="2454839" cy="21050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png"/>
                          <pic:cNvPicPr/>
                        </pic:nvPicPr>
                        <pic:blipFill>
                          <a:blip r:embed="rId8">
                            <a:extLst>
                              <a:ext uri="{28A0092B-C50C-407E-A947-70E740481C1C}">
                                <a14:useLocalDpi xmlns:a14="http://schemas.microsoft.com/office/drawing/2010/main" val="0"/>
                              </a:ext>
                            </a:extLst>
                          </a:blip>
                          <a:stretch>
                            <a:fillRect/>
                          </a:stretch>
                        </pic:blipFill>
                        <pic:spPr>
                          <a:xfrm>
                            <a:off x="0" y="0"/>
                            <a:ext cx="2464781" cy="2113551"/>
                          </a:xfrm>
                          <a:prstGeom prst="rect">
                            <a:avLst/>
                          </a:prstGeom>
                        </pic:spPr>
                      </pic:pic>
                    </a:graphicData>
                  </a:graphic>
                </wp:inline>
              </w:drawing>
            </w:r>
          </w:p>
        </w:tc>
      </w:tr>
      <w:tr w:rsidR="0055426F" w14:paraId="411D092D" w14:textId="77777777" w:rsidTr="00A93EC2">
        <w:tc>
          <w:tcPr>
            <w:tcW w:w="1179" w:type="dxa"/>
          </w:tcPr>
          <w:p w14:paraId="7F1A646F" w14:textId="77777777" w:rsidR="00A93EC2" w:rsidRDefault="00A93EC2" w:rsidP="00EC2646">
            <w:r>
              <w:t>MainUI</w:t>
            </w:r>
          </w:p>
        </w:tc>
        <w:tc>
          <w:tcPr>
            <w:tcW w:w="1480" w:type="dxa"/>
          </w:tcPr>
          <w:p w14:paraId="328BE1D9" w14:textId="77777777" w:rsidR="00A93EC2" w:rsidRDefault="00A93EC2" w:rsidP="00EC2646">
            <w:r>
              <w:t>Add Mark Button</w:t>
            </w:r>
          </w:p>
        </w:tc>
        <w:tc>
          <w:tcPr>
            <w:tcW w:w="1986" w:type="dxa"/>
          </w:tcPr>
          <w:p w14:paraId="3B640E7C" w14:textId="77777777" w:rsidR="00A93EC2" w:rsidRDefault="00A93EC2" w:rsidP="00EC2646">
            <w:r>
              <w:t>Click on a student number from the list and pressing the add mark button will load up the Add Mark UI screen.</w:t>
            </w:r>
          </w:p>
        </w:tc>
        <w:tc>
          <w:tcPr>
            <w:tcW w:w="4371" w:type="dxa"/>
          </w:tcPr>
          <w:p w14:paraId="088C7DEC" w14:textId="77777777" w:rsidR="00A93EC2" w:rsidRDefault="00A93EC2" w:rsidP="00EC2646">
            <w:r>
              <w:t>Clicking on the student number and then pressing the button loads up the Add Mark UI screen.</w:t>
            </w:r>
          </w:p>
          <w:p w14:paraId="10C7762B" w14:textId="77777777" w:rsidR="00A93EC2" w:rsidRDefault="00A93EC2" w:rsidP="00EC2646"/>
          <w:p w14:paraId="4F0D0246" w14:textId="25EF249C" w:rsidR="00A93EC2" w:rsidRDefault="008C4BDC" w:rsidP="00EC2646">
            <w:r>
              <w:rPr>
                <w:noProof/>
                <w:lang w:val="en-US" w:eastAsia="en-US"/>
              </w:rPr>
              <w:lastRenderedPageBreak/>
              <w:drawing>
                <wp:inline distT="0" distB="0" distL="0" distR="0" wp14:anchorId="625C448B" wp14:editId="73AE170D">
                  <wp:extent cx="2419350" cy="216339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k sally.png"/>
                          <pic:cNvPicPr/>
                        </pic:nvPicPr>
                        <pic:blipFill>
                          <a:blip r:embed="rId9">
                            <a:extLst>
                              <a:ext uri="{28A0092B-C50C-407E-A947-70E740481C1C}">
                                <a14:useLocalDpi xmlns:a14="http://schemas.microsoft.com/office/drawing/2010/main" val="0"/>
                              </a:ext>
                            </a:extLst>
                          </a:blip>
                          <a:stretch>
                            <a:fillRect/>
                          </a:stretch>
                        </pic:blipFill>
                        <pic:spPr>
                          <a:xfrm>
                            <a:off x="0" y="0"/>
                            <a:ext cx="2425040" cy="2168487"/>
                          </a:xfrm>
                          <a:prstGeom prst="rect">
                            <a:avLst/>
                          </a:prstGeom>
                        </pic:spPr>
                      </pic:pic>
                    </a:graphicData>
                  </a:graphic>
                </wp:inline>
              </w:drawing>
            </w:r>
          </w:p>
        </w:tc>
      </w:tr>
      <w:tr w:rsidR="0055426F" w14:paraId="6596C286" w14:textId="77777777" w:rsidTr="00A93EC2">
        <w:tc>
          <w:tcPr>
            <w:tcW w:w="1179" w:type="dxa"/>
          </w:tcPr>
          <w:p w14:paraId="6B52723B" w14:textId="154B402F" w:rsidR="003C2A7D" w:rsidRDefault="003C2A7D" w:rsidP="003C2A7D">
            <w:r>
              <w:lastRenderedPageBreak/>
              <w:t>MainUI</w:t>
            </w:r>
          </w:p>
        </w:tc>
        <w:tc>
          <w:tcPr>
            <w:tcW w:w="1480" w:type="dxa"/>
          </w:tcPr>
          <w:p w14:paraId="54F5396E" w14:textId="212D60DC" w:rsidR="003C2A7D" w:rsidRDefault="00A93EC2" w:rsidP="003C2A7D">
            <w:r>
              <w:t>View Course Info</w:t>
            </w:r>
            <w:r w:rsidR="003C2A7D">
              <w:t xml:space="preserve"> Button</w:t>
            </w:r>
          </w:p>
        </w:tc>
        <w:tc>
          <w:tcPr>
            <w:tcW w:w="1986" w:type="dxa"/>
          </w:tcPr>
          <w:p w14:paraId="5EA91A15" w14:textId="2E8FAF1D" w:rsidR="003C2A7D" w:rsidRDefault="00A93EC2" w:rsidP="00A93EC2">
            <w:r>
              <w:t xml:space="preserve">The </w:t>
            </w:r>
            <w:r>
              <w:t>View Course</w:t>
            </w:r>
            <w:r>
              <w:t xml:space="preserve"> UI screen will load up after the button is pressed.</w:t>
            </w:r>
          </w:p>
        </w:tc>
        <w:tc>
          <w:tcPr>
            <w:tcW w:w="4371" w:type="dxa"/>
          </w:tcPr>
          <w:p w14:paraId="40840136" w14:textId="6A713E32" w:rsidR="00A93EC2" w:rsidRDefault="00A93EC2" w:rsidP="00A93EC2">
            <w:r>
              <w:t xml:space="preserve">The </w:t>
            </w:r>
            <w:r>
              <w:t>View Course</w:t>
            </w:r>
            <w:r>
              <w:t xml:space="preserve"> UI screen loads up after the button is pressed.</w:t>
            </w:r>
          </w:p>
          <w:p w14:paraId="063ED87C" w14:textId="77777777" w:rsidR="00B561D1" w:rsidRDefault="00B561D1" w:rsidP="003C2A7D"/>
          <w:p w14:paraId="185A91C4" w14:textId="416E15A1" w:rsidR="003C2A7D" w:rsidRDefault="008C4BDC" w:rsidP="003C2A7D">
            <w:r>
              <w:rPr>
                <w:noProof/>
                <w:lang w:val="en-US" w:eastAsia="en-US"/>
              </w:rPr>
              <w:drawing>
                <wp:inline distT="0" distB="0" distL="0" distR="0" wp14:anchorId="37408FA4" wp14:editId="088A6F99">
                  <wp:extent cx="2409825" cy="1949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screen.png"/>
                          <pic:cNvPicPr/>
                        </pic:nvPicPr>
                        <pic:blipFill>
                          <a:blip r:embed="rId10">
                            <a:extLst>
                              <a:ext uri="{28A0092B-C50C-407E-A947-70E740481C1C}">
                                <a14:useLocalDpi xmlns:a14="http://schemas.microsoft.com/office/drawing/2010/main" val="0"/>
                              </a:ext>
                            </a:extLst>
                          </a:blip>
                          <a:stretch>
                            <a:fillRect/>
                          </a:stretch>
                        </pic:blipFill>
                        <pic:spPr>
                          <a:xfrm>
                            <a:off x="0" y="0"/>
                            <a:ext cx="2415757" cy="1954257"/>
                          </a:xfrm>
                          <a:prstGeom prst="rect">
                            <a:avLst/>
                          </a:prstGeom>
                        </pic:spPr>
                      </pic:pic>
                    </a:graphicData>
                  </a:graphic>
                </wp:inline>
              </w:drawing>
            </w:r>
          </w:p>
        </w:tc>
      </w:tr>
      <w:tr w:rsidR="0055426F" w14:paraId="54211F89" w14:textId="77777777" w:rsidTr="00A93EC2">
        <w:tc>
          <w:tcPr>
            <w:tcW w:w="1179" w:type="dxa"/>
          </w:tcPr>
          <w:p w14:paraId="63B182F7" w14:textId="7E5621EE" w:rsidR="003C2A7D" w:rsidRDefault="003C2A7D" w:rsidP="003C2A7D">
            <w:r>
              <w:t>MainUI</w:t>
            </w:r>
          </w:p>
        </w:tc>
        <w:tc>
          <w:tcPr>
            <w:tcW w:w="1480" w:type="dxa"/>
          </w:tcPr>
          <w:p w14:paraId="2BFA3A56" w14:textId="67C4A761" w:rsidR="003C2A7D" w:rsidRDefault="003C2A7D" w:rsidP="003C2A7D">
            <w:r>
              <w:t>Close Button</w:t>
            </w:r>
          </w:p>
        </w:tc>
        <w:tc>
          <w:tcPr>
            <w:tcW w:w="1986" w:type="dxa"/>
          </w:tcPr>
          <w:p w14:paraId="399CD1B4" w14:textId="156D3878" w:rsidR="003C2A7D" w:rsidRDefault="003C2A7D" w:rsidP="003C2A7D">
            <w:r>
              <w:t>The application will close and the code will stop running.</w:t>
            </w:r>
          </w:p>
        </w:tc>
        <w:tc>
          <w:tcPr>
            <w:tcW w:w="4371" w:type="dxa"/>
          </w:tcPr>
          <w:p w14:paraId="1A1C16CF" w14:textId="77777777" w:rsidR="003C2A7D" w:rsidRDefault="003C2A7D" w:rsidP="003C2A7D">
            <w:r>
              <w:t>The application closes and the code stops running.</w:t>
            </w:r>
          </w:p>
          <w:p w14:paraId="295129EC" w14:textId="74B61CCE" w:rsidR="00B561D1" w:rsidRDefault="008C4BDC" w:rsidP="003C2A7D">
            <w:r>
              <w:rPr>
                <w:noProof/>
                <w:lang w:val="en-US" w:eastAsia="en-US"/>
              </w:rPr>
              <w:drawing>
                <wp:inline distT="0" distB="0" distL="0" distR="0" wp14:anchorId="097C0965" wp14:editId="35F88558">
                  <wp:extent cx="2389505" cy="68429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png"/>
                          <pic:cNvPicPr/>
                        </pic:nvPicPr>
                        <pic:blipFill>
                          <a:blip r:embed="rId11">
                            <a:extLst>
                              <a:ext uri="{28A0092B-C50C-407E-A947-70E740481C1C}">
                                <a14:useLocalDpi xmlns:a14="http://schemas.microsoft.com/office/drawing/2010/main" val="0"/>
                              </a:ext>
                            </a:extLst>
                          </a:blip>
                          <a:stretch>
                            <a:fillRect/>
                          </a:stretch>
                        </pic:blipFill>
                        <pic:spPr>
                          <a:xfrm>
                            <a:off x="0" y="0"/>
                            <a:ext cx="2410004" cy="690163"/>
                          </a:xfrm>
                          <a:prstGeom prst="rect">
                            <a:avLst/>
                          </a:prstGeom>
                        </pic:spPr>
                      </pic:pic>
                    </a:graphicData>
                  </a:graphic>
                </wp:inline>
              </w:drawing>
            </w:r>
          </w:p>
          <w:p w14:paraId="5025C5C6" w14:textId="156C068B" w:rsidR="00B561D1" w:rsidRDefault="00B561D1" w:rsidP="003C2A7D"/>
        </w:tc>
      </w:tr>
      <w:tr w:rsidR="0055426F" w14:paraId="22594970" w14:textId="77777777" w:rsidTr="00A93EC2">
        <w:tc>
          <w:tcPr>
            <w:tcW w:w="1179" w:type="dxa"/>
          </w:tcPr>
          <w:p w14:paraId="15C3A61C" w14:textId="05D1D778" w:rsidR="00887A82" w:rsidRDefault="00887A82" w:rsidP="00A93EC2">
            <w:r>
              <w:t xml:space="preserve">Add </w:t>
            </w:r>
            <w:r w:rsidR="00A93EC2">
              <w:t xml:space="preserve">Student </w:t>
            </w:r>
            <w:r>
              <w:t>UI</w:t>
            </w:r>
          </w:p>
        </w:tc>
        <w:tc>
          <w:tcPr>
            <w:tcW w:w="1480" w:type="dxa"/>
          </w:tcPr>
          <w:p w14:paraId="0DC843C3" w14:textId="7D590797" w:rsidR="00887A82" w:rsidRDefault="00887A82" w:rsidP="00887A82">
            <w:r>
              <w:t>All Text Fields are empty</w:t>
            </w:r>
          </w:p>
        </w:tc>
        <w:tc>
          <w:tcPr>
            <w:tcW w:w="1986" w:type="dxa"/>
          </w:tcPr>
          <w:p w14:paraId="56DC3D2C" w14:textId="65361C04" w:rsidR="00887A82" w:rsidRDefault="00887A82" w:rsidP="00887A82">
            <w:r>
              <w:t>If all text fields are left empty a pop up box will appear stating a message to fill out all of the boxes.</w:t>
            </w:r>
          </w:p>
        </w:tc>
        <w:tc>
          <w:tcPr>
            <w:tcW w:w="4371" w:type="dxa"/>
          </w:tcPr>
          <w:p w14:paraId="67DDAAC1" w14:textId="77777777" w:rsidR="00887A82" w:rsidRDefault="00887A82" w:rsidP="00887A82">
            <w:r>
              <w:t xml:space="preserve">A message dialog box pops up with the message to fill in all boxes appears. </w:t>
            </w:r>
          </w:p>
          <w:p w14:paraId="2099EF0F" w14:textId="1F7579CE" w:rsidR="00CF3901" w:rsidRDefault="006C0D99" w:rsidP="00887A82">
            <w:r>
              <w:rPr>
                <w:noProof/>
                <w:lang w:val="en-US" w:eastAsia="en-US"/>
              </w:rPr>
              <w:drawing>
                <wp:inline distT="0" distB="0" distL="0" distR="0" wp14:anchorId="78CE94F2" wp14:editId="07F59022">
                  <wp:extent cx="2438400" cy="2099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ent e.png"/>
                          <pic:cNvPicPr/>
                        </pic:nvPicPr>
                        <pic:blipFill>
                          <a:blip r:embed="rId12">
                            <a:extLst>
                              <a:ext uri="{28A0092B-C50C-407E-A947-70E740481C1C}">
                                <a14:useLocalDpi xmlns:a14="http://schemas.microsoft.com/office/drawing/2010/main" val="0"/>
                              </a:ext>
                            </a:extLst>
                          </a:blip>
                          <a:stretch>
                            <a:fillRect/>
                          </a:stretch>
                        </pic:blipFill>
                        <pic:spPr>
                          <a:xfrm>
                            <a:off x="0" y="0"/>
                            <a:ext cx="2444386" cy="2104887"/>
                          </a:xfrm>
                          <a:prstGeom prst="rect">
                            <a:avLst/>
                          </a:prstGeom>
                        </pic:spPr>
                      </pic:pic>
                    </a:graphicData>
                  </a:graphic>
                </wp:inline>
              </w:drawing>
            </w:r>
          </w:p>
          <w:p w14:paraId="5A2396B3" w14:textId="5B9B7E1F" w:rsidR="00887A82" w:rsidRDefault="00887A82" w:rsidP="00887A82"/>
        </w:tc>
      </w:tr>
      <w:tr w:rsidR="0055426F" w14:paraId="7B34A4AD" w14:textId="77777777" w:rsidTr="00EC2646">
        <w:tc>
          <w:tcPr>
            <w:tcW w:w="1179" w:type="dxa"/>
          </w:tcPr>
          <w:p w14:paraId="6077A846" w14:textId="77777777" w:rsidR="00A93EC2" w:rsidRDefault="00A93EC2" w:rsidP="00EC2646">
            <w:r>
              <w:t>Add Student  UI</w:t>
            </w:r>
          </w:p>
        </w:tc>
        <w:tc>
          <w:tcPr>
            <w:tcW w:w="1480" w:type="dxa"/>
          </w:tcPr>
          <w:p w14:paraId="697F71D9" w14:textId="30133855" w:rsidR="00A93EC2" w:rsidRDefault="00A93EC2" w:rsidP="00A93EC2">
            <w:r>
              <w:t>Student ID</w:t>
            </w:r>
            <w:r>
              <w:t xml:space="preserve"> Text Field </w:t>
            </w:r>
          </w:p>
        </w:tc>
        <w:tc>
          <w:tcPr>
            <w:tcW w:w="1986" w:type="dxa"/>
          </w:tcPr>
          <w:p w14:paraId="593F8BAA" w14:textId="77941599" w:rsidR="00A93EC2" w:rsidRDefault="00A93EC2" w:rsidP="00A93EC2">
            <w:r>
              <w:t xml:space="preserve">If the </w:t>
            </w:r>
            <w:r>
              <w:t>student id</w:t>
            </w:r>
            <w:r>
              <w:t xml:space="preserve"> text field has an input with too </w:t>
            </w:r>
            <w:r>
              <w:lastRenderedPageBreak/>
              <w:t>many characters a message dialog box will appear.</w:t>
            </w:r>
          </w:p>
        </w:tc>
        <w:tc>
          <w:tcPr>
            <w:tcW w:w="4371" w:type="dxa"/>
          </w:tcPr>
          <w:p w14:paraId="75DDDFEE" w14:textId="2DA18CFA" w:rsidR="00A93EC2" w:rsidRDefault="00A93EC2" w:rsidP="00EC2646">
            <w:r>
              <w:lastRenderedPageBreak/>
              <w:t xml:space="preserve">A message dialog box appears with the message that the input must be </w:t>
            </w:r>
            <w:r>
              <w:t>8 digits</w:t>
            </w:r>
            <w:r>
              <w:t xml:space="preserve">. </w:t>
            </w:r>
          </w:p>
          <w:p w14:paraId="5BE4B23C" w14:textId="77777777" w:rsidR="00A93EC2" w:rsidRDefault="00A93EC2" w:rsidP="00EC2646"/>
          <w:p w14:paraId="6F967C8A" w14:textId="0AA31F7C" w:rsidR="00A93EC2" w:rsidRDefault="006C0D99" w:rsidP="00EC2646">
            <w:r>
              <w:rPr>
                <w:noProof/>
                <w:lang w:val="en-US" w:eastAsia="en-US"/>
              </w:rPr>
              <w:lastRenderedPageBreak/>
              <w:drawing>
                <wp:inline distT="0" distB="0" distL="0" distR="0" wp14:anchorId="2EFB7C63" wp14:editId="0E7D2744">
                  <wp:extent cx="2484298" cy="212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udent i.png"/>
                          <pic:cNvPicPr/>
                        </pic:nvPicPr>
                        <pic:blipFill>
                          <a:blip r:embed="rId13">
                            <a:extLst>
                              <a:ext uri="{28A0092B-C50C-407E-A947-70E740481C1C}">
                                <a14:useLocalDpi xmlns:a14="http://schemas.microsoft.com/office/drawing/2010/main" val="0"/>
                              </a:ext>
                            </a:extLst>
                          </a:blip>
                          <a:stretch>
                            <a:fillRect/>
                          </a:stretch>
                        </pic:blipFill>
                        <pic:spPr>
                          <a:xfrm>
                            <a:off x="0" y="0"/>
                            <a:ext cx="2492482" cy="2131072"/>
                          </a:xfrm>
                          <a:prstGeom prst="rect">
                            <a:avLst/>
                          </a:prstGeom>
                        </pic:spPr>
                      </pic:pic>
                    </a:graphicData>
                  </a:graphic>
                </wp:inline>
              </w:drawing>
            </w:r>
          </w:p>
        </w:tc>
      </w:tr>
      <w:tr w:rsidR="0055426F" w14:paraId="09424E5C" w14:textId="77777777" w:rsidTr="00A93EC2">
        <w:tc>
          <w:tcPr>
            <w:tcW w:w="1179" w:type="dxa"/>
          </w:tcPr>
          <w:p w14:paraId="5663238E" w14:textId="3F7A20E7" w:rsidR="00887A82" w:rsidRDefault="00887A82" w:rsidP="00A93EC2">
            <w:r>
              <w:lastRenderedPageBreak/>
              <w:t xml:space="preserve">Add </w:t>
            </w:r>
            <w:r w:rsidR="00A93EC2">
              <w:t xml:space="preserve">Student </w:t>
            </w:r>
            <w:r>
              <w:t xml:space="preserve"> UI</w:t>
            </w:r>
          </w:p>
        </w:tc>
        <w:tc>
          <w:tcPr>
            <w:tcW w:w="1480" w:type="dxa"/>
          </w:tcPr>
          <w:p w14:paraId="3457DE92" w14:textId="55AC2FD4" w:rsidR="00887A82" w:rsidRDefault="00887A82" w:rsidP="00887A82">
            <w:r>
              <w:t xml:space="preserve">First Name Text Field </w:t>
            </w:r>
          </w:p>
        </w:tc>
        <w:tc>
          <w:tcPr>
            <w:tcW w:w="1986" w:type="dxa"/>
          </w:tcPr>
          <w:p w14:paraId="2A0254AB" w14:textId="49B3B3BA" w:rsidR="00887A82" w:rsidRDefault="00887A82" w:rsidP="00887A82">
            <w:r>
              <w:t>If the first name text field has an input with too many characters a message dialog box will appear.</w:t>
            </w:r>
          </w:p>
        </w:tc>
        <w:tc>
          <w:tcPr>
            <w:tcW w:w="4371" w:type="dxa"/>
          </w:tcPr>
          <w:p w14:paraId="0E02CD00" w14:textId="77777777" w:rsidR="00887A82" w:rsidRDefault="00887A82" w:rsidP="00887A82">
            <w:r>
              <w:t xml:space="preserve">A message dialog box appears with the message that the input must be between 1 and 25 characters. </w:t>
            </w:r>
          </w:p>
          <w:p w14:paraId="1C7F3818" w14:textId="77777777" w:rsidR="00887A82" w:rsidRDefault="00887A82" w:rsidP="00887A82"/>
          <w:p w14:paraId="3676DE7E" w14:textId="192326C8" w:rsidR="00887A82" w:rsidRDefault="006C0D99" w:rsidP="00887A82">
            <w:r>
              <w:rPr>
                <w:noProof/>
                <w:lang w:val="en-US" w:eastAsia="en-US"/>
              </w:rPr>
              <w:drawing>
                <wp:inline distT="0" distB="0" distL="0" distR="0" wp14:anchorId="7493800C" wp14:editId="55CEC0EB">
                  <wp:extent cx="2527859" cy="19621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udent f.png"/>
                          <pic:cNvPicPr/>
                        </pic:nvPicPr>
                        <pic:blipFill>
                          <a:blip r:embed="rId14">
                            <a:extLst>
                              <a:ext uri="{28A0092B-C50C-407E-A947-70E740481C1C}">
                                <a14:useLocalDpi xmlns:a14="http://schemas.microsoft.com/office/drawing/2010/main" val="0"/>
                              </a:ext>
                            </a:extLst>
                          </a:blip>
                          <a:stretch>
                            <a:fillRect/>
                          </a:stretch>
                        </pic:blipFill>
                        <pic:spPr>
                          <a:xfrm>
                            <a:off x="0" y="0"/>
                            <a:ext cx="2536639" cy="1968965"/>
                          </a:xfrm>
                          <a:prstGeom prst="rect">
                            <a:avLst/>
                          </a:prstGeom>
                        </pic:spPr>
                      </pic:pic>
                    </a:graphicData>
                  </a:graphic>
                </wp:inline>
              </w:drawing>
            </w:r>
          </w:p>
        </w:tc>
      </w:tr>
      <w:tr w:rsidR="0055426F" w14:paraId="0969B449" w14:textId="77777777" w:rsidTr="00A93EC2">
        <w:tc>
          <w:tcPr>
            <w:tcW w:w="1179" w:type="dxa"/>
          </w:tcPr>
          <w:p w14:paraId="1AC01A0D" w14:textId="67BA9D77" w:rsidR="00887A82" w:rsidRDefault="00887A82" w:rsidP="00A93EC2">
            <w:r>
              <w:t xml:space="preserve">Add </w:t>
            </w:r>
            <w:r w:rsidR="00A93EC2">
              <w:t>Student</w:t>
            </w:r>
            <w:r>
              <w:t xml:space="preserve"> UI</w:t>
            </w:r>
          </w:p>
        </w:tc>
        <w:tc>
          <w:tcPr>
            <w:tcW w:w="1480" w:type="dxa"/>
          </w:tcPr>
          <w:p w14:paraId="56B41520" w14:textId="4844F701" w:rsidR="00887A82" w:rsidRDefault="00887A82" w:rsidP="00887A82">
            <w:r>
              <w:t>Last Name Text Field</w:t>
            </w:r>
          </w:p>
        </w:tc>
        <w:tc>
          <w:tcPr>
            <w:tcW w:w="1986" w:type="dxa"/>
          </w:tcPr>
          <w:p w14:paraId="559B5380" w14:textId="18C4A9D2" w:rsidR="00887A82" w:rsidRDefault="00887A82" w:rsidP="00887A82">
            <w:r>
              <w:t>If the last name text field has an input with too many characters a message dialog box will appear.</w:t>
            </w:r>
          </w:p>
        </w:tc>
        <w:tc>
          <w:tcPr>
            <w:tcW w:w="4371" w:type="dxa"/>
          </w:tcPr>
          <w:p w14:paraId="4BB3A991" w14:textId="77777777" w:rsidR="00887A82" w:rsidRDefault="00887A82" w:rsidP="00887A82">
            <w:r>
              <w:t>A message dialog box appears with the message that the input must be between 1 and 25 characters.</w:t>
            </w:r>
          </w:p>
          <w:p w14:paraId="467CF611" w14:textId="77777777" w:rsidR="00887A82" w:rsidRDefault="00887A82" w:rsidP="00887A82"/>
          <w:p w14:paraId="42DF3E66" w14:textId="14E96113" w:rsidR="00887A82" w:rsidRDefault="006C0D99" w:rsidP="00887A82">
            <w:r>
              <w:rPr>
                <w:noProof/>
                <w:lang w:val="en-US" w:eastAsia="en-US"/>
              </w:rPr>
              <w:drawing>
                <wp:inline distT="0" distB="0" distL="0" distR="0" wp14:anchorId="583DCA47" wp14:editId="2085B009">
                  <wp:extent cx="2482219" cy="1933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udent l.png"/>
                          <pic:cNvPicPr/>
                        </pic:nvPicPr>
                        <pic:blipFill>
                          <a:blip r:embed="rId15">
                            <a:extLst>
                              <a:ext uri="{28A0092B-C50C-407E-A947-70E740481C1C}">
                                <a14:useLocalDpi xmlns:a14="http://schemas.microsoft.com/office/drawing/2010/main" val="0"/>
                              </a:ext>
                            </a:extLst>
                          </a:blip>
                          <a:stretch>
                            <a:fillRect/>
                          </a:stretch>
                        </pic:blipFill>
                        <pic:spPr>
                          <a:xfrm>
                            <a:off x="0" y="0"/>
                            <a:ext cx="2487629" cy="1937789"/>
                          </a:xfrm>
                          <a:prstGeom prst="rect">
                            <a:avLst/>
                          </a:prstGeom>
                        </pic:spPr>
                      </pic:pic>
                    </a:graphicData>
                  </a:graphic>
                </wp:inline>
              </w:drawing>
            </w:r>
          </w:p>
        </w:tc>
      </w:tr>
      <w:tr w:rsidR="0055426F" w14:paraId="3F2F000B" w14:textId="77777777" w:rsidTr="00A93EC2">
        <w:tc>
          <w:tcPr>
            <w:tcW w:w="1179" w:type="dxa"/>
          </w:tcPr>
          <w:p w14:paraId="09BE3628" w14:textId="61045506" w:rsidR="00887A82" w:rsidRDefault="00887A82" w:rsidP="00A93EC2">
            <w:r>
              <w:t xml:space="preserve">Add </w:t>
            </w:r>
            <w:r w:rsidR="00A93EC2">
              <w:t>Student</w:t>
            </w:r>
            <w:r>
              <w:t xml:space="preserve"> UI</w:t>
            </w:r>
          </w:p>
        </w:tc>
        <w:tc>
          <w:tcPr>
            <w:tcW w:w="1480" w:type="dxa"/>
          </w:tcPr>
          <w:p w14:paraId="61303FE5" w14:textId="6F18855D" w:rsidR="00887A82" w:rsidRDefault="00A93EC2" w:rsidP="00887A82">
            <w:r>
              <w:t>Course Combo Box</w:t>
            </w:r>
          </w:p>
        </w:tc>
        <w:tc>
          <w:tcPr>
            <w:tcW w:w="1986" w:type="dxa"/>
          </w:tcPr>
          <w:p w14:paraId="13102A35" w14:textId="0290BF8A" w:rsidR="00887A82" w:rsidRDefault="00A93EC2" w:rsidP="00887A82">
            <w:r>
              <w:t>All the courses will be displayed here in the drop down.</w:t>
            </w:r>
          </w:p>
        </w:tc>
        <w:tc>
          <w:tcPr>
            <w:tcW w:w="4371" w:type="dxa"/>
          </w:tcPr>
          <w:p w14:paraId="00BC37A9" w14:textId="4E952C5A" w:rsidR="00887A82" w:rsidRDefault="00A93EC2" w:rsidP="00887A82">
            <w:r>
              <w:t>All the courses are displayed in the combo box drop down.</w:t>
            </w:r>
          </w:p>
          <w:p w14:paraId="4FB00B76" w14:textId="2EFBF5C2" w:rsidR="00887A82" w:rsidRDefault="00887A82" w:rsidP="00887A82"/>
          <w:p w14:paraId="3B375D6F" w14:textId="14F65D95" w:rsidR="008C46EA" w:rsidRDefault="008C46EA" w:rsidP="00887A82">
            <w:r>
              <w:rPr>
                <w:noProof/>
                <w:lang w:val="en-US" w:eastAsia="en-US"/>
              </w:rPr>
              <w:lastRenderedPageBreak/>
              <w:drawing>
                <wp:inline distT="0" distB="0" distL="0" distR="0" wp14:anchorId="4A70D014" wp14:editId="62E74C6D">
                  <wp:extent cx="2276531" cy="1943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png"/>
                          <pic:cNvPicPr/>
                        </pic:nvPicPr>
                        <pic:blipFill>
                          <a:blip r:embed="rId16">
                            <a:extLst>
                              <a:ext uri="{28A0092B-C50C-407E-A947-70E740481C1C}">
                                <a14:useLocalDpi xmlns:a14="http://schemas.microsoft.com/office/drawing/2010/main" val="0"/>
                              </a:ext>
                            </a:extLst>
                          </a:blip>
                          <a:stretch>
                            <a:fillRect/>
                          </a:stretch>
                        </pic:blipFill>
                        <pic:spPr>
                          <a:xfrm>
                            <a:off x="0" y="0"/>
                            <a:ext cx="2281062" cy="1946967"/>
                          </a:xfrm>
                          <a:prstGeom prst="rect">
                            <a:avLst/>
                          </a:prstGeom>
                        </pic:spPr>
                      </pic:pic>
                    </a:graphicData>
                  </a:graphic>
                </wp:inline>
              </w:drawing>
            </w:r>
          </w:p>
          <w:p w14:paraId="6E2FE9F3" w14:textId="29AA12D0" w:rsidR="00887A82" w:rsidRDefault="00887A82" w:rsidP="00887A82"/>
        </w:tc>
      </w:tr>
      <w:tr w:rsidR="0055426F" w14:paraId="2F4F0372" w14:textId="77777777" w:rsidTr="00EC2646">
        <w:tc>
          <w:tcPr>
            <w:tcW w:w="1179" w:type="dxa"/>
          </w:tcPr>
          <w:p w14:paraId="267F5998" w14:textId="1B4998F7" w:rsidR="009A096F" w:rsidRDefault="009A096F" w:rsidP="009A096F">
            <w:r>
              <w:lastRenderedPageBreak/>
              <w:t xml:space="preserve">Add </w:t>
            </w:r>
            <w:r>
              <w:t>Student</w:t>
            </w:r>
            <w:r>
              <w:t xml:space="preserve"> UI</w:t>
            </w:r>
          </w:p>
        </w:tc>
        <w:tc>
          <w:tcPr>
            <w:tcW w:w="1480" w:type="dxa"/>
          </w:tcPr>
          <w:p w14:paraId="7E9CE678" w14:textId="77777777" w:rsidR="009A096F" w:rsidRDefault="009A096F" w:rsidP="00EC2646">
            <w:r>
              <w:t>Add Button</w:t>
            </w:r>
          </w:p>
        </w:tc>
        <w:tc>
          <w:tcPr>
            <w:tcW w:w="1986" w:type="dxa"/>
          </w:tcPr>
          <w:p w14:paraId="64428A05" w14:textId="072C177B" w:rsidR="009A096F" w:rsidRDefault="009A096F" w:rsidP="009A096F">
            <w:r>
              <w:t xml:space="preserve">If all validation is met for the text field inputs then a new </w:t>
            </w:r>
            <w:r>
              <w:t>student</w:t>
            </w:r>
            <w:r>
              <w:t xml:space="preserve"> will be created and a message dialog box will appear stating such. The user will be taken back to the Main UI screen.</w:t>
            </w:r>
          </w:p>
        </w:tc>
        <w:tc>
          <w:tcPr>
            <w:tcW w:w="4371" w:type="dxa"/>
          </w:tcPr>
          <w:p w14:paraId="67B5C88A" w14:textId="6DA54CF1" w:rsidR="009A096F" w:rsidRDefault="009A096F" w:rsidP="00EC2646">
            <w:r>
              <w:t xml:space="preserve">A message dialog box appears stating that a new </w:t>
            </w:r>
            <w:r>
              <w:t>student</w:t>
            </w:r>
            <w:r>
              <w:t xml:space="preserve"> has been added and the user is taken back to the Main UI screen.</w:t>
            </w:r>
          </w:p>
          <w:p w14:paraId="43DB5776" w14:textId="77777777" w:rsidR="009A096F" w:rsidRDefault="009A096F" w:rsidP="00EC2646"/>
          <w:p w14:paraId="50B710F9" w14:textId="0A517F38" w:rsidR="009A096F" w:rsidRDefault="006C0D99" w:rsidP="00EC2646">
            <w:r>
              <w:rPr>
                <w:noProof/>
                <w:lang w:val="en-US" w:eastAsia="en-US"/>
              </w:rPr>
              <w:drawing>
                <wp:inline distT="0" distB="0" distL="0" distR="0" wp14:anchorId="738A31D3" wp14:editId="67F63378">
                  <wp:extent cx="2400300" cy="20838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udent valid.png"/>
                          <pic:cNvPicPr/>
                        </pic:nvPicPr>
                        <pic:blipFill>
                          <a:blip r:embed="rId17">
                            <a:extLst>
                              <a:ext uri="{28A0092B-C50C-407E-A947-70E740481C1C}">
                                <a14:useLocalDpi xmlns:a14="http://schemas.microsoft.com/office/drawing/2010/main" val="0"/>
                              </a:ext>
                            </a:extLst>
                          </a:blip>
                          <a:stretch>
                            <a:fillRect/>
                          </a:stretch>
                        </pic:blipFill>
                        <pic:spPr>
                          <a:xfrm>
                            <a:off x="0" y="0"/>
                            <a:ext cx="2416050" cy="2097517"/>
                          </a:xfrm>
                          <a:prstGeom prst="rect">
                            <a:avLst/>
                          </a:prstGeom>
                        </pic:spPr>
                      </pic:pic>
                    </a:graphicData>
                  </a:graphic>
                </wp:inline>
              </w:drawing>
            </w:r>
          </w:p>
          <w:p w14:paraId="6B21662C" w14:textId="35D6D8D0" w:rsidR="006C0D99" w:rsidRDefault="006C0D99" w:rsidP="00EC2646">
            <w:r>
              <w:rPr>
                <w:noProof/>
                <w:lang w:val="en-US" w:eastAsia="en-US"/>
              </w:rPr>
              <w:drawing>
                <wp:inline distT="0" distB="0" distL="0" distR="0" wp14:anchorId="0E487C35" wp14:editId="0380D784">
                  <wp:extent cx="2483507" cy="2143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udent valid 2.png"/>
                          <pic:cNvPicPr/>
                        </pic:nvPicPr>
                        <pic:blipFill>
                          <a:blip r:embed="rId18">
                            <a:extLst>
                              <a:ext uri="{28A0092B-C50C-407E-A947-70E740481C1C}">
                                <a14:useLocalDpi xmlns:a14="http://schemas.microsoft.com/office/drawing/2010/main" val="0"/>
                              </a:ext>
                            </a:extLst>
                          </a:blip>
                          <a:stretch>
                            <a:fillRect/>
                          </a:stretch>
                        </pic:blipFill>
                        <pic:spPr>
                          <a:xfrm>
                            <a:off x="0" y="0"/>
                            <a:ext cx="2499030" cy="2156521"/>
                          </a:xfrm>
                          <a:prstGeom prst="rect">
                            <a:avLst/>
                          </a:prstGeom>
                        </pic:spPr>
                      </pic:pic>
                    </a:graphicData>
                  </a:graphic>
                </wp:inline>
              </w:drawing>
            </w:r>
          </w:p>
          <w:p w14:paraId="76721AC0" w14:textId="0C11FF76" w:rsidR="006C0D99" w:rsidRDefault="006C0D99" w:rsidP="00EC2646">
            <w:r>
              <w:rPr>
                <w:noProof/>
                <w:lang w:val="en-US" w:eastAsia="en-US"/>
              </w:rPr>
              <w:lastRenderedPageBreak/>
              <w:drawing>
                <wp:inline distT="0" distB="0" distL="0" distR="0" wp14:anchorId="29820917" wp14:editId="00EE4E24">
                  <wp:extent cx="2494578" cy="185737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udent valid 3.png"/>
                          <pic:cNvPicPr/>
                        </pic:nvPicPr>
                        <pic:blipFill>
                          <a:blip r:embed="rId19">
                            <a:extLst>
                              <a:ext uri="{28A0092B-C50C-407E-A947-70E740481C1C}">
                                <a14:useLocalDpi xmlns:a14="http://schemas.microsoft.com/office/drawing/2010/main" val="0"/>
                              </a:ext>
                            </a:extLst>
                          </a:blip>
                          <a:stretch>
                            <a:fillRect/>
                          </a:stretch>
                        </pic:blipFill>
                        <pic:spPr>
                          <a:xfrm>
                            <a:off x="0" y="0"/>
                            <a:ext cx="2499303" cy="1860893"/>
                          </a:xfrm>
                          <a:prstGeom prst="rect">
                            <a:avLst/>
                          </a:prstGeom>
                        </pic:spPr>
                      </pic:pic>
                    </a:graphicData>
                  </a:graphic>
                </wp:inline>
              </w:drawing>
            </w:r>
          </w:p>
          <w:p w14:paraId="1A1308C3" w14:textId="77777777" w:rsidR="009A096F" w:rsidRDefault="009A096F" w:rsidP="00EC2646"/>
          <w:p w14:paraId="6743CE52" w14:textId="77777777" w:rsidR="009A096F" w:rsidRDefault="009A096F" w:rsidP="00EC2646"/>
        </w:tc>
      </w:tr>
      <w:tr w:rsidR="0055426F" w14:paraId="60514799" w14:textId="77777777" w:rsidTr="00A93EC2">
        <w:tc>
          <w:tcPr>
            <w:tcW w:w="1179" w:type="dxa"/>
          </w:tcPr>
          <w:p w14:paraId="703C9E84" w14:textId="1C5D67D0" w:rsidR="00CF3901" w:rsidRDefault="00CF3901" w:rsidP="00A93EC2">
            <w:r>
              <w:lastRenderedPageBreak/>
              <w:t xml:space="preserve">Add </w:t>
            </w:r>
            <w:r w:rsidR="00A93EC2">
              <w:t xml:space="preserve">Student </w:t>
            </w:r>
            <w:r>
              <w:t>UI</w:t>
            </w:r>
          </w:p>
        </w:tc>
        <w:tc>
          <w:tcPr>
            <w:tcW w:w="1480" w:type="dxa"/>
          </w:tcPr>
          <w:p w14:paraId="609A1E58" w14:textId="398FCA79" w:rsidR="00CF3901" w:rsidRDefault="00A93EC2" w:rsidP="00CF3901">
            <w:r>
              <w:t>Back Button</w:t>
            </w:r>
          </w:p>
        </w:tc>
        <w:tc>
          <w:tcPr>
            <w:tcW w:w="1986" w:type="dxa"/>
          </w:tcPr>
          <w:p w14:paraId="138B017E" w14:textId="3AB32117" w:rsidR="00CF3901" w:rsidRDefault="004E17EF" w:rsidP="004E17EF">
            <w:r>
              <w:t xml:space="preserve">The </w:t>
            </w:r>
            <w:r>
              <w:t>Main</w:t>
            </w:r>
            <w:r>
              <w:t xml:space="preserve"> UI screen will load up after the button is pressed.</w:t>
            </w:r>
          </w:p>
        </w:tc>
        <w:tc>
          <w:tcPr>
            <w:tcW w:w="4371" w:type="dxa"/>
          </w:tcPr>
          <w:p w14:paraId="064A2CCF" w14:textId="7C7EB49F" w:rsidR="004E17EF" w:rsidRDefault="004E17EF" w:rsidP="004E17EF">
            <w:r>
              <w:t xml:space="preserve">The </w:t>
            </w:r>
            <w:r>
              <w:t>Main</w:t>
            </w:r>
            <w:r>
              <w:t xml:space="preserve"> UI screen loads up after the button is pressed.</w:t>
            </w:r>
          </w:p>
          <w:p w14:paraId="02AA74F8" w14:textId="77777777" w:rsidR="00CF3901" w:rsidRDefault="00CF3901" w:rsidP="00CF3901"/>
          <w:p w14:paraId="56C50B59" w14:textId="6055F92D" w:rsidR="008C46EA" w:rsidRDefault="008C46EA" w:rsidP="00CF3901">
            <w:r>
              <w:rPr>
                <w:noProof/>
                <w:lang w:val="en-US" w:eastAsia="en-US"/>
              </w:rPr>
              <w:drawing>
                <wp:inline distT="0" distB="0" distL="0" distR="0" wp14:anchorId="5D451E32" wp14:editId="1BA2B3D7">
                  <wp:extent cx="2537801" cy="1857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461" cy="1864445"/>
                          </a:xfrm>
                          <a:prstGeom prst="rect">
                            <a:avLst/>
                          </a:prstGeom>
                        </pic:spPr>
                      </pic:pic>
                    </a:graphicData>
                  </a:graphic>
                </wp:inline>
              </w:drawing>
            </w:r>
          </w:p>
        </w:tc>
      </w:tr>
      <w:tr w:rsidR="0055426F" w14:paraId="76338F1F" w14:textId="77777777" w:rsidTr="00EC2646">
        <w:tc>
          <w:tcPr>
            <w:tcW w:w="1179" w:type="dxa"/>
          </w:tcPr>
          <w:p w14:paraId="4226DCA3" w14:textId="057A398B" w:rsidR="00A93EC2" w:rsidRDefault="00A93EC2" w:rsidP="00A93EC2">
            <w:r>
              <w:t xml:space="preserve">Add </w:t>
            </w:r>
            <w:r>
              <w:t>Mark</w:t>
            </w:r>
            <w:r>
              <w:t xml:space="preserve">  UI</w:t>
            </w:r>
          </w:p>
        </w:tc>
        <w:tc>
          <w:tcPr>
            <w:tcW w:w="1480" w:type="dxa"/>
          </w:tcPr>
          <w:p w14:paraId="67EB4243" w14:textId="39CECEBA" w:rsidR="00A93EC2" w:rsidRDefault="00A93EC2" w:rsidP="00EC2646">
            <w:r>
              <w:t>Student Details Displayed in JLabels</w:t>
            </w:r>
            <w:r>
              <w:t xml:space="preserve"> </w:t>
            </w:r>
          </w:p>
        </w:tc>
        <w:tc>
          <w:tcPr>
            <w:tcW w:w="1986" w:type="dxa"/>
          </w:tcPr>
          <w:p w14:paraId="4759F781" w14:textId="113568EE" w:rsidR="00A93EC2" w:rsidRDefault="00A93EC2" w:rsidP="00EC2646"/>
        </w:tc>
        <w:tc>
          <w:tcPr>
            <w:tcW w:w="4371" w:type="dxa"/>
          </w:tcPr>
          <w:p w14:paraId="6178F0AB" w14:textId="7BEABB48" w:rsidR="00A93EC2" w:rsidRDefault="00A93EC2" w:rsidP="00EC2646">
            <w:r>
              <w:t xml:space="preserve"> </w:t>
            </w:r>
            <w:r w:rsidR="006C0D99">
              <w:rPr>
                <w:noProof/>
                <w:lang w:val="en-US" w:eastAsia="en-US"/>
              </w:rPr>
              <w:drawing>
                <wp:inline distT="0" distB="0" distL="0" distR="0" wp14:anchorId="771FC3FF" wp14:editId="43B5F464">
                  <wp:extent cx="2476500" cy="22145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rk sally.png"/>
                          <pic:cNvPicPr/>
                        </pic:nvPicPr>
                        <pic:blipFill>
                          <a:blip r:embed="rId9">
                            <a:extLst>
                              <a:ext uri="{28A0092B-C50C-407E-A947-70E740481C1C}">
                                <a14:useLocalDpi xmlns:a14="http://schemas.microsoft.com/office/drawing/2010/main" val="0"/>
                              </a:ext>
                            </a:extLst>
                          </a:blip>
                          <a:stretch>
                            <a:fillRect/>
                          </a:stretch>
                        </pic:blipFill>
                        <pic:spPr>
                          <a:xfrm>
                            <a:off x="0" y="0"/>
                            <a:ext cx="2489510" cy="2226135"/>
                          </a:xfrm>
                          <a:prstGeom prst="rect">
                            <a:avLst/>
                          </a:prstGeom>
                        </pic:spPr>
                      </pic:pic>
                    </a:graphicData>
                  </a:graphic>
                </wp:inline>
              </w:drawing>
            </w:r>
          </w:p>
          <w:p w14:paraId="77B5C408" w14:textId="77777777" w:rsidR="00A93EC2" w:rsidRDefault="00A93EC2" w:rsidP="00EC2646"/>
          <w:p w14:paraId="132E6709" w14:textId="77777777" w:rsidR="00A93EC2" w:rsidRDefault="00A93EC2" w:rsidP="00EC2646"/>
        </w:tc>
      </w:tr>
      <w:tr w:rsidR="0055426F" w14:paraId="514B93BF" w14:textId="77777777" w:rsidTr="00EC2646">
        <w:tc>
          <w:tcPr>
            <w:tcW w:w="1179" w:type="dxa"/>
          </w:tcPr>
          <w:p w14:paraId="380C876E" w14:textId="0978ECFE" w:rsidR="00A93EC2" w:rsidRDefault="00A93EC2" w:rsidP="00A93EC2">
            <w:r>
              <w:t xml:space="preserve">Add </w:t>
            </w:r>
            <w:r>
              <w:t>Mark</w:t>
            </w:r>
            <w:r>
              <w:t xml:space="preserve">  UI</w:t>
            </w:r>
          </w:p>
        </w:tc>
        <w:tc>
          <w:tcPr>
            <w:tcW w:w="1480" w:type="dxa"/>
          </w:tcPr>
          <w:p w14:paraId="53B45004" w14:textId="348006C3" w:rsidR="00A93EC2" w:rsidRDefault="00A93EC2" w:rsidP="00A93EC2">
            <w:r>
              <w:t>Modules</w:t>
            </w:r>
            <w:r>
              <w:t xml:space="preserve"> </w:t>
            </w:r>
            <w:r>
              <w:t>Combo Box</w:t>
            </w:r>
            <w:r>
              <w:t xml:space="preserve"> </w:t>
            </w:r>
          </w:p>
        </w:tc>
        <w:tc>
          <w:tcPr>
            <w:tcW w:w="1986" w:type="dxa"/>
          </w:tcPr>
          <w:p w14:paraId="476E871D" w14:textId="13221EBE" w:rsidR="00A93EC2" w:rsidRDefault="00A93EC2" w:rsidP="00EC2646">
            <w:r>
              <w:t xml:space="preserve">All the </w:t>
            </w:r>
            <w:r>
              <w:t xml:space="preserve">modules for the course </w:t>
            </w:r>
            <w:r>
              <w:t>will be displayed here in the drop down</w:t>
            </w:r>
            <w:r>
              <w:t xml:space="preserve"> unless the student already has a mark for the module</w:t>
            </w:r>
            <w:r>
              <w:t>.</w:t>
            </w:r>
          </w:p>
        </w:tc>
        <w:tc>
          <w:tcPr>
            <w:tcW w:w="4371" w:type="dxa"/>
          </w:tcPr>
          <w:p w14:paraId="2E6E15A3" w14:textId="17842C0F" w:rsidR="00A93EC2" w:rsidRDefault="00A93EC2" w:rsidP="00A93EC2">
            <w:r>
              <w:t xml:space="preserve">All the </w:t>
            </w:r>
            <w:r>
              <w:t>modules for the course</w:t>
            </w:r>
            <w:r>
              <w:t xml:space="preserve"> are displayed in the combo box drop down</w:t>
            </w:r>
            <w:r>
              <w:t xml:space="preserve"> unless the student has a mark already</w:t>
            </w:r>
            <w:r>
              <w:t>.</w:t>
            </w:r>
          </w:p>
          <w:p w14:paraId="66841A2F" w14:textId="77777777" w:rsidR="00A93EC2" w:rsidRDefault="00A93EC2" w:rsidP="00EC2646"/>
          <w:p w14:paraId="74ED5E67" w14:textId="240061FD" w:rsidR="00A93EC2" w:rsidRDefault="006C0D99" w:rsidP="00EC2646">
            <w:r>
              <w:rPr>
                <w:noProof/>
                <w:lang w:val="en-US" w:eastAsia="en-US"/>
              </w:rPr>
              <w:lastRenderedPageBreak/>
              <w:drawing>
                <wp:inline distT="0" distB="0" distL="0" distR="0" wp14:anchorId="3DBBEB78" wp14:editId="51C7D2F8">
                  <wp:extent cx="2514600" cy="22479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rk combo.png"/>
                          <pic:cNvPicPr/>
                        </pic:nvPicPr>
                        <pic:blipFill>
                          <a:blip r:embed="rId20">
                            <a:extLst>
                              <a:ext uri="{28A0092B-C50C-407E-A947-70E740481C1C}">
                                <a14:useLocalDpi xmlns:a14="http://schemas.microsoft.com/office/drawing/2010/main" val="0"/>
                              </a:ext>
                            </a:extLst>
                          </a:blip>
                          <a:stretch>
                            <a:fillRect/>
                          </a:stretch>
                        </pic:blipFill>
                        <pic:spPr>
                          <a:xfrm>
                            <a:off x="0" y="0"/>
                            <a:ext cx="2526191" cy="2258263"/>
                          </a:xfrm>
                          <a:prstGeom prst="rect">
                            <a:avLst/>
                          </a:prstGeom>
                        </pic:spPr>
                      </pic:pic>
                    </a:graphicData>
                  </a:graphic>
                </wp:inline>
              </w:drawing>
            </w:r>
          </w:p>
        </w:tc>
      </w:tr>
      <w:tr w:rsidR="0055426F" w14:paraId="478EE025" w14:textId="77777777" w:rsidTr="00A93EC2">
        <w:tc>
          <w:tcPr>
            <w:tcW w:w="1179" w:type="dxa"/>
          </w:tcPr>
          <w:p w14:paraId="154A243E" w14:textId="00952221" w:rsidR="00CF3901" w:rsidRDefault="00CF3901" w:rsidP="00A93EC2">
            <w:r>
              <w:lastRenderedPageBreak/>
              <w:t xml:space="preserve">Add </w:t>
            </w:r>
            <w:r w:rsidR="00A93EC2">
              <w:t>Mark</w:t>
            </w:r>
            <w:r>
              <w:t xml:space="preserve"> UI</w:t>
            </w:r>
          </w:p>
        </w:tc>
        <w:tc>
          <w:tcPr>
            <w:tcW w:w="1480" w:type="dxa"/>
          </w:tcPr>
          <w:p w14:paraId="585D15E5" w14:textId="7B9C10E2" w:rsidR="00CF3901" w:rsidRDefault="00A93EC2" w:rsidP="00CF3901">
            <w:r>
              <w:t>Mark</w:t>
            </w:r>
            <w:r w:rsidR="00CF3901">
              <w:t xml:space="preserve"> Text Field</w:t>
            </w:r>
          </w:p>
        </w:tc>
        <w:tc>
          <w:tcPr>
            <w:tcW w:w="1986" w:type="dxa"/>
          </w:tcPr>
          <w:p w14:paraId="061DD4F3" w14:textId="25EFF223" w:rsidR="00CF3901" w:rsidRDefault="00CF3901" w:rsidP="00A93EC2">
            <w:r>
              <w:t xml:space="preserve">If the </w:t>
            </w:r>
            <w:r w:rsidR="00A93EC2">
              <w:t>mark</w:t>
            </w:r>
            <w:r>
              <w:t xml:space="preserve"> text field has an input with too many digits a message dialog box will appear.</w:t>
            </w:r>
          </w:p>
        </w:tc>
        <w:tc>
          <w:tcPr>
            <w:tcW w:w="4371" w:type="dxa"/>
          </w:tcPr>
          <w:p w14:paraId="4F13B571" w14:textId="09BBF549" w:rsidR="00CF3901" w:rsidRDefault="00BA2C62" w:rsidP="00CF3901">
            <w:r>
              <w:t>Error Appears. This will need to be looked at in detail to prevent this problem occurring again.</w:t>
            </w:r>
          </w:p>
          <w:p w14:paraId="17B625D1" w14:textId="77777777" w:rsidR="00CF3901" w:rsidRDefault="00CF3901" w:rsidP="00CF3901"/>
          <w:p w14:paraId="5A641C7A" w14:textId="77777777" w:rsidR="0055426F" w:rsidRDefault="0055426F" w:rsidP="00CF3901">
            <w:r>
              <w:rPr>
                <w:noProof/>
                <w:lang w:val="en-US" w:eastAsia="en-US"/>
              </w:rPr>
              <w:drawing>
                <wp:inline distT="0" distB="0" distL="0" distR="0" wp14:anchorId="7E7FEFE4" wp14:editId="4ADB4EA0">
                  <wp:extent cx="2486025" cy="2207044"/>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png"/>
                          <pic:cNvPicPr/>
                        </pic:nvPicPr>
                        <pic:blipFill>
                          <a:blip r:embed="rId21">
                            <a:extLst>
                              <a:ext uri="{28A0092B-C50C-407E-A947-70E740481C1C}">
                                <a14:useLocalDpi xmlns:a14="http://schemas.microsoft.com/office/drawing/2010/main" val="0"/>
                              </a:ext>
                            </a:extLst>
                          </a:blip>
                          <a:stretch>
                            <a:fillRect/>
                          </a:stretch>
                        </pic:blipFill>
                        <pic:spPr>
                          <a:xfrm>
                            <a:off x="0" y="0"/>
                            <a:ext cx="2487810" cy="2208629"/>
                          </a:xfrm>
                          <a:prstGeom prst="rect">
                            <a:avLst/>
                          </a:prstGeom>
                        </pic:spPr>
                      </pic:pic>
                    </a:graphicData>
                  </a:graphic>
                </wp:inline>
              </w:drawing>
            </w:r>
          </w:p>
          <w:p w14:paraId="417F3130" w14:textId="5A3B667D" w:rsidR="0055426F" w:rsidRDefault="0055426F" w:rsidP="00CF3901">
            <w:r>
              <w:rPr>
                <w:noProof/>
                <w:lang w:val="en-US" w:eastAsia="en-US"/>
              </w:rPr>
              <w:drawing>
                <wp:inline distT="0" distB="0" distL="0" distR="0" wp14:anchorId="33D7A0ED" wp14:editId="6016C0EB">
                  <wp:extent cx="2400300" cy="472827"/>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5396" cy="481710"/>
                          </a:xfrm>
                          <a:prstGeom prst="rect">
                            <a:avLst/>
                          </a:prstGeom>
                        </pic:spPr>
                      </pic:pic>
                    </a:graphicData>
                  </a:graphic>
                </wp:inline>
              </w:drawing>
            </w:r>
          </w:p>
        </w:tc>
      </w:tr>
      <w:tr w:rsidR="0055426F" w14:paraId="3C22382B" w14:textId="77777777" w:rsidTr="00A93EC2">
        <w:tc>
          <w:tcPr>
            <w:tcW w:w="1179" w:type="dxa"/>
          </w:tcPr>
          <w:p w14:paraId="3CA4A3C8" w14:textId="0D37018F" w:rsidR="00887A82" w:rsidRDefault="00CF3901" w:rsidP="00A93EC2">
            <w:r>
              <w:t xml:space="preserve">Add </w:t>
            </w:r>
            <w:r w:rsidR="00A93EC2">
              <w:t>Mark</w:t>
            </w:r>
            <w:r>
              <w:t xml:space="preserve"> UI</w:t>
            </w:r>
          </w:p>
        </w:tc>
        <w:tc>
          <w:tcPr>
            <w:tcW w:w="1480" w:type="dxa"/>
          </w:tcPr>
          <w:p w14:paraId="132C114A" w14:textId="5FD8C1D3" w:rsidR="00887A82" w:rsidRDefault="00CF3901" w:rsidP="00887A82">
            <w:r>
              <w:t>Add Button</w:t>
            </w:r>
          </w:p>
        </w:tc>
        <w:tc>
          <w:tcPr>
            <w:tcW w:w="1986" w:type="dxa"/>
          </w:tcPr>
          <w:p w14:paraId="1CA0115C" w14:textId="1DF5B5B0" w:rsidR="00887A82" w:rsidRDefault="00CF3901" w:rsidP="004E17EF">
            <w:r>
              <w:t xml:space="preserve">If all validation is met for the text field inputs then a new </w:t>
            </w:r>
            <w:r w:rsidR="004E17EF">
              <w:t>mark for the module</w:t>
            </w:r>
            <w:r>
              <w:t xml:space="preserve"> will be created and a message dialog box will appear stating such. The user will be taken back to the Main UI screen.</w:t>
            </w:r>
          </w:p>
        </w:tc>
        <w:tc>
          <w:tcPr>
            <w:tcW w:w="4371" w:type="dxa"/>
          </w:tcPr>
          <w:p w14:paraId="2F313AAB" w14:textId="40C8C8D9" w:rsidR="00CF3901" w:rsidRDefault="00CF3901" w:rsidP="00CF3901">
            <w:r>
              <w:t xml:space="preserve">A message dialog box appears stating that a new </w:t>
            </w:r>
            <w:r w:rsidR="004E17EF">
              <w:t>mark</w:t>
            </w:r>
            <w:r>
              <w:t xml:space="preserve"> has been added and the user is taken back to the Main UI screen.</w:t>
            </w:r>
          </w:p>
          <w:p w14:paraId="0EA4732A" w14:textId="77777777" w:rsidR="00887A82" w:rsidRDefault="00887A82" w:rsidP="00887A82"/>
          <w:p w14:paraId="6F9C6D2B" w14:textId="5FA0DC06" w:rsidR="00CF3901" w:rsidRDefault="006C0D99" w:rsidP="00887A82">
            <w:r>
              <w:rPr>
                <w:noProof/>
                <w:lang w:val="en-US" w:eastAsia="en-US"/>
              </w:rPr>
              <w:drawing>
                <wp:inline distT="0" distB="0" distL="0" distR="0" wp14:anchorId="3925B4B6" wp14:editId="43B1E2BE">
                  <wp:extent cx="2543175" cy="2261311"/>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rk valid.png"/>
                          <pic:cNvPicPr/>
                        </pic:nvPicPr>
                        <pic:blipFill>
                          <a:blip r:embed="rId23">
                            <a:extLst>
                              <a:ext uri="{28A0092B-C50C-407E-A947-70E740481C1C}">
                                <a14:useLocalDpi xmlns:a14="http://schemas.microsoft.com/office/drawing/2010/main" val="0"/>
                              </a:ext>
                            </a:extLst>
                          </a:blip>
                          <a:stretch>
                            <a:fillRect/>
                          </a:stretch>
                        </pic:blipFill>
                        <pic:spPr>
                          <a:xfrm>
                            <a:off x="0" y="0"/>
                            <a:ext cx="2549027" cy="2266514"/>
                          </a:xfrm>
                          <a:prstGeom prst="rect">
                            <a:avLst/>
                          </a:prstGeom>
                        </pic:spPr>
                      </pic:pic>
                    </a:graphicData>
                  </a:graphic>
                </wp:inline>
              </w:drawing>
            </w:r>
          </w:p>
          <w:p w14:paraId="3751D5A1" w14:textId="3A5BE939" w:rsidR="006C0D99" w:rsidRDefault="006C0D99" w:rsidP="00887A82">
            <w:r>
              <w:rPr>
                <w:noProof/>
                <w:lang w:val="en-US" w:eastAsia="en-US"/>
              </w:rPr>
              <w:lastRenderedPageBreak/>
              <w:drawing>
                <wp:inline distT="0" distB="0" distL="0" distR="0" wp14:anchorId="730EF204" wp14:editId="36ED998C">
                  <wp:extent cx="2533650" cy="2259916"/>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rk valid 2.png"/>
                          <pic:cNvPicPr/>
                        </pic:nvPicPr>
                        <pic:blipFill>
                          <a:blip r:embed="rId24">
                            <a:extLst>
                              <a:ext uri="{28A0092B-C50C-407E-A947-70E740481C1C}">
                                <a14:useLocalDpi xmlns:a14="http://schemas.microsoft.com/office/drawing/2010/main" val="0"/>
                              </a:ext>
                            </a:extLst>
                          </a:blip>
                          <a:stretch>
                            <a:fillRect/>
                          </a:stretch>
                        </pic:blipFill>
                        <pic:spPr>
                          <a:xfrm>
                            <a:off x="0" y="0"/>
                            <a:ext cx="2545371" cy="2270371"/>
                          </a:xfrm>
                          <a:prstGeom prst="rect">
                            <a:avLst/>
                          </a:prstGeom>
                        </pic:spPr>
                      </pic:pic>
                    </a:graphicData>
                  </a:graphic>
                </wp:inline>
              </w:drawing>
            </w:r>
          </w:p>
          <w:p w14:paraId="7505B83D" w14:textId="707D9B22" w:rsidR="006C0D99" w:rsidRDefault="006C0D99" w:rsidP="00887A82">
            <w:r>
              <w:rPr>
                <w:noProof/>
                <w:lang w:val="en-US" w:eastAsia="en-US"/>
              </w:rPr>
              <w:drawing>
                <wp:inline distT="0" distB="0" distL="0" distR="0" wp14:anchorId="1DB562B0" wp14:editId="6C556153">
                  <wp:extent cx="2514600" cy="18382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rk valid 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7223" cy="1847520"/>
                          </a:xfrm>
                          <a:prstGeom prst="rect">
                            <a:avLst/>
                          </a:prstGeom>
                        </pic:spPr>
                      </pic:pic>
                    </a:graphicData>
                  </a:graphic>
                </wp:inline>
              </w:drawing>
            </w:r>
          </w:p>
          <w:p w14:paraId="4C216FB3" w14:textId="050C4DF5" w:rsidR="00CF3901" w:rsidRDefault="00CF3901" w:rsidP="00887A82"/>
          <w:p w14:paraId="43C6C938" w14:textId="080D65F0" w:rsidR="00CF3901" w:rsidRDefault="00CF3901" w:rsidP="00887A82"/>
        </w:tc>
      </w:tr>
      <w:tr w:rsidR="0055426F" w14:paraId="08CBA0BE" w14:textId="77777777" w:rsidTr="00A93EC2">
        <w:tc>
          <w:tcPr>
            <w:tcW w:w="1179" w:type="dxa"/>
          </w:tcPr>
          <w:p w14:paraId="38A44045" w14:textId="05FFDBE3" w:rsidR="00CF3901" w:rsidRDefault="004E17EF" w:rsidP="00CF3901">
            <w:r>
              <w:lastRenderedPageBreak/>
              <w:t>View Course</w:t>
            </w:r>
            <w:r w:rsidR="00CF3901">
              <w:t xml:space="preserve"> UI</w:t>
            </w:r>
          </w:p>
        </w:tc>
        <w:tc>
          <w:tcPr>
            <w:tcW w:w="1480" w:type="dxa"/>
          </w:tcPr>
          <w:p w14:paraId="10427122" w14:textId="6A1EDAA2" w:rsidR="00CF3901" w:rsidRDefault="004E17EF" w:rsidP="00CF3901">
            <w:r>
              <w:t>Course Combo Box</w:t>
            </w:r>
          </w:p>
        </w:tc>
        <w:tc>
          <w:tcPr>
            <w:tcW w:w="1986" w:type="dxa"/>
          </w:tcPr>
          <w:p w14:paraId="5FFAE590" w14:textId="212B5406" w:rsidR="00CF3901" w:rsidRDefault="004E17EF" w:rsidP="004E17EF">
            <w:r>
              <w:t>All the course</w:t>
            </w:r>
            <w:r>
              <w:t>s</w:t>
            </w:r>
            <w:r>
              <w:t xml:space="preserve"> </w:t>
            </w:r>
            <w:r>
              <w:t>will be displayed in the drop down box.</w:t>
            </w:r>
          </w:p>
        </w:tc>
        <w:tc>
          <w:tcPr>
            <w:tcW w:w="4371" w:type="dxa"/>
          </w:tcPr>
          <w:p w14:paraId="0570F470" w14:textId="77777777" w:rsidR="004E17EF" w:rsidRDefault="004E17EF" w:rsidP="004E17EF">
            <w:r>
              <w:t>All the courses are displayed in the combo box drop down.</w:t>
            </w:r>
          </w:p>
          <w:p w14:paraId="6FFE8F7E" w14:textId="77777777" w:rsidR="00CF3901" w:rsidRDefault="00CF3901" w:rsidP="00CF3901"/>
          <w:p w14:paraId="5C7F2640" w14:textId="20E89B22" w:rsidR="006C0D99" w:rsidRDefault="006C0D99" w:rsidP="00CF3901">
            <w:r>
              <w:rPr>
                <w:noProof/>
                <w:lang w:val="en-US" w:eastAsia="en-US"/>
              </w:rPr>
              <w:drawing>
                <wp:inline distT="0" distB="0" distL="0" distR="0" wp14:anchorId="16941EE0" wp14:editId="0F2024A6">
                  <wp:extent cx="2514600" cy="2038212"/>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ew screen combo.png"/>
                          <pic:cNvPicPr/>
                        </pic:nvPicPr>
                        <pic:blipFill>
                          <a:blip r:embed="rId26">
                            <a:extLst>
                              <a:ext uri="{28A0092B-C50C-407E-A947-70E740481C1C}">
                                <a14:useLocalDpi xmlns:a14="http://schemas.microsoft.com/office/drawing/2010/main" val="0"/>
                              </a:ext>
                            </a:extLst>
                          </a:blip>
                          <a:stretch>
                            <a:fillRect/>
                          </a:stretch>
                        </pic:blipFill>
                        <pic:spPr>
                          <a:xfrm>
                            <a:off x="0" y="0"/>
                            <a:ext cx="2522423" cy="2044553"/>
                          </a:xfrm>
                          <a:prstGeom prst="rect">
                            <a:avLst/>
                          </a:prstGeom>
                        </pic:spPr>
                      </pic:pic>
                    </a:graphicData>
                  </a:graphic>
                </wp:inline>
              </w:drawing>
            </w:r>
          </w:p>
          <w:p w14:paraId="3745B8B4" w14:textId="3E632A5D" w:rsidR="00CF3901" w:rsidRDefault="00CF3901" w:rsidP="00CF3901"/>
        </w:tc>
      </w:tr>
      <w:tr w:rsidR="0055426F" w14:paraId="35D12601" w14:textId="77777777" w:rsidTr="00A93EC2">
        <w:tc>
          <w:tcPr>
            <w:tcW w:w="1179" w:type="dxa"/>
          </w:tcPr>
          <w:p w14:paraId="58D637B9" w14:textId="3DE00791" w:rsidR="004E17EF" w:rsidRDefault="004E17EF" w:rsidP="004E17EF">
            <w:r>
              <w:t>View Course UI</w:t>
            </w:r>
          </w:p>
        </w:tc>
        <w:tc>
          <w:tcPr>
            <w:tcW w:w="1480" w:type="dxa"/>
          </w:tcPr>
          <w:p w14:paraId="2D249B62" w14:textId="49FB50AC" w:rsidR="004E17EF" w:rsidRDefault="004E17EF" w:rsidP="004E17EF">
            <w:r>
              <w:t>Module List</w:t>
            </w:r>
          </w:p>
        </w:tc>
        <w:tc>
          <w:tcPr>
            <w:tcW w:w="1986" w:type="dxa"/>
          </w:tcPr>
          <w:p w14:paraId="7069DD02" w14:textId="0DBF3367" w:rsidR="004E17EF" w:rsidRDefault="004E17EF" w:rsidP="004E17EF">
            <w:r>
              <w:t xml:space="preserve">All the modules for the course </w:t>
            </w:r>
            <w:r>
              <w:t xml:space="preserve">selected </w:t>
            </w:r>
            <w:r>
              <w:t xml:space="preserve">will be displayed </w:t>
            </w:r>
            <w:r>
              <w:t>in the JList.</w:t>
            </w:r>
          </w:p>
        </w:tc>
        <w:tc>
          <w:tcPr>
            <w:tcW w:w="4371" w:type="dxa"/>
          </w:tcPr>
          <w:p w14:paraId="595E32BF" w14:textId="62BB64AF" w:rsidR="004E17EF" w:rsidRDefault="004E17EF" w:rsidP="004E17EF">
            <w:r>
              <w:t xml:space="preserve">All the </w:t>
            </w:r>
            <w:r>
              <w:t xml:space="preserve">modules for the </w:t>
            </w:r>
            <w:r>
              <w:t>course</w:t>
            </w:r>
            <w:r>
              <w:t xml:space="preserve"> selected</w:t>
            </w:r>
            <w:r>
              <w:t xml:space="preserve"> are displayed in </w:t>
            </w:r>
            <w:r>
              <w:t>JList.</w:t>
            </w:r>
          </w:p>
          <w:p w14:paraId="73AE54B3" w14:textId="77777777" w:rsidR="004E17EF" w:rsidRDefault="004E17EF" w:rsidP="004E17EF"/>
          <w:p w14:paraId="7E7F5C60" w14:textId="7F052203" w:rsidR="006C0D99" w:rsidRDefault="006C0D99" w:rsidP="004E17EF">
            <w:r>
              <w:rPr>
                <w:noProof/>
                <w:lang w:val="en-US" w:eastAsia="en-US"/>
              </w:rPr>
              <w:lastRenderedPageBreak/>
              <w:drawing>
                <wp:inline distT="0" distB="0" distL="0" distR="0" wp14:anchorId="02F6D0E5" wp14:editId="62BC4A3C">
                  <wp:extent cx="2495550" cy="2013117"/>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iew screen combo mod.png"/>
                          <pic:cNvPicPr/>
                        </pic:nvPicPr>
                        <pic:blipFill>
                          <a:blip r:embed="rId27">
                            <a:extLst>
                              <a:ext uri="{28A0092B-C50C-407E-A947-70E740481C1C}">
                                <a14:useLocalDpi xmlns:a14="http://schemas.microsoft.com/office/drawing/2010/main" val="0"/>
                              </a:ext>
                            </a:extLst>
                          </a:blip>
                          <a:stretch>
                            <a:fillRect/>
                          </a:stretch>
                        </pic:blipFill>
                        <pic:spPr>
                          <a:xfrm>
                            <a:off x="0" y="0"/>
                            <a:ext cx="2507170" cy="2022491"/>
                          </a:xfrm>
                          <a:prstGeom prst="rect">
                            <a:avLst/>
                          </a:prstGeom>
                        </pic:spPr>
                      </pic:pic>
                    </a:graphicData>
                  </a:graphic>
                </wp:inline>
              </w:drawing>
            </w:r>
          </w:p>
          <w:p w14:paraId="285090D6" w14:textId="022F69C1" w:rsidR="004E17EF" w:rsidRDefault="004E17EF" w:rsidP="004E17EF"/>
        </w:tc>
      </w:tr>
      <w:tr w:rsidR="0055426F" w14:paraId="3A10B901" w14:textId="77777777" w:rsidTr="00A93EC2">
        <w:tc>
          <w:tcPr>
            <w:tcW w:w="1179" w:type="dxa"/>
          </w:tcPr>
          <w:p w14:paraId="5F719BE9" w14:textId="736C1B32" w:rsidR="004E17EF" w:rsidRDefault="004E17EF" w:rsidP="004E17EF">
            <w:r>
              <w:lastRenderedPageBreak/>
              <w:t>View Course UI</w:t>
            </w:r>
          </w:p>
        </w:tc>
        <w:tc>
          <w:tcPr>
            <w:tcW w:w="1480" w:type="dxa"/>
          </w:tcPr>
          <w:p w14:paraId="24771DD3" w14:textId="0FBAD037" w:rsidR="004E17EF" w:rsidRDefault="004E17EF" w:rsidP="004E17EF">
            <w:r>
              <w:t>Module Details</w:t>
            </w:r>
          </w:p>
        </w:tc>
        <w:tc>
          <w:tcPr>
            <w:tcW w:w="1986" w:type="dxa"/>
          </w:tcPr>
          <w:p w14:paraId="08BFFBE0" w14:textId="4A1272CD" w:rsidR="004E17EF" w:rsidRDefault="004E17EF" w:rsidP="004E17EF">
            <w:r>
              <w:t>After selecting a module code from the list the module data (title, pass mark, number of students, average, number of passes and fails) will be displayed.</w:t>
            </w:r>
          </w:p>
        </w:tc>
        <w:tc>
          <w:tcPr>
            <w:tcW w:w="4371" w:type="dxa"/>
          </w:tcPr>
          <w:p w14:paraId="02F3FBDB" w14:textId="6A822821" w:rsidR="004E17EF" w:rsidRDefault="004E17EF" w:rsidP="004E17EF">
            <w:r>
              <w:t xml:space="preserve">After selecting a module code from the list the module data (title, pass mark, number of students, average, number of passes and fails) </w:t>
            </w:r>
            <w:r>
              <w:t>is d</w:t>
            </w:r>
            <w:r>
              <w:t>isplayed.</w:t>
            </w:r>
          </w:p>
          <w:p w14:paraId="5D010052" w14:textId="016CE650" w:rsidR="004E17EF" w:rsidRDefault="004E17EF" w:rsidP="004E17EF"/>
          <w:p w14:paraId="0A763697" w14:textId="4328B24C" w:rsidR="004E17EF" w:rsidRDefault="006C0D99" w:rsidP="004E17EF">
            <w:r>
              <w:rPr>
                <w:noProof/>
                <w:lang w:val="en-US" w:eastAsia="en-US"/>
              </w:rPr>
              <w:drawing>
                <wp:inline distT="0" distB="0" distL="0" distR="0" wp14:anchorId="0B4CDE76" wp14:editId="506CD187">
                  <wp:extent cx="2594723" cy="2095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view screen combo mod dis.png"/>
                          <pic:cNvPicPr/>
                        </pic:nvPicPr>
                        <pic:blipFill>
                          <a:blip r:embed="rId28">
                            <a:extLst>
                              <a:ext uri="{28A0092B-C50C-407E-A947-70E740481C1C}">
                                <a14:useLocalDpi xmlns:a14="http://schemas.microsoft.com/office/drawing/2010/main" val="0"/>
                              </a:ext>
                            </a:extLst>
                          </a:blip>
                          <a:stretch>
                            <a:fillRect/>
                          </a:stretch>
                        </pic:blipFill>
                        <pic:spPr>
                          <a:xfrm>
                            <a:off x="0" y="0"/>
                            <a:ext cx="2600958" cy="2100536"/>
                          </a:xfrm>
                          <a:prstGeom prst="rect">
                            <a:avLst/>
                          </a:prstGeom>
                        </pic:spPr>
                      </pic:pic>
                    </a:graphicData>
                  </a:graphic>
                </wp:inline>
              </w:drawing>
            </w:r>
          </w:p>
          <w:p w14:paraId="482E7A25" w14:textId="77777777" w:rsidR="004E17EF" w:rsidRDefault="004E17EF" w:rsidP="004E17EF"/>
        </w:tc>
      </w:tr>
      <w:tr w:rsidR="0055426F" w14:paraId="108E515B" w14:textId="77777777" w:rsidTr="00A93EC2">
        <w:tc>
          <w:tcPr>
            <w:tcW w:w="1179" w:type="dxa"/>
          </w:tcPr>
          <w:p w14:paraId="042BA358" w14:textId="70D0F27A" w:rsidR="004E17EF" w:rsidRDefault="004E17EF" w:rsidP="004E17EF">
            <w:r>
              <w:t>View Course UI</w:t>
            </w:r>
          </w:p>
        </w:tc>
        <w:tc>
          <w:tcPr>
            <w:tcW w:w="1480" w:type="dxa"/>
          </w:tcPr>
          <w:p w14:paraId="19261833" w14:textId="727BF5C1" w:rsidR="004E17EF" w:rsidRDefault="004E17EF" w:rsidP="004E17EF">
            <w:r>
              <w:t>Back Button</w:t>
            </w:r>
          </w:p>
        </w:tc>
        <w:tc>
          <w:tcPr>
            <w:tcW w:w="1986" w:type="dxa"/>
          </w:tcPr>
          <w:p w14:paraId="657B1CF7" w14:textId="056C0EAC" w:rsidR="004E17EF" w:rsidRDefault="004E17EF" w:rsidP="004E17EF">
            <w:r>
              <w:t>The Main UI screen will load up after the button is pressed.</w:t>
            </w:r>
          </w:p>
        </w:tc>
        <w:tc>
          <w:tcPr>
            <w:tcW w:w="4371" w:type="dxa"/>
          </w:tcPr>
          <w:p w14:paraId="42A277B8" w14:textId="77777777" w:rsidR="004E17EF" w:rsidRDefault="004E17EF" w:rsidP="004E17EF">
            <w:r>
              <w:t>The Main UI screen loads up after the button is pressed.</w:t>
            </w:r>
          </w:p>
          <w:p w14:paraId="055B9C89" w14:textId="77777777" w:rsidR="004E17EF" w:rsidRDefault="004E17EF" w:rsidP="004E17EF"/>
          <w:p w14:paraId="6D7A86B2" w14:textId="211B0104" w:rsidR="006C0D99" w:rsidRDefault="006C0D99" w:rsidP="004E17EF">
            <w:r>
              <w:rPr>
                <w:noProof/>
                <w:lang w:val="en-US" w:eastAsia="en-US"/>
              </w:rPr>
              <w:drawing>
                <wp:inline distT="0" distB="0" distL="0" distR="0" wp14:anchorId="2402BFBC" wp14:editId="2C7A9FA2">
                  <wp:extent cx="2552700" cy="18682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art.png"/>
                          <pic:cNvPicPr/>
                        </pic:nvPicPr>
                        <pic:blipFill>
                          <a:blip r:embed="rId7">
                            <a:extLst>
                              <a:ext uri="{28A0092B-C50C-407E-A947-70E740481C1C}">
                                <a14:useLocalDpi xmlns:a14="http://schemas.microsoft.com/office/drawing/2010/main" val="0"/>
                              </a:ext>
                            </a:extLst>
                          </a:blip>
                          <a:stretch>
                            <a:fillRect/>
                          </a:stretch>
                        </pic:blipFill>
                        <pic:spPr>
                          <a:xfrm>
                            <a:off x="0" y="0"/>
                            <a:ext cx="2559633" cy="1873355"/>
                          </a:xfrm>
                          <a:prstGeom prst="rect">
                            <a:avLst/>
                          </a:prstGeom>
                        </pic:spPr>
                      </pic:pic>
                    </a:graphicData>
                  </a:graphic>
                </wp:inline>
              </w:drawing>
            </w:r>
          </w:p>
        </w:tc>
      </w:tr>
    </w:tbl>
    <w:p w14:paraId="5A39BBE3" w14:textId="77777777" w:rsidR="00905BE5" w:rsidRDefault="00905BE5"/>
    <w:p w14:paraId="0377121F" w14:textId="77777777" w:rsidR="002A13D4" w:rsidRDefault="002A13D4"/>
    <w:p w14:paraId="09FEEFB4" w14:textId="77777777" w:rsidR="002A13D4" w:rsidRDefault="002A13D4"/>
    <w:p w14:paraId="41C8F396" w14:textId="651C1623" w:rsidR="00905BE5" w:rsidRDefault="222FF795" w:rsidP="00CC673B">
      <w:pPr>
        <w:pStyle w:val="Heading1"/>
        <w:numPr>
          <w:ilvl w:val="0"/>
          <w:numId w:val="0"/>
        </w:numPr>
      </w:pPr>
      <w:r>
        <w:t>Critique</w:t>
      </w:r>
    </w:p>
    <w:p w14:paraId="58DF03FA" w14:textId="5FCC6704" w:rsidR="001A6913" w:rsidRDefault="00737F2D" w:rsidP="001A6913">
      <w:r>
        <w:t>The decision to layout my code that has courses, which have modules and students on those modules made it easier to link all my classes together to grab the relevant data.</w:t>
      </w:r>
      <w:r w:rsidR="00717DBC">
        <w:t xml:space="preserve"> I </w:t>
      </w:r>
      <w:r w:rsidR="00717DBC">
        <w:lastRenderedPageBreak/>
        <w:t xml:space="preserve">have also taken inspiration from my phonebook application, like I have stated earlier. This is an effective layout that displays all the relevant information for user to see. I add the row of buttons along the top of the GUI so they are easier to see what they do. </w:t>
      </w:r>
      <w:r w:rsidR="001A6913">
        <w:t xml:space="preserve">I believe my code is well presented using appropriate class names and method names. All classes and methods are fully commented with explanations where necessary. </w:t>
      </w:r>
    </w:p>
    <w:p w14:paraId="7EA87EE2" w14:textId="77777777" w:rsidR="001A6913" w:rsidRDefault="001A6913" w:rsidP="001A6913"/>
    <w:p w14:paraId="2118A7FA" w14:textId="381C7953" w:rsidR="001A6913" w:rsidRDefault="00717DBC" w:rsidP="001A6913">
      <w:r>
        <w:t xml:space="preserve">I would like to improve my GUIs look by adding more labels where necessary and </w:t>
      </w:r>
      <w:r w:rsidR="001A6913">
        <w:t>play</w:t>
      </w:r>
      <w:r>
        <w:t>ing</w:t>
      </w:r>
      <w:r w:rsidR="001A6913">
        <w:t xml:space="preserve"> around with my GUI layout graphics. This would help create a better visual effect of the overall </w:t>
      </w:r>
      <w:r>
        <w:t>student marks system</w:t>
      </w:r>
      <w:r w:rsidR="001A6913">
        <w:t>. This is a minor change that would not affect the functionality of the application</w:t>
      </w:r>
      <w:r>
        <w:t xml:space="preserve"> it would just make some things clearer for the user</w:t>
      </w:r>
      <w:r w:rsidR="001A6913">
        <w:t>.</w:t>
      </w:r>
      <w:r>
        <w:t xml:space="preserve"> I would also like to implement my Junit test so they work properly.</w:t>
      </w:r>
    </w:p>
    <w:p w14:paraId="07EAE1A4" w14:textId="77777777" w:rsidR="001A6913" w:rsidRDefault="001A6913"/>
    <w:p w14:paraId="6E928CAA" w14:textId="770B5C1C" w:rsidR="00905BE5" w:rsidRDefault="222FF795" w:rsidP="222FF795">
      <w:pPr>
        <w:pStyle w:val="Heading1"/>
        <w:numPr>
          <w:ilvl w:val="0"/>
          <w:numId w:val="0"/>
        </w:numPr>
      </w:pPr>
      <w:r>
        <w:t>Other details</w:t>
      </w:r>
    </w:p>
    <w:p w14:paraId="0E27B00A" w14:textId="77777777" w:rsidR="00905BE5" w:rsidRDefault="00905BE5"/>
    <w:p w14:paraId="1FB46EA7" w14:textId="77777777" w:rsidR="00905BE5" w:rsidRDefault="002A13D4">
      <w:pPr>
        <w:pStyle w:val="Heading1"/>
        <w:pageBreakBefore/>
      </w:pPr>
      <w:r>
        <w:lastRenderedPageBreak/>
        <w:t>Java code</w:t>
      </w:r>
    </w:p>
    <w:p w14:paraId="44EAFD9C" w14:textId="77777777" w:rsidR="00905BE5" w:rsidRDefault="00905BE5"/>
    <w:p w14:paraId="4B94D5A5" w14:textId="608087B0" w:rsidR="00905BE5" w:rsidRDefault="00EA3F64">
      <w:proofErr w:type="gramStart"/>
      <w:r>
        <w:t>StudentMark</w:t>
      </w:r>
      <w:r w:rsidR="009C4A8B">
        <w:t xml:space="preserve"> :</w:t>
      </w:r>
      <w:proofErr w:type="gramEnd"/>
    </w:p>
    <w:tbl>
      <w:tblPr>
        <w:tblW w:w="0" w:type="auto"/>
        <w:tblInd w:w="-5" w:type="dxa"/>
        <w:tblLayout w:type="fixed"/>
        <w:tblLook w:val="0000" w:firstRow="0" w:lastRow="0" w:firstColumn="0" w:lastColumn="0" w:noHBand="0" w:noVBand="0"/>
      </w:tblPr>
      <w:tblGrid>
        <w:gridCol w:w="9252"/>
      </w:tblGrid>
      <w:tr w:rsidR="00905BE5" w14:paraId="6C1C81F8" w14:textId="77777777">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116BD903" w14:textId="77777777" w:rsidR="00EA3F64" w:rsidRPr="00EA3F64" w:rsidRDefault="00EA3F64" w:rsidP="00EA3F64">
            <w:pPr>
              <w:snapToGrid w:val="0"/>
              <w:rPr>
                <w:rFonts w:ascii="Courier New" w:hAnsi="Courier New" w:cs="Courier New"/>
              </w:rPr>
            </w:pPr>
            <w:r w:rsidRPr="00EA3F64">
              <w:rPr>
                <w:rFonts w:ascii="Courier New" w:hAnsi="Courier New" w:cs="Courier New"/>
              </w:rPr>
              <w:t>/*</w:t>
            </w:r>
          </w:p>
          <w:p w14:paraId="7171155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Student Marks Problem + Additional.</w:t>
            </w:r>
          </w:p>
          <w:p w14:paraId="1A4C8EDD"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A simple UI linking to a dataset of student marks where each student has a </w:t>
            </w:r>
          </w:p>
          <w:p w14:paraId="0611694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w:t>
            </w:r>
            <w:proofErr w:type="gramStart"/>
            <w:r w:rsidRPr="00EA3F64">
              <w:rPr>
                <w:rFonts w:ascii="Courier New" w:hAnsi="Courier New" w:cs="Courier New"/>
              </w:rPr>
              <w:t>name</w:t>
            </w:r>
            <w:proofErr w:type="gramEnd"/>
            <w:r w:rsidRPr="00EA3F64">
              <w:rPr>
                <w:rFonts w:ascii="Courier New" w:hAnsi="Courier New" w:cs="Courier New"/>
              </w:rPr>
              <w:t xml:space="preserve">, an id and a range of marks for their modules. The UI allows new </w:t>
            </w:r>
          </w:p>
          <w:p w14:paraId="64FFF2E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students to be added; new marks to be added and provides various lookup </w:t>
            </w:r>
          </w:p>
          <w:p w14:paraId="4A1741CB"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functions and facilities to check the average mark &amp; number of passes/fails </w:t>
            </w:r>
          </w:p>
          <w:p w14:paraId="7943DE7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w:t>
            </w:r>
            <w:proofErr w:type="gramStart"/>
            <w:r w:rsidRPr="00EA3F64">
              <w:rPr>
                <w:rFonts w:ascii="Courier New" w:hAnsi="Courier New" w:cs="Courier New"/>
              </w:rPr>
              <w:t>for</w:t>
            </w:r>
            <w:proofErr w:type="gramEnd"/>
            <w:r w:rsidRPr="00EA3F64">
              <w:rPr>
                <w:rFonts w:ascii="Courier New" w:hAnsi="Courier New" w:cs="Courier New"/>
              </w:rPr>
              <w:t xml:space="preserve"> a given student.</w:t>
            </w:r>
          </w:p>
          <w:p w14:paraId="3BBA4D4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Additional : Module statistics; the UI provides various lookup functions and </w:t>
            </w:r>
          </w:p>
          <w:p w14:paraId="753372B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w:t>
            </w:r>
            <w:proofErr w:type="gramStart"/>
            <w:r w:rsidRPr="00EA3F64">
              <w:rPr>
                <w:rFonts w:ascii="Courier New" w:hAnsi="Courier New" w:cs="Courier New"/>
              </w:rPr>
              <w:t>facilities</w:t>
            </w:r>
            <w:proofErr w:type="gramEnd"/>
            <w:r w:rsidRPr="00EA3F64">
              <w:rPr>
                <w:rFonts w:ascii="Courier New" w:hAnsi="Courier New" w:cs="Courier New"/>
              </w:rPr>
              <w:t xml:space="preserve"> to check the average mark &amp; number of passes/fails for a given module.</w:t>
            </w:r>
          </w:p>
          <w:p w14:paraId="51C57D3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2062C9E8" w14:textId="77777777" w:rsidR="00EA3F64" w:rsidRPr="00EA3F64" w:rsidRDefault="00EA3F64" w:rsidP="00EA3F64">
            <w:pPr>
              <w:snapToGrid w:val="0"/>
              <w:rPr>
                <w:rFonts w:ascii="Courier New" w:hAnsi="Courier New" w:cs="Courier New"/>
              </w:rPr>
            </w:pPr>
            <w:r w:rsidRPr="00EA3F64">
              <w:rPr>
                <w:rFonts w:ascii="Courier New" w:hAnsi="Courier New" w:cs="Courier New"/>
              </w:rPr>
              <w:t>package studentmark;</w:t>
            </w:r>
          </w:p>
          <w:p w14:paraId="08E891F7" w14:textId="77777777" w:rsidR="00EA3F64" w:rsidRPr="00EA3F64" w:rsidRDefault="00EA3F64" w:rsidP="00EA3F64">
            <w:pPr>
              <w:snapToGrid w:val="0"/>
              <w:rPr>
                <w:rFonts w:ascii="Courier New" w:hAnsi="Courier New" w:cs="Courier New"/>
              </w:rPr>
            </w:pPr>
          </w:p>
          <w:p w14:paraId="5D346B8C" w14:textId="77777777" w:rsidR="00EA3F64" w:rsidRPr="00EA3F64" w:rsidRDefault="00EA3F64" w:rsidP="00EA3F64">
            <w:pPr>
              <w:snapToGrid w:val="0"/>
              <w:rPr>
                <w:rFonts w:ascii="Courier New" w:hAnsi="Courier New" w:cs="Courier New"/>
              </w:rPr>
            </w:pPr>
            <w:r w:rsidRPr="00EA3F64">
              <w:rPr>
                <w:rFonts w:ascii="Courier New" w:hAnsi="Courier New" w:cs="Courier New"/>
              </w:rPr>
              <w:t>import java.util.ArrayList;</w:t>
            </w:r>
          </w:p>
          <w:p w14:paraId="3F0ECA41" w14:textId="77777777" w:rsidR="00EA3F64" w:rsidRPr="00EA3F64" w:rsidRDefault="00EA3F64" w:rsidP="00EA3F64">
            <w:pPr>
              <w:snapToGrid w:val="0"/>
              <w:rPr>
                <w:rFonts w:ascii="Courier New" w:hAnsi="Courier New" w:cs="Courier New"/>
              </w:rPr>
            </w:pPr>
          </w:p>
          <w:p w14:paraId="3571E4C6" w14:textId="77777777" w:rsidR="00EA3F64" w:rsidRPr="00EA3F64" w:rsidRDefault="00EA3F64" w:rsidP="00EA3F64">
            <w:pPr>
              <w:snapToGrid w:val="0"/>
              <w:rPr>
                <w:rFonts w:ascii="Courier New" w:hAnsi="Courier New" w:cs="Courier New"/>
              </w:rPr>
            </w:pPr>
            <w:r w:rsidRPr="00EA3F64">
              <w:rPr>
                <w:rFonts w:ascii="Courier New" w:hAnsi="Courier New" w:cs="Courier New"/>
              </w:rPr>
              <w:t>/**</w:t>
            </w:r>
          </w:p>
          <w:p w14:paraId="6D624C8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@author Heidi Portwine (s6110438)</w:t>
            </w:r>
          </w:p>
          <w:p w14:paraId="6F1DE32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89F42F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public class StudentMark </w:t>
            </w:r>
          </w:p>
          <w:p w14:paraId="40D95081" w14:textId="77777777" w:rsidR="00EA3F64" w:rsidRPr="00EA3F64" w:rsidRDefault="00EA3F64" w:rsidP="00EA3F64">
            <w:pPr>
              <w:snapToGrid w:val="0"/>
              <w:rPr>
                <w:rFonts w:ascii="Courier New" w:hAnsi="Courier New" w:cs="Courier New"/>
              </w:rPr>
            </w:pPr>
            <w:r w:rsidRPr="00EA3F64">
              <w:rPr>
                <w:rFonts w:ascii="Courier New" w:hAnsi="Courier New" w:cs="Courier New"/>
              </w:rPr>
              <w:t>{</w:t>
            </w:r>
          </w:p>
          <w:p w14:paraId="6BF23CF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Variables declared.</w:t>
            </w:r>
          </w:p>
          <w:p w14:paraId="471A340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static ArrayList&lt;Course&gt; courses = new ArrayList&lt;&gt;();</w:t>
            </w:r>
          </w:p>
          <w:p w14:paraId="534B28C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static Course c1, c2;</w:t>
            </w:r>
          </w:p>
          <w:p w14:paraId="0568C05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1EA6FC0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07207F0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Main method of Student Mark class.</w:t>
            </w:r>
          </w:p>
          <w:p w14:paraId="04B4FBA5"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@param args the command line arguments</w:t>
            </w:r>
          </w:p>
          <w:p w14:paraId="2E2697D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199C2E6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public static void main(String[] args) </w:t>
            </w:r>
          </w:p>
          <w:p w14:paraId="17AE208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0E23C55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Calls initCourse and initStudent to grab data.</w:t>
            </w:r>
          </w:p>
          <w:p w14:paraId="0D55BD8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initCourse();</w:t>
            </w:r>
          </w:p>
          <w:p w14:paraId="2D5566C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initStudent();</w:t>
            </w:r>
          </w:p>
          <w:p w14:paraId="4054754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StudentMainUI main = new StudentMainUI(courses);</w:t>
            </w:r>
          </w:p>
          <w:p w14:paraId="0323D2E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main.setVisible(true);</w:t>
            </w:r>
          </w:p>
          <w:p w14:paraId="105DAA0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745183E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763EE55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5F187D5"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7DF4E3F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Initalises the courses for the system.</w:t>
            </w:r>
          </w:p>
          <w:p w14:paraId="36DBA3E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232A942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public static void initCourse()</w:t>
            </w:r>
          </w:p>
          <w:p w14:paraId="338181F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0A63C19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Creates an arrayList of module.</w:t>
            </w:r>
          </w:p>
          <w:p w14:paraId="3007788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ArrayList&lt;Module&gt; mod1 = new ArrayList&lt;&gt;();</w:t>
            </w:r>
          </w:p>
          <w:p w14:paraId="29A8B53B"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Creates the module objects used for the system.</w:t>
            </w:r>
          </w:p>
          <w:p w14:paraId="483D638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m1 = new Module("432","Object Oriented Programming",40,0);</w:t>
            </w:r>
          </w:p>
          <w:p w14:paraId="761F729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m2 = new Module("754","Machine Learning",40,0);</w:t>
            </w:r>
          </w:p>
          <w:p w14:paraId="2F7B776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m3 = new Module("287","3D Animation",40,0);</w:t>
            </w:r>
          </w:p>
          <w:p w14:paraId="2E9F6F0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m4 = new Module("486","Android App Development",40,0);</w:t>
            </w:r>
          </w:p>
          <w:p w14:paraId="3573082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Adds the modules to the array lists.</w:t>
            </w:r>
          </w:p>
          <w:p w14:paraId="190CAB3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mod1.add(m1);</w:t>
            </w:r>
          </w:p>
          <w:p w14:paraId="161232A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mod1.add(m2);</w:t>
            </w:r>
          </w:p>
          <w:p w14:paraId="532E154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mod1.add(m3);</w:t>
            </w:r>
          </w:p>
          <w:p w14:paraId="29F3DC47" w14:textId="77777777" w:rsidR="00EA3F64" w:rsidRPr="00EA3F64" w:rsidRDefault="00EA3F64" w:rsidP="00EA3F64">
            <w:pPr>
              <w:snapToGrid w:val="0"/>
              <w:rPr>
                <w:rFonts w:ascii="Courier New" w:hAnsi="Courier New" w:cs="Courier New"/>
              </w:rPr>
            </w:pPr>
            <w:r w:rsidRPr="00EA3F64">
              <w:rPr>
                <w:rFonts w:ascii="Courier New" w:hAnsi="Courier New" w:cs="Courier New"/>
              </w:rPr>
              <w:lastRenderedPageBreak/>
              <w:t xml:space="preserve">        mod1.add(m4);</w:t>
            </w:r>
          </w:p>
          <w:p w14:paraId="0B56573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Creates a new course.</w:t>
            </w:r>
          </w:p>
          <w:p w14:paraId="0A5C1D5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c1 = new Course("COM4987_N","Computer Science",mod1);</w:t>
            </w:r>
          </w:p>
          <w:p w14:paraId="0ADE55F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courses.add(c1);</w:t>
            </w:r>
          </w:p>
          <w:p w14:paraId="0E94C9E3" w14:textId="77777777" w:rsidR="00EA3F64" w:rsidRPr="00EA3F64" w:rsidRDefault="00EA3F64" w:rsidP="00EA3F64">
            <w:pPr>
              <w:snapToGrid w:val="0"/>
              <w:rPr>
                <w:rFonts w:ascii="Courier New" w:hAnsi="Courier New" w:cs="Courier New"/>
              </w:rPr>
            </w:pPr>
          </w:p>
          <w:p w14:paraId="7D11C52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For the second course and its modules.</w:t>
            </w:r>
          </w:p>
          <w:p w14:paraId="2DC66D0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ArrayList&lt;Module&gt; mod2 = new ArrayList&lt;&gt;();</w:t>
            </w:r>
          </w:p>
          <w:p w14:paraId="3050531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m5 = new Module("123","Games Prototyping",40,0);</w:t>
            </w:r>
          </w:p>
          <w:p w14:paraId="148FAA9D"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m6 = new Module("453","Games Studies",40,0);</w:t>
            </w:r>
          </w:p>
          <w:p w14:paraId="6691110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m7 = new Module("876","Mission Design",40,0);</w:t>
            </w:r>
          </w:p>
          <w:p w14:paraId="66479BD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m8 = new Module("543","Games Future",40,0);</w:t>
            </w:r>
          </w:p>
          <w:p w14:paraId="6431DCC5"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mod2.add(m5);</w:t>
            </w:r>
          </w:p>
          <w:p w14:paraId="67EF59B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mod2.add(m6);</w:t>
            </w:r>
          </w:p>
          <w:p w14:paraId="6451ADC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mod2.add(m7);</w:t>
            </w:r>
          </w:p>
          <w:p w14:paraId="2C838AA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mod2.add(m8);</w:t>
            </w:r>
          </w:p>
          <w:p w14:paraId="4D6ACB5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c2 = new Course("COM9512_N","Computer Games Design",mod2);</w:t>
            </w:r>
          </w:p>
          <w:p w14:paraId="1508661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courses.add(c2);</w:t>
            </w:r>
          </w:p>
          <w:p w14:paraId="7E410F6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20F942E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1588794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2FA0643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Initalises the students for the system.</w:t>
            </w:r>
          </w:p>
          <w:p w14:paraId="3731754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7F6C58A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public static void initStudent()</w:t>
            </w:r>
          </w:p>
          <w:p w14:paraId="7A925CF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C05E05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Creates an arrayList of students.</w:t>
            </w:r>
          </w:p>
          <w:p w14:paraId="687BB39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ArrayList&lt;Student&gt; stu1 = new ArrayList&lt;&gt;();</w:t>
            </w:r>
          </w:p>
          <w:p w14:paraId="6CA5366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ArrayList&lt;Student&gt; stu2 = new ArrayList&lt;&gt;();</w:t>
            </w:r>
          </w:p>
          <w:p w14:paraId="19247D5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27E8179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Creates a new student</w:t>
            </w:r>
          </w:p>
          <w:p w14:paraId="0DDDD82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Student s1 = new Student("S6464921", "Bob", "Green", "COM9512_N");</w:t>
            </w:r>
          </w:p>
          <w:p w14:paraId="12BABB1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Adds the module marks for the student.</w:t>
            </w:r>
          </w:p>
          <w:p w14:paraId="20A7660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s1.addModMark("123", 50);</w:t>
            </w:r>
          </w:p>
          <w:p w14:paraId="5101CEC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s1.addModMark("453", 30);</w:t>
            </w:r>
          </w:p>
          <w:p w14:paraId="4D66263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2D422B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Calls updateModStu to update the system.</w:t>
            </w:r>
          </w:p>
          <w:p w14:paraId="7F444BB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updateModStu("123", "COM9512_N");</w:t>
            </w:r>
          </w:p>
          <w:p w14:paraId="7A19ED7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updateModStu("453", "COM9512_N");</w:t>
            </w:r>
          </w:p>
          <w:p w14:paraId="4FB7F8C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FCF983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For the second student.</w:t>
            </w:r>
          </w:p>
          <w:p w14:paraId="3A0FA9C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Student s2 = new Student("S6110375", "Sally", "Brown", "COM4987_N");</w:t>
            </w:r>
          </w:p>
          <w:p w14:paraId="05F241A5"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s2.addModMark("754", 45); </w:t>
            </w:r>
          </w:p>
          <w:p w14:paraId="39CD097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updateModStu("754", "COM4987_N");</w:t>
            </w:r>
          </w:p>
          <w:p w14:paraId="09F01E3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stu1.add(s1);</w:t>
            </w:r>
          </w:p>
          <w:p w14:paraId="5BC4594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stu2.add(s2);</w:t>
            </w:r>
          </w:p>
          <w:p w14:paraId="16A2F50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049FED4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Sets cIndex a certain course and sets the students on the course.</w:t>
            </w:r>
          </w:p>
          <w:p w14:paraId="065DC84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int cIndex1 = courses.indexOf(c1);</w:t>
            </w:r>
          </w:p>
          <w:p w14:paraId="56D93AB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courses.get(cIndex1).setStudents(stu2);</w:t>
            </w:r>
          </w:p>
          <w:p w14:paraId="66AD452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int cIndex2 = courses.indexOf(c2);</w:t>
            </w:r>
          </w:p>
          <w:p w14:paraId="2043EE5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courses.get(cIndex2).setStudents(stu1);</w:t>
            </w:r>
          </w:p>
          <w:p w14:paraId="691B90BD"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18C9CA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A6234B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48C407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This method is called to update the module students.</w:t>
            </w:r>
          </w:p>
          <w:p w14:paraId="2392111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@param mc</w:t>
            </w:r>
          </w:p>
          <w:p w14:paraId="35A65C7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@param cID </w:t>
            </w:r>
          </w:p>
          <w:p w14:paraId="4A37565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47F9330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public static void updateModStu(String mc, String cID)</w:t>
            </w:r>
          </w:p>
          <w:p w14:paraId="3E26ABEB"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C9E2831" w14:textId="77777777" w:rsidR="00EA3F64" w:rsidRPr="00EA3F64" w:rsidRDefault="00EA3F64" w:rsidP="00EA3F64">
            <w:pPr>
              <w:snapToGrid w:val="0"/>
              <w:rPr>
                <w:rFonts w:ascii="Courier New" w:hAnsi="Courier New" w:cs="Courier New"/>
              </w:rPr>
            </w:pPr>
            <w:r w:rsidRPr="00EA3F64">
              <w:rPr>
                <w:rFonts w:ascii="Courier New" w:hAnsi="Courier New" w:cs="Courier New"/>
              </w:rPr>
              <w:lastRenderedPageBreak/>
              <w:t xml:space="preserve">        // Initalises the variables.</w:t>
            </w:r>
          </w:p>
          <w:p w14:paraId="0A78C72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int cIndex = 0;</w:t>
            </w:r>
          </w:p>
          <w:p w14:paraId="567C030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int mIndex = 0;</w:t>
            </w:r>
          </w:p>
          <w:p w14:paraId="6E8DB6D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 course = null;</w:t>
            </w:r>
          </w:p>
          <w:p w14:paraId="4DABCA3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2789849"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Loops through the courses.</w:t>
            </w:r>
          </w:p>
          <w:p w14:paraId="7777043B"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for(Course c : courses)</w:t>
            </w:r>
          </w:p>
          <w:p w14:paraId="2BEA31DD"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287AA7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checks if the course code is equal to the current course code.</w:t>
            </w:r>
          </w:p>
          <w:p w14:paraId="39A2DC5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if(c.getCode().equals(cID))</w:t>
            </w:r>
          </w:p>
          <w:p w14:paraId="37EBB1E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8158D0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 = c;</w:t>
            </w:r>
          </w:p>
          <w:p w14:paraId="1DD09E7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cIndex = courses.indexOf(c);</w:t>
            </w:r>
          </w:p>
          <w:p w14:paraId="675BE8E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4C04116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31BC06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6AB12D85"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Sets the module variable to null.</w:t>
            </w:r>
          </w:p>
          <w:p w14:paraId="2A2C3C0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Module mod = null;</w:t>
            </w:r>
          </w:p>
          <w:p w14:paraId="7E08BEC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308B9C0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Loops through the modules.</w:t>
            </w:r>
          </w:p>
          <w:p w14:paraId="76ED9A2C"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for(Module m : course.getModule())</w:t>
            </w:r>
          </w:p>
          <w:p w14:paraId="14407DD4"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0927DA9A"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Checks if the module code is equal to the current module code.</w:t>
            </w:r>
          </w:p>
          <w:p w14:paraId="58F9FC5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if(m.getCode().equals(mc))</w:t>
            </w:r>
          </w:p>
          <w:p w14:paraId="095290DE"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3F8C406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mod = m;</w:t>
            </w:r>
          </w:p>
          <w:p w14:paraId="028FB29F"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5DC43342"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4AEF5F58"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mIndex = courses.get(cIndex).getModule().indexOf(mod);</w:t>
            </w:r>
          </w:p>
          <w:p w14:paraId="5C2980D1"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3F3FC790"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 Updates the stident number.</w:t>
            </w:r>
          </w:p>
          <w:p w14:paraId="0CD7BFE6"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int studNum = courses.get(cIndex).getModule().get(mIndex).getStudentNumber() +1;</w:t>
            </w:r>
          </w:p>
          <w:p w14:paraId="4BE99333"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courses.get(cIndex).getModule().get(mIndex).setStudentNumber(studNum);</w:t>
            </w:r>
          </w:p>
          <w:p w14:paraId="5AC0F1A7" w14:textId="77777777" w:rsidR="00EA3F64" w:rsidRPr="00EA3F64" w:rsidRDefault="00EA3F64" w:rsidP="00EA3F64">
            <w:pPr>
              <w:snapToGrid w:val="0"/>
              <w:rPr>
                <w:rFonts w:ascii="Courier New" w:hAnsi="Courier New" w:cs="Courier New"/>
              </w:rPr>
            </w:pPr>
            <w:r w:rsidRPr="00EA3F64">
              <w:rPr>
                <w:rFonts w:ascii="Courier New" w:hAnsi="Courier New" w:cs="Courier New"/>
              </w:rPr>
              <w:t xml:space="preserve">    }</w:t>
            </w:r>
          </w:p>
          <w:p w14:paraId="3DEEC669" w14:textId="3703839D" w:rsidR="00905BE5" w:rsidRDefault="00EA3F64" w:rsidP="00EA3F64">
            <w:pPr>
              <w:snapToGrid w:val="0"/>
              <w:rPr>
                <w:rFonts w:ascii="Courier New" w:hAnsi="Courier New" w:cs="Courier New"/>
              </w:rPr>
            </w:pPr>
            <w:r w:rsidRPr="00EA3F64">
              <w:rPr>
                <w:rFonts w:ascii="Courier New" w:hAnsi="Courier New" w:cs="Courier New"/>
              </w:rPr>
              <w:t>}</w:t>
            </w:r>
          </w:p>
          <w:p w14:paraId="3656B9AB" w14:textId="77777777" w:rsidR="00905BE5" w:rsidRDefault="00905BE5" w:rsidP="00EA3F64">
            <w:pPr>
              <w:rPr>
                <w:rFonts w:ascii="Courier New" w:hAnsi="Courier New" w:cs="Courier New"/>
              </w:rPr>
            </w:pPr>
          </w:p>
        </w:tc>
      </w:tr>
    </w:tbl>
    <w:p w14:paraId="45FB0818" w14:textId="77777777" w:rsidR="00905BE5" w:rsidRDefault="00905BE5"/>
    <w:p w14:paraId="771B3010" w14:textId="2785911C" w:rsidR="009C4A8B" w:rsidRDefault="00EA3F64">
      <w:r>
        <w:t>Student</w:t>
      </w:r>
      <w:r w:rsidR="009C4A8B">
        <w:t>:</w:t>
      </w:r>
    </w:p>
    <w:tbl>
      <w:tblPr>
        <w:tblW w:w="0" w:type="auto"/>
        <w:tblInd w:w="-5" w:type="dxa"/>
        <w:tblLayout w:type="fixed"/>
        <w:tblLook w:val="0000" w:firstRow="0" w:lastRow="0" w:firstColumn="0" w:lastColumn="0" w:noHBand="0" w:noVBand="0"/>
      </w:tblPr>
      <w:tblGrid>
        <w:gridCol w:w="9252"/>
      </w:tblGrid>
      <w:tr w:rsidR="009C4A8B" w14:paraId="62DFB190"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3FFD741D" w14:textId="77777777" w:rsidR="00EA3F64" w:rsidRPr="00EA3F64" w:rsidRDefault="00EA3F64" w:rsidP="00EA3F64">
            <w:pPr>
              <w:rPr>
                <w:rFonts w:ascii="Courier New" w:hAnsi="Courier New" w:cs="Courier New"/>
              </w:rPr>
            </w:pPr>
            <w:r w:rsidRPr="00EA3F64">
              <w:rPr>
                <w:rFonts w:ascii="Courier New" w:hAnsi="Courier New" w:cs="Courier New"/>
              </w:rPr>
              <w:t>/*</w:t>
            </w:r>
          </w:p>
          <w:p w14:paraId="795C454A" w14:textId="77777777" w:rsidR="00EA3F64" w:rsidRPr="00EA3F64" w:rsidRDefault="00EA3F64" w:rsidP="00EA3F64">
            <w:pPr>
              <w:rPr>
                <w:rFonts w:ascii="Courier New" w:hAnsi="Courier New" w:cs="Courier New"/>
              </w:rPr>
            </w:pPr>
            <w:r w:rsidRPr="00EA3F64">
              <w:rPr>
                <w:rFonts w:ascii="Courier New" w:hAnsi="Courier New" w:cs="Courier New"/>
              </w:rPr>
              <w:t xml:space="preserve"> * Students for the student marking system.</w:t>
            </w:r>
          </w:p>
          <w:p w14:paraId="63DB1B7F" w14:textId="77777777" w:rsidR="00EA3F64" w:rsidRPr="00EA3F64" w:rsidRDefault="00EA3F64" w:rsidP="00EA3F64">
            <w:pPr>
              <w:rPr>
                <w:rFonts w:ascii="Courier New" w:hAnsi="Courier New" w:cs="Courier New"/>
              </w:rPr>
            </w:pPr>
            <w:r w:rsidRPr="00EA3F64">
              <w:rPr>
                <w:rFonts w:ascii="Courier New" w:hAnsi="Courier New" w:cs="Courier New"/>
              </w:rPr>
              <w:t xml:space="preserve"> * This class creates the fields needed for a student entry to be added to the system.</w:t>
            </w:r>
          </w:p>
          <w:p w14:paraId="67BABB77"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1B6A664" w14:textId="77777777" w:rsidR="00EA3F64" w:rsidRPr="00EA3F64" w:rsidRDefault="00EA3F64" w:rsidP="00EA3F64">
            <w:pPr>
              <w:rPr>
                <w:rFonts w:ascii="Courier New" w:hAnsi="Courier New" w:cs="Courier New"/>
              </w:rPr>
            </w:pPr>
            <w:r w:rsidRPr="00EA3F64">
              <w:rPr>
                <w:rFonts w:ascii="Courier New" w:hAnsi="Courier New" w:cs="Courier New"/>
              </w:rPr>
              <w:t>package studentmark;</w:t>
            </w:r>
          </w:p>
          <w:p w14:paraId="5719FBDB" w14:textId="77777777" w:rsidR="00EA3F64" w:rsidRPr="00EA3F64" w:rsidRDefault="00EA3F64" w:rsidP="00EA3F64">
            <w:pPr>
              <w:rPr>
                <w:rFonts w:ascii="Courier New" w:hAnsi="Courier New" w:cs="Courier New"/>
              </w:rPr>
            </w:pPr>
          </w:p>
          <w:p w14:paraId="1ADFDCE0" w14:textId="77777777" w:rsidR="00EA3F64" w:rsidRPr="00EA3F64" w:rsidRDefault="00EA3F64" w:rsidP="00EA3F64">
            <w:pPr>
              <w:rPr>
                <w:rFonts w:ascii="Courier New" w:hAnsi="Courier New" w:cs="Courier New"/>
              </w:rPr>
            </w:pPr>
            <w:r w:rsidRPr="00EA3F64">
              <w:rPr>
                <w:rFonts w:ascii="Courier New" w:hAnsi="Courier New" w:cs="Courier New"/>
              </w:rPr>
              <w:t>import java.util.HashMap;</w:t>
            </w:r>
          </w:p>
          <w:p w14:paraId="19293F77" w14:textId="77777777" w:rsidR="00EA3F64" w:rsidRPr="00EA3F64" w:rsidRDefault="00EA3F64" w:rsidP="00EA3F64">
            <w:pPr>
              <w:rPr>
                <w:rFonts w:ascii="Courier New" w:hAnsi="Courier New" w:cs="Courier New"/>
              </w:rPr>
            </w:pPr>
            <w:r w:rsidRPr="00EA3F64">
              <w:rPr>
                <w:rFonts w:ascii="Courier New" w:hAnsi="Courier New" w:cs="Courier New"/>
              </w:rPr>
              <w:t>import java.util.Map;</w:t>
            </w:r>
          </w:p>
          <w:p w14:paraId="5E7473A6" w14:textId="77777777" w:rsidR="00EA3F64" w:rsidRPr="00EA3F64" w:rsidRDefault="00EA3F64" w:rsidP="00EA3F64">
            <w:pPr>
              <w:rPr>
                <w:rFonts w:ascii="Courier New" w:hAnsi="Courier New" w:cs="Courier New"/>
              </w:rPr>
            </w:pPr>
          </w:p>
          <w:p w14:paraId="348582B8" w14:textId="77777777" w:rsidR="00EA3F64" w:rsidRPr="00EA3F64" w:rsidRDefault="00EA3F64" w:rsidP="00EA3F64">
            <w:pPr>
              <w:rPr>
                <w:rFonts w:ascii="Courier New" w:hAnsi="Courier New" w:cs="Courier New"/>
              </w:rPr>
            </w:pPr>
            <w:r w:rsidRPr="00EA3F64">
              <w:rPr>
                <w:rFonts w:ascii="Courier New" w:hAnsi="Courier New" w:cs="Courier New"/>
              </w:rPr>
              <w:t>/**</w:t>
            </w:r>
          </w:p>
          <w:p w14:paraId="00F49767" w14:textId="77777777" w:rsidR="00EA3F64" w:rsidRPr="00EA3F64" w:rsidRDefault="00EA3F64" w:rsidP="00EA3F64">
            <w:pPr>
              <w:rPr>
                <w:rFonts w:ascii="Courier New" w:hAnsi="Courier New" w:cs="Courier New"/>
              </w:rPr>
            </w:pPr>
            <w:r w:rsidRPr="00EA3F64">
              <w:rPr>
                <w:rFonts w:ascii="Courier New" w:hAnsi="Courier New" w:cs="Courier New"/>
              </w:rPr>
              <w:t xml:space="preserve"> * @author Heidi Portwine (S6110438)</w:t>
            </w:r>
          </w:p>
          <w:p w14:paraId="4260F3A1"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C6F3D96" w14:textId="77777777" w:rsidR="00EA3F64" w:rsidRPr="00EA3F64" w:rsidRDefault="00EA3F64" w:rsidP="00EA3F64">
            <w:pPr>
              <w:rPr>
                <w:rFonts w:ascii="Courier New" w:hAnsi="Courier New" w:cs="Courier New"/>
              </w:rPr>
            </w:pPr>
            <w:r w:rsidRPr="00EA3F64">
              <w:rPr>
                <w:rFonts w:ascii="Courier New" w:hAnsi="Courier New" w:cs="Courier New"/>
              </w:rPr>
              <w:t xml:space="preserve">public class Student </w:t>
            </w:r>
          </w:p>
          <w:p w14:paraId="729A571D" w14:textId="77777777" w:rsidR="00EA3F64" w:rsidRPr="00EA3F64" w:rsidRDefault="00EA3F64" w:rsidP="00EA3F64">
            <w:pPr>
              <w:rPr>
                <w:rFonts w:ascii="Courier New" w:hAnsi="Courier New" w:cs="Courier New"/>
              </w:rPr>
            </w:pPr>
            <w:r w:rsidRPr="00EA3F64">
              <w:rPr>
                <w:rFonts w:ascii="Courier New" w:hAnsi="Courier New" w:cs="Courier New"/>
              </w:rPr>
              <w:t>{</w:t>
            </w:r>
          </w:p>
          <w:p w14:paraId="260CF982" w14:textId="77777777" w:rsidR="00EA3F64" w:rsidRPr="00EA3F64" w:rsidRDefault="00EA3F64" w:rsidP="00EA3F64">
            <w:pPr>
              <w:rPr>
                <w:rFonts w:ascii="Courier New" w:hAnsi="Courier New" w:cs="Courier New"/>
              </w:rPr>
            </w:pPr>
            <w:r w:rsidRPr="00EA3F64">
              <w:rPr>
                <w:rFonts w:ascii="Courier New" w:hAnsi="Courier New" w:cs="Courier New"/>
              </w:rPr>
              <w:t xml:space="preserve">    // Variable for the class declared.</w:t>
            </w:r>
          </w:p>
          <w:p w14:paraId="5ACCC15F" w14:textId="77777777" w:rsidR="00EA3F64" w:rsidRPr="00EA3F64" w:rsidRDefault="00EA3F64" w:rsidP="00EA3F64">
            <w:pPr>
              <w:rPr>
                <w:rFonts w:ascii="Courier New" w:hAnsi="Courier New" w:cs="Courier New"/>
              </w:rPr>
            </w:pPr>
            <w:r w:rsidRPr="00EA3F64">
              <w:rPr>
                <w:rFonts w:ascii="Courier New" w:hAnsi="Courier New" w:cs="Courier New"/>
              </w:rPr>
              <w:t xml:space="preserve">    private String studentID;</w:t>
            </w:r>
          </w:p>
          <w:p w14:paraId="7C234ED9" w14:textId="77777777" w:rsidR="00EA3F64" w:rsidRPr="00EA3F64" w:rsidRDefault="00EA3F64" w:rsidP="00EA3F64">
            <w:pPr>
              <w:rPr>
                <w:rFonts w:ascii="Courier New" w:hAnsi="Courier New" w:cs="Courier New"/>
              </w:rPr>
            </w:pPr>
            <w:r w:rsidRPr="00EA3F64">
              <w:rPr>
                <w:rFonts w:ascii="Courier New" w:hAnsi="Courier New" w:cs="Courier New"/>
              </w:rPr>
              <w:t xml:space="preserve">    private String fName;</w:t>
            </w:r>
          </w:p>
          <w:p w14:paraId="7194C5E7" w14:textId="77777777" w:rsidR="00EA3F64" w:rsidRPr="00EA3F64" w:rsidRDefault="00EA3F64" w:rsidP="00EA3F64">
            <w:pPr>
              <w:rPr>
                <w:rFonts w:ascii="Courier New" w:hAnsi="Courier New" w:cs="Courier New"/>
              </w:rPr>
            </w:pPr>
            <w:r w:rsidRPr="00EA3F64">
              <w:rPr>
                <w:rFonts w:ascii="Courier New" w:hAnsi="Courier New" w:cs="Courier New"/>
              </w:rPr>
              <w:t xml:space="preserve">    private String lName;</w:t>
            </w:r>
          </w:p>
          <w:p w14:paraId="73791E7C" w14:textId="77777777" w:rsidR="00EA3F64" w:rsidRPr="00EA3F64" w:rsidRDefault="00EA3F64" w:rsidP="00EA3F64">
            <w:pPr>
              <w:rPr>
                <w:rFonts w:ascii="Courier New" w:hAnsi="Courier New" w:cs="Courier New"/>
              </w:rPr>
            </w:pPr>
            <w:r w:rsidRPr="00EA3F64">
              <w:rPr>
                <w:rFonts w:ascii="Courier New" w:hAnsi="Courier New" w:cs="Courier New"/>
              </w:rPr>
              <w:lastRenderedPageBreak/>
              <w:t xml:space="preserve">    private String course;</w:t>
            </w:r>
          </w:p>
          <w:p w14:paraId="089366B9" w14:textId="77777777" w:rsidR="00EA3F64" w:rsidRPr="00EA3F64" w:rsidRDefault="00EA3F64" w:rsidP="00EA3F64">
            <w:pPr>
              <w:rPr>
                <w:rFonts w:ascii="Courier New" w:hAnsi="Courier New" w:cs="Courier New"/>
              </w:rPr>
            </w:pPr>
            <w:r w:rsidRPr="00EA3F64">
              <w:rPr>
                <w:rFonts w:ascii="Courier New" w:hAnsi="Courier New" w:cs="Courier New"/>
              </w:rPr>
              <w:t xml:space="preserve">    HashMap&lt;String, Integer&gt; marks;</w:t>
            </w:r>
          </w:p>
          <w:p w14:paraId="19D87B6F"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1041BF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5B1362F" w14:textId="77777777" w:rsidR="00EA3F64" w:rsidRPr="00EA3F64" w:rsidRDefault="00EA3F64" w:rsidP="00EA3F64">
            <w:pPr>
              <w:rPr>
                <w:rFonts w:ascii="Courier New" w:hAnsi="Courier New" w:cs="Courier New"/>
              </w:rPr>
            </w:pPr>
            <w:r w:rsidRPr="00EA3F64">
              <w:rPr>
                <w:rFonts w:ascii="Courier New" w:hAnsi="Courier New" w:cs="Courier New"/>
              </w:rPr>
              <w:t xml:space="preserve">     * Empty constructor method created.</w:t>
            </w:r>
          </w:p>
          <w:p w14:paraId="6A787B0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B154A43"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Student()</w:t>
            </w:r>
          </w:p>
          <w:p w14:paraId="6ACEAA1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55FB4E2"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3AB0012"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22E6E5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A4B8AC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F1783E0" w14:textId="77777777" w:rsidR="00EA3F64" w:rsidRPr="00EA3F64" w:rsidRDefault="00EA3F64" w:rsidP="00EA3F64">
            <w:pPr>
              <w:rPr>
                <w:rFonts w:ascii="Courier New" w:hAnsi="Courier New" w:cs="Courier New"/>
              </w:rPr>
            </w:pPr>
            <w:r w:rsidRPr="00EA3F64">
              <w:rPr>
                <w:rFonts w:ascii="Courier New" w:hAnsi="Courier New" w:cs="Courier New"/>
              </w:rPr>
              <w:t xml:space="preserve">     * Student created with a student ID, first name, last name, </w:t>
            </w:r>
            <w:proofErr w:type="gramStart"/>
            <w:r w:rsidRPr="00EA3F64">
              <w:rPr>
                <w:rFonts w:ascii="Courier New" w:hAnsi="Courier New" w:cs="Courier New"/>
              </w:rPr>
              <w:t>course</w:t>
            </w:r>
            <w:proofErr w:type="gramEnd"/>
            <w:r w:rsidRPr="00EA3F64">
              <w:rPr>
                <w:rFonts w:ascii="Courier New" w:hAnsi="Courier New" w:cs="Courier New"/>
              </w:rPr>
              <w:t>.</w:t>
            </w:r>
          </w:p>
          <w:p w14:paraId="742B202F"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st</w:t>
            </w:r>
          </w:p>
          <w:p w14:paraId="357E95FF"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fn</w:t>
            </w:r>
          </w:p>
          <w:p w14:paraId="544D3944"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ln</w:t>
            </w:r>
          </w:p>
          <w:p w14:paraId="319AD98B"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c </w:t>
            </w:r>
          </w:p>
          <w:p w14:paraId="1C987C4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0E51813"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Student(String st, String fn, String ln, String c)</w:t>
            </w:r>
          </w:p>
          <w:p w14:paraId="0FD947A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D9F8939" w14:textId="77777777" w:rsidR="00EA3F64" w:rsidRPr="00EA3F64" w:rsidRDefault="00EA3F64" w:rsidP="00EA3F64">
            <w:pPr>
              <w:rPr>
                <w:rFonts w:ascii="Courier New" w:hAnsi="Courier New" w:cs="Courier New"/>
              </w:rPr>
            </w:pPr>
            <w:r w:rsidRPr="00EA3F64">
              <w:rPr>
                <w:rFonts w:ascii="Courier New" w:hAnsi="Courier New" w:cs="Courier New"/>
              </w:rPr>
              <w:t xml:space="preserve">        studentID = st;</w:t>
            </w:r>
          </w:p>
          <w:p w14:paraId="0C600D3A" w14:textId="77777777" w:rsidR="00EA3F64" w:rsidRPr="00EA3F64" w:rsidRDefault="00EA3F64" w:rsidP="00EA3F64">
            <w:pPr>
              <w:rPr>
                <w:rFonts w:ascii="Courier New" w:hAnsi="Courier New" w:cs="Courier New"/>
              </w:rPr>
            </w:pPr>
            <w:r w:rsidRPr="00EA3F64">
              <w:rPr>
                <w:rFonts w:ascii="Courier New" w:hAnsi="Courier New" w:cs="Courier New"/>
              </w:rPr>
              <w:t xml:space="preserve">        fName = fn;</w:t>
            </w:r>
          </w:p>
          <w:p w14:paraId="5BE8226A" w14:textId="77777777" w:rsidR="00EA3F64" w:rsidRPr="00EA3F64" w:rsidRDefault="00EA3F64" w:rsidP="00EA3F64">
            <w:pPr>
              <w:rPr>
                <w:rFonts w:ascii="Courier New" w:hAnsi="Courier New" w:cs="Courier New"/>
              </w:rPr>
            </w:pPr>
            <w:r w:rsidRPr="00EA3F64">
              <w:rPr>
                <w:rFonts w:ascii="Courier New" w:hAnsi="Courier New" w:cs="Courier New"/>
              </w:rPr>
              <w:t xml:space="preserve">        lName = ln;</w:t>
            </w:r>
          </w:p>
          <w:p w14:paraId="737D2D1F" w14:textId="77777777" w:rsidR="00EA3F64" w:rsidRPr="00EA3F64" w:rsidRDefault="00EA3F64" w:rsidP="00EA3F64">
            <w:pPr>
              <w:rPr>
                <w:rFonts w:ascii="Courier New" w:hAnsi="Courier New" w:cs="Courier New"/>
              </w:rPr>
            </w:pPr>
            <w:r w:rsidRPr="00EA3F64">
              <w:rPr>
                <w:rFonts w:ascii="Courier New" w:hAnsi="Courier New" w:cs="Courier New"/>
              </w:rPr>
              <w:t xml:space="preserve">        course = c;</w:t>
            </w:r>
          </w:p>
          <w:p w14:paraId="2438FEB1" w14:textId="77777777" w:rsidR="00EA3F64" w:rsidRPr="00EA3F64" w:rsidRDefault="00EA3F64" w:rsidP="00EA3F64">
            <w:pPr>
              <w:rPr>
                <w:rFonts w:ascii="Courier New" w:hAnsi="Courier New" w:cs="Courier New"/>
              </w:rPr>
            </w:pPr>
            <w:r w:rsidRPr="00EA3F64">
              <w:rPr>
                <w:rFonts w:ascii="Courier New" w:hAnsi="Courier New" w:cs="Courier New"/>
              </w:rPr>
              <w:t xml:space="preserve">        marks = new HashMap&lt;&gt;();</w:t>
            </w:r>
          </w:p>
          <w:p w14:paraId="398F8CA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31430B8" w14:textId="77777777" w:rsidR="00EA3F64" w:rsidRPr="00EA3F64" w:rsidRDefault="00EA3F64" w:rsidP="00EA3F64">
            <w:pPr>
              <w:rPr>
                <w:rFonts w:ascii="Courier New" w:hAnsi="Courier New" w:cs="Courier New"/>
              </w:rPr>
            </w:pPr>
          </w:p>
          <w:p w14:paraId="489DF050"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E19155C"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students first name.</w:t>
            </w:r>
          </w:p>
          <w:p w14:paraId="535564A1"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fName</w:t>
            </w:r>
          </w:p>
          <w:p w14:paraId="0E025839"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AFF2D1F"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String getfName() </w:t>
            </w:r>
          </w:p>
          <w:p w14:paraId="7A72AA6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BFFBE02"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fName;</w:t>
            </w:r>
          </w:p>
          <w:p w14:paraId="3D2919F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CD6A86B" w14:textId="77777777" w:rsidR="00EA3F64" w:rsidRPr="00EA3F64" w:rsidRDefault="00EA3F64" w:rsidP="00EA3F64">
            <w:pPr>
              <w:rPr>
                <w:rFonts w:ascii="Courier New" w:hAnsi="Courier New" w:cs="Courier New"/>
              </w:rPr>
            </w:pPr>
          </w:p>
          <w:p w14:paraId="020802D7"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861B03A"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the students first name.</w:t>
            </w:r>
          </w:p>
          <w:p w14:paraId="26B24471"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fName </w:t>
            </w:r>
          </w:p>
          <w:p w14:paraId="1FF8635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70778A1"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void setfName(String fName) </w:t>
            </w:r>
          </w:p>
          <w:p w14:paraId="14AB71E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03E3A20" w14:textId="77777777" w:rsidR="00EA3F64" w:rsidRPr="00EA3F64" w:rsidRDefault="00EA3F64" w:rsidP="00EA3F64">
            <w:pPr>
              <w:rPr>
                <w:rFonts w:ascii="Courier New" w:hAnsi="Courier New" w:cs="Courier New"/>
              </w:rPr>
            </w:pPr>
            <w:r w:rsidRPr="00EA3F64">
              <w:rPr>
                <w:rFonts w:ascii="Courier New" w:hAnsi="Courier New" w:cs="Courier New"/>
              </w:rPr>
              <w:t xml:space="preserve">        this.fName = fName;</w:t>
            </w:r>
          </w:p>
          <w:p w14:paraId="3E488F1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0A7378C" w14:textId="77777777" w:rsidR="00EA3F64" w:rsidRPr="00EA3F64" w:rsidRDefault="00EA3F64" w:rsidP="00EA3F64">
            <w:pPr>
              <w:rPr>
                <w:rFonts w:ascii="Courier New" w:hAnsi="Courier New" w:cs="Courier New"/>
              </w:rPr>
            </w:pPr>
          </w:p>
          <w:p w14:paraId="2A0AB62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7FAA3CC"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students last name.</w:t>
            </w:r>
          </w:p>
          <w:p w14:paraId="656AC633"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lName</w:t>
            </w:r>
          </w:p>
          <w:p w14:paraId="4C428923"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F93F229"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String getlName() </w:t>
            </w:r>
          </w:p>
          <w:p w14:paraId="59BDDEB1"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415174C"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lName;</w:t>
            </w:r>
          </w:p>
          <w:p w14:paraId="182BA723"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DB7AC1A" w14:textId="77777777" w:rsidR="00EA3F64" w:rsidRPr="00EA3F64" w:rsidRDefault="00EA3F64" w:rsidP="00EA3F64">
            <w:pPr>
              <w:rPr>
                <w:rFonts w:ascii="Courier New" w:hAnsi="Courier New" w:cs="Courier New"/>
              </w:rPr>
            </w:pPr>
          </w:p>
          <w:p w14:paraId="6A5238B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F577596"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the students last name.</w:t>
            </w:r>
          </w:p>
          <w:p w14:paraId="0946EDE9"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lName </w:t>
            </w:r>
          </w:p>
          <w:p w14:paraId="0121C53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79759A0"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void setlName(String lName) </w:t>
            </w:r>
          </w:p>
          <w:p w14:paraId="5455FAA9"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17DF8D5" w14:textId="77777777" w:rsidR="00EA3F64" w:rsidRPr="00EA3F64" w:rsidRDefault="00EA3F64" w:rsidP="00EA3F64">
            <w:pPr>
              <w:rPr>
                <w:rFonts w:ascii="Courier New" w:hAnsi="Courier New" w:cs="Courier New"/>
              </w:rPr>
            </w:pPr>
            <w:r w:rsidRPr="00EA3F64">
              <w:rPr>
                <w:rFonts w:ascii="Courier New" w:hAnsi="Courier New" w:cs="Courier New"/>
              </w:rPr>
              <w:t xml:space="preserve">        this.lName = lName;</w:t>
            </w:r>
          </w:p>
          <w:p w14:paraId="58BFAD7D" w14:textId="77777777" w:rsidR="00EA3F64" w:rsidRPr="00EA3F64" w:rsidRDefault="00EA3F64" w:rsidP="00EA3F64">
            <w:pPr>
              <w:rPr>
                <w:rFonts w:ascii="Courier New" w:hAnsi="Courier New" w:cs="Courier New"/>
              </w:rPr>
            </w:pPr>
            <w:r w:rsidRPr="00EA3F64">
              <w:rPr>
                <w:rFonts w:ascii="Courier New" w:hAnsi="Courier New" w:cs="Courier New"/>
              </w:rPr>
              <w:lastRenderedPageBreak/>
              <w:t xml:space="preserve">    }</w:t>
            </w:r>
          </w:p>
          <w:p w14:paraId="4C6F7166" w14:textId="77777777" w:rsidR="00EA3F64" w:rsidRPr="00EA3F64" w:rsidRDefault="00EA3F64" w:rsidP="00EA3F64">
            <w:pPr>
              <w:rPr>
                <w:rFonts w:ascii="Courier New" w:hAnsi="Courier New" w:cs="Courier New"/>
              </w:rPr>
            </w:pPr>
          </w:p>
          <w:p w14:paraId="6A5E24F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8BC88BF"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course the student is on.</w:t>
            </w:r>
          </w:p>
          <w:p w14:paraId="33D6D4A4"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course</w:t>
            </w:r>
          </w:p>
          <w:p w14:paraId="53A85578"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BE3B7C7"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String getCourse() </w:t>
            </w:r>
          </w:p>
          <w:p w14:paraId="6A0E4FA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2132F0F"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course;</w:t>
            </w:r>
          </w:p>
          <w:p w14:paraId="7501276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8520CF6" w14:textId="77777777" w:rsidR="00EA3F64" w:rsidRPr="00EA3F64" w:rsidRDefault="00EA3F64" w:rsidP="00EA3F64">
            <w:pPr>
              <w:rPr>
                <w:rFonts w:ascii="Courier New" w:hAnsi="Courier New" w:cs="Courier New"/>
              </w:rPr>
            </w:pPr>
          </w:p>
          <w:p w14:paraId="0EC81229"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C6D6BBD"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the course the student is on.</w:t>
            </w:r>
          </w:p>
          <w:p w14:paraId="7CCAF804"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course </w:t>
            </w:r>
          </w:p>
          <w:p w14:paraId="1199A0CD"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DBA88F3"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void setCourse(String course) </w:t>
            </w:r>
          </w:p>
          <w:p w14:paraId="0824C020"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4EB4A0B" w14:textId="77777777" w:rsidR="00EA3F64" w:rsidRPr="00EA3F64" w:rsidRDefault="00EA3F64" w:rsidP="00EA3F64">
            <w:pPr>
              <w:rPr>
                <w:rFonts w:ascii="Courier New" w:hAnsi="Courier New" w:cs="Courier New"/>
              </w:rPr>
            </w:pPr>
            <w:r w:rsidRPr="00EA3F64">
              <w:rPr>
                <w:rFonts w:ascii="Courier New" w:hAnsi="Courier New" w:cs="Courier New"/>
              </w:rPr>
              <w:t xml:space="preserve">        this.course = course;</w:t>
            </w:r>
          </w:p>
          <w:p w14:paraId="5184473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AADAE53" w14:textId="77777777" w:rsidR="00EA3F64" w:rsidRPr="00EA3F64" w:rsidRDefault="00EA3F64" w:rsidP="00EA3F64">
            <w:pPr>
              <w:rPr>
                <w:rFonts w:ascii="Courier New" w:hAnsi="Courier New" w:cs="Courier New"/>
              </w:rPr>
            </w:pPr>
          </w:p>
          <w:p w14:paraId="540584B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2C11CCC"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marks for the course module in a hashmap.</w:t>
            </w:r>
          </w:p>
          <w:p w14:paraId="757AA06A"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marks.</w:t>
            </w:r>
          </w:p>
          <w:p w14:paraId="7C68E85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FA5FF63"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HashMap&lt;String, Integer&gt; getMarks() </w:t>
            </w:r>
          </w:p>
          <w:p w14:paraId="7E435233"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7B57B8A"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marks;</w:t>
            </w:r>
          </w:p>
          <w:p w14:paraId="085157A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39C07D2" w14:textId="77777777" w:rsidR="00EA3F64" w:rsidRPr="00EA3F64" w:rsidRDefault="00EA3F64" w:rsidP="00EA3F64">
            <w:pPr>
              <w:rPr>
                <w:rFonts w:ascii="Courier New" w:hAnsi="Courier New" w:cs="Courier New"/>
              </w:rPr>
            </w:pPr>
          </w:p>
          <w:p w14:paraId="03E4C39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A2FD8C2"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the students marks.</w:t>
            </w:r>
          </w:p>
          <w:p w14:paraId="189B7C12"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marks </w:t>
            </w:r>
          </w:p>
          <w:p w14:paraId="1FF3801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B863CCF"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void setMarks(HashMap&lt;String, Integer&gt; marks) </w:t>
            </w:r>
          </w:p>
          <w:p w14:paraId="47D7C97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C587BCD" w14:textId="77777777" w:rsidR="00EA3F64" w:rsidRPr="00EA3F64" w:rsidRDefault="00EA3F64" w:rsidP="00EA3F64">
            <w:pPr>
              <w:rPr>
                <w:rFonts w:ascii="Courier New" w:hAnsi="Courier New" w:cs="Courier New"/>
              </w:rPr>
            </w:pPr>
            <w:r w:rsidRPr="00EA3F64">
              <w:rPr>
                <w:rFonts w:ascii="Courier New" w:hAnsi="Courier New" w:cs="Courier New"/>
              </w:rPr>
              <w:t xml:space="preserve">        this.marks = marks;</w:t>
            </w:r>
          </w:p>
          <w:p w14:paraId="2992295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748951E" w14:textId="77777777" w:rsidR="00EA3F64" w:rsidRPr="00EA3F64" w:rsidRDefault="00EA3F64" w:rsidP="00EA3F64">
            <w:pPr>
              <w:rPr>
                <w:rFonts w:ascii="Courier New" w:hAnsi="Courier New" w:cs="Courier New"/>
              </w:rPr>
            </w:pPr>
          </w:p>
          <w:p w14:paraId="668D87A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E9AC147"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students ID.</w:t>
            </w:r>
          </w:p>
          <w:p w14:paraId="71F59AEE"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studentID</w:t>
            </w:r>
          </w:p>
          <w:p w14:paraId="76458A01"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4CC37C8"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String getStudentID() </w:t>
            </w:r>
          </w:p>
          <w:p w14:paraId="0984D16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761CC15"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studentID;</w:t>
            </w:r>
          </w:p>
          <w:p w14:paraId="0DDF2AE8"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57DC1A0" w14:textId="77777777" w:rsidR="00EA3F64" w:rsidRPr="00EA3F64" w:rsidRDefault="00EA3F64" w:rsidP="00EA3F64">
            <w:pPr>
              <w:rPr>
                <w:rFonts w:ascii="Courier New" w:hAnsi="Courier New" w:cs="Courier New"/>
              </w:rPr>
            </w:pPr>
          </w:p>
          <w:p w14:paraId="0479EB93"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44F0EB6"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the students ID.</w:t>
            </w:r>
          </w:p>
          <w:p w14:paraId="77F451AD"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studentID </w:t>
            </w:r>
          </w:p>
          <w:p w14:paraId="72EE59D3"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CF8D6C8"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void setStudentID(String studentID) </w:t>
            </w:r>
          </w:p>
          <w:p w14:paraId="31549C7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604151F" w14:textId="77777777" w:rsidR="00EA3F64" w:rsidRPr="00EA3F64" w:rsidRDefault="00EA3F64" w:rsidP="00EA3F64">
            <w:pPr>
              <w:rPr>
                <w:rFonts w:ascii="Courier New" w:hAnsi="Courier New" w:cs="Courier New"/>
              </w:rPr>
            </w:pPr>
            <w:r w:rsidRPr="00EA3F64">
              <w:rPr>
                <w:rFonts w:ascii="Courier New" w:hAnsi="Courier New" w:cs="Courier New"/>
              </w:rPr>
              <w:t xml:space="preserve">        this.studentID = studentID;</w:t>
            </w:r>
          </w:p>
          <w:p w14:paraId="35AAF219"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A16668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867FA6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7FECFAF" w14:textId="77777777" w:rsidR="00EA3F64" w:rsidRPr="00EA3F64" w:rsidRDefault="00EA3F64" w:rsidP="00EA3F64">
            <w:pPr>
              <w:rPr>
                <w:rFonts w:ascii="Courier New" w:hAnsi="Courier New" w:cs="Courier New"/>
              </w:rPr>
            </w:pPr>
            <w:r w:rsidRPr="00EA3F64">
              <w:rPr>
                <w:rFonts w:ascii="Courier New" w:hAnsi="Courier New" w:cs="Courier New"/>
              </w:rPr>
              <w:t xml:space="preserve">     * Adds a module mark for the student.</w:t>
            </w:r>
          </w:p>
          <w:p w14:paraId="65724D3B"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c</w:t>
            </w:r>
          </w:p>
          <w:p w14:paraId="6D09B669"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ma </w:t>
            </w:r>
          </w:p>
          <w:p w14:paraId="28A7BC27"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5E9EE1F" w14:textId="77777777" w:rsidR="00EA3F64" w:rsidRPr="00EA3F64" w:rsidRDefault="00EA3F64" w:rsidP="00EA3F64">
            <w:pPr>
              <w:rPr>
                <w:rFonts w:ascii="Courier New" w:hAnsi="Courier New" w:cs="Courier New"/>
              </w:rPr>
            </w:pPr>
            <w:r w:rsidRPr="00EA3F64">
              <w:rPr>
                <w:rFonts w:ascii="Courier New" w:hAnsi="Courier New" w:cs="Courier New"/>
              </w:rPr>
              <w:lastRenderedPageBreak/>
              <w:t xml:space="preserve">    public void addModMark(String c, int ma)</w:t>
            </w:r>
          </w:p>
          <w:p w14:paraId="3A60FFD1"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642C5A0" w14:textId="77777777" w:rsidR="00EA3F64" w:rsidRPr="00EA3F64" w:rsidRDefault="00EA3F64" w:rsidP="00EA3F64">
            <w:pPr>
              <w:rPr>
                <w:rFonts w:ascii="Courier New" w:hAnsi="Courier New" w:cs="Courier New"/>
              </w:rPr>
            </w:pPr>
            <w:r w:rsidRPr="00EA3F64">
              <w:rPr>
                <w:rFonts w:ascii="Courier New" w:hAnsi="Courier New" w:cs="Courier New"/>
              </w:rPr>
              <w:t xml:space="preserve">        // Checks is the course mark is null.</w:t>
            </w:r>
          </w:p>
          <w:p w14:paraId="3AA456A7" w14:textId="77777777" w:rsidR="00EA3F64" w:rsidRPr="00EA3F64" w:rsidRDefault="00EA3F64" w:rsidP="00EA3F64">
            <w:pPr>
              <w:rPr>
                <w:rFonts w:ascii="Courier New" w:hAnsi="Courier New" w:cs="Courier New"/>
              </w:rPr>
            </w:pPr>
            <w:r w:rsidRPr="00EA3F64">
              <w:rPr>
                <w:rFonts w:ascii="Courier New" w:hAnsi="Courier New" w:cs="Courier New"/>
              </w:rPr>
              <w:t xml:space="preserve">        if(marks.get(c) == null)</w:t>
            </w:r>
          </w:p>
          <w:p w14:paraId="4D9D221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0322CB1" w14:textId="77777777" w:rsidR="00EA3F64" w:rsidRPr="00EA3F64" w:rsidRDefault="00EA3F64" w:rsidP="00EA3F64">
            <w:pPr>
              <w:rPr>
                <w:rFonts w:ascii="Courier New" w:hAnsi="Courier New" w:cs="Courier New"/>
              </w:rPr>
            </w:pPr>
            <w:r w:rsidRPr="00EA3F64">
              <w:rPr>
                <w:rFonts w:ascii="Courier New" w:hAnsi="Courier New" w:cs="Courier New"/>
              </w:rPr>
              <w:t xml:space="preserve">            // Adds the mark to the hashmap.</w:t>
            </w:r>
          </w:p>
          <w:p w14:paraId="3FE955B2" w14:textId="77777777" w:rsidR="00EA3F64" w:rsidRPr="00EA3F64" w:rsidRDefault="00EA3F64" w:rsidP="00EA3F64">
            <w:pPr>
              <w:rPr>
                <w:rFonts w:ascii="Courier New" w:hAnsi="Courier New" w:cs="Courier New"/>
              </w:rPr>
            </w:pPr>
            <w:r w:rsidRPr="00EA3F64">
              <w:rPr>
                <w:rFonts w:ascii="Courier New" w:hAnsi="Courier New" w:cs="Courier New"/>
              </w:rPr>
              <w:t xml:space="preserve">            marks.put(c, ma);</w:t>
            </w:r>
          </w:p>
          <w:p w14:paraId="75896DD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448E68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BC136F0"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E658A39"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874A26B"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students average mark for all marks.</w:t>
            </w:r>
          </w:p>
          <w:p w14:paraId="3D87CA7F"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total/count</w:t>
            </w:r>
          </w:p>
          <w:p w14:paraId="1D704BFF"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82031A7"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double getAverage()</w:t>
            </w:r>
          </w:p>
          <w:p w14:paraId="061DC078"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E6D652E" w14:textId="77777777" w:rsidR="00EA3F64" w:rsidRPr="00EA3F64" w:rsidRDefault="00EA3F64" w:rsidP="00EA3F64">
            <w:pPr>
              <w:rPr>
                <w:rFonts w:ascii="Courier New" w:hAnsi="Courier New" w:cs="Courier New"/>
              </w:rPr>
            </w:pPr>
            <w:r w:rsidRPr="00EA3F64">
              <w:rPr>
                <w:rFonts w:ascii="Courier New" w:hAnsi="Courier New" w:cs="Courier New"/>
              </w:rPr>
              <w:t xml:space="preserve">        // Initialises the variables.</w:t>
            </w:r>
          </w:p>
          <w:p w14:paraId="05CF6849"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total = 0;</w:t>
            </w:r>
          </w:p>
          <w:p w14:paraId="00E07271"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count = 0;</w:t>
            </w:r>
          </w:p>
          <w:p w14:paraId="3D931C30"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FAD2DB0" w14:textId="77777777" w:rsidR="00EA3F64" w:rsidRPr="00EA3F64" w:rsidRDefault="00EA3F64" w:rsidP="00EA3F64">
            <w:pPr>
              <w:rPr>
                <w:rFonts w:ascii="Courier New" w:hAnsi="Courier New" w:cs="Courier New"/>
              </w:rPr>
            </w:pPr>
            <w:r w:rsidRPr="00EA3F64">
              <w:rPr>
                <w:rFonts w:ascii="Courier New" w:hAnsi="Courier New" w:cs="Courier New"/>
              </w:rPr>
              <w:t xml:space="preserve">        // Loops through the hashmap checking the marks.</w:t>
            </w:r>
          </w:p>
          <w:p w14:paraId="41BE8C7C" w14:textId="77777777" w:rsidR="00EA3F64" w:rsidRPr="00EA3F64" w:rsidRDefault="00EA3F64" w:rsidP="00EA3F64">
            <w:pPr>
              <w:rPr>
                <w:rFonts w:ascii="Courier New" w:hAnsi="Courier New" w:cs="Courier New"/>
              </w:rPr>
            </w:pPr>
            <w:r w:rsidRPr="00EA3F64">
              <w:rPr>
                <w:rFonts w:ascii="Courier New" w:hAnsi="Courier New" w:cs="Courier New"/>
              </w:rPr>
              <w:t xml:space="preserve">        for(Map.Entry m : marks.entrySet())</w:t>
            </w:r>
          </w:p>
          <w:p w14:paraId="462038D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D30F74E" w14:textId="77777777" w:rsidR="00EA3F64" w:rsidRPr="00EA3F64" w:rsidRDefault="00EA3F64" w:rsidP="00EA3F64">
            <w:pPr>
              <w:rPr>
                <w:rFonts w:ascii="Courier New" w:hAnsi="Courier New" w:cs="Courier New"/>
              </w:rPr>
            </w:pPr>
            <w:r w:rsidRPr="00EA3F64">
              <w:rPr>
                <w:rFonts w:ascii="Courier New" w:hAnsi="Courier New" w:cs="Courier New"/>
              </w:rPr>
              <w:t xml:space="preserve">            // Adds together all the marks to gain a total.</w:t>
            </w:r>
          </w:p>
          <w:p w14:paraId="3A8C4075" w14:textId="77777777" w:rsidR="00EA3F64" w:rsidRPr="00EA3F64" w:rsidRDefault="00EA3F64" w:rsidP="00EA3F64">
            <w:pPr>
              <w:rPr>
                <w:rFonts w:ascii="Courier New" w:hAnsi="Courier New" w:cs="Courier New"/>
              </w:rPr>
            </w:pPr>
            <w:r w:rsidRPr="00EA3F64">
              <w:rPr>
                <w:rFonts w:ascii="Courier New" w:hAnsi="Courier New" w:cs="Courier New"/>
              </w:rPr>
              <w:t xml:space="preserve">            total += Integer.parseInt(m.getValue().toString());</w:t>
            </w:r>
          </w:p>
          <w:p w14:paraId="3191892B" w14:textId="77777777" w:rsidR="00EA3F64" w:rsidRPr="00EA3F64" w:rsidRDefault="00EA3F64" w:rsidP="00EA3F64">
            <w:pPr>
              <w:rPr>
                <w:rFonts w:ascii="Courier New" w:hAnsi="Courier New" w:cs="Courier New"/>
              </w:rPr>
            </w:pPr>
            <w:r w:rsidRPr="00EA3F64">
              <w:rPr>
                <w:rFonts w:ascii="Courier New" w:hAnsi="Courier New" w:cs="Courier New"/>
              </w:rPr>
              <w:t xml:space="preserve">            count++;</w:t>
            </w:r>
          </w:p>
          <w:p w14:paraId="37480718"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14500B4" w14:textId="77777777" w:rsidR="00EA3F64" w:rsidRPr="00EA3F64" w:rsidRDefault="00EA3F64" w:rsidP="00EA3F64">
            <w:pPr>
              <w:rPr>
                <w:rFonts w:ascii="Courier New" w:hAnsi="Courier New" w:cs="Courier New"/>
              </w:rPr>
            </w:pPr>
            <w:r w:rsidRPr="00EA3F64">
              <w:rPr>
                <w:rFonts w:ascii="Courier New" w:hAnsi="Courier New" w:cs="Courier New"/>
              </w:rPr>
              <w:t xml:space="preserve">        // Divides the total of marks by the count of how many marks there where.</w:t>
            </w:r>
          </w:p>
          <w:p w14:paraId="2F38E331"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total/count;</w:t>
            </w:r>
          </w:p>
          <w:p w14:paraId="3470948F"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E000FE8"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36F2EF1"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B68B077"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 the students total number of passes.</w:t>
            </w:r>
          </w:p>
          <w:p w14:paraId="1A4681B3"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c</w:t>
            </w:r>
          </w:p>
          <w:p w14:paraId="1DEA79E9"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total</w:t>
            </w:r>
          </w:p>
          <w:p w14:paraId="475396D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CCF9777"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int getPasses(Course c)</w:t>
            </w:r>
          </w:p>
          <w:p w14:paraId="72F2A1B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133FD6B" w14:textId="77777777" w:rsidR="00EA3F64" w:rsidRPr="00EA3F64" w:rsidRDefault="00EA3F64" w:rsidP="00EA3F64">
            <w:pPr>
              <w:rPr>
                <w:rFonts w:ascii="Courier New" w:hAnsi="Courier New" w:cs="Courier New"/>
              </w:rPr>
            </w:pPr>
            <w:r w:rsidRPr="00EA3F64">
              <w:rPr>
                <w:rFonts w:ascii="Courier New" w:hAnsi="Courier New" w:cs="Courier New"/>
              </w:rPr>
              <w:t xml:space="preserve">        // Initalises variable.</w:t>
            </w:r>
          </w:p>
          <w:p w14:paraId="228DD467"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total = 0;</w:t>
            </w:r>
          </w:p>
          <w:p w14:paraId="361A47C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940D817" w14:textId="77777777" w:rsidR="00EA3F64" w:rsidRPr="00EA3F64" w:rsidRDefault="00EA3F64" w:rsidP="00EA3F64">
            <w:pPr>
              <w:rPr>
                <w:rFonts w:ascii="Courier New" w:hAnsi="Courier New" w:cs="Courier New"/>
              </w:rPr>
            </w:pPr>
            <w:r w:rsidRPr="00EA3F64">
              <w:rPr>
                <w:rFonts w:ascii="Courier New" w:hAnsi="Courier New" w:cs="Courier New"/>
              </w:rPr>
              <w:t xml:space="preserve">        // Loops through the hashmap checking the marks.</w:t>
            </w:r>
          </w:p>
          <w:p w14:paraId="37AEBDAD" w14:textId="77777777" w:rsidR="00EA3F64" w:rsidRPr="00EA3F64" w:rsidRDefault="00EA3F64" w:rsidP="00EA3F64">
            <w:pPr>
              <w:rPr>
                <w:rFonts w:ascii="Courier New" w:hAnsi="Courier New" w:cs="Courier New"/>
              </w:rPr>
            </w:pPr>
            <w:r w:rsidRPr="00EA3F64">
              <w:rPr>
                <w:rFonts w:ascii="Courier New" w:hAnsi="Courier New" w:cs="Courier New"/>
              </w:rPr>
              <w:t xml:space="preserve">        for(Map.Entry m : marks.entrySet())</w:t>
            </w:r>
          </w:p>
          <w:p w14:paraId="45AF6F1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64585A4"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variables to equal data gathered from the map.</w:t>
            </w:r>
          </w:p>
          <w:p w14:paraId="6424DEEF" w14:textId="77777777" w:rsidR="00EA3F64" w:rsidRPr="00EA3F64" w:rsidRDefault="00EA3F64" w:rsidP="00EA3F64">
            <w:pPr>
              <w:rPr>
                <w:rFonts w:ascii="Courier New" w:hAnsi="Courier New" w:cs="Courier New"/>
              </w:rPr>
            </w:pPr>
            <w:r w:rsidRPr="00EA3F64">
              <w:rPr>
                <w:rFonts w:ascii="Courier New" w:hAnsi="Courier New" w:cs="Courier New"/>
              </w:rPr>
              <w:t xml:space="preserve">            String code = m.getKey().toString();</w:t>
            </w:r>
          </w:p>
          <w:p w14:paraId="7589687D"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ma = Integer.parseInt(m.getValue().toString());</w:t>
            </w:r>
          </w:p>
          <w:p w14:paraId="337A724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B7FED94" w14:textId="77777777" w:rsidR="00EA3F64" w:rsidRPr="00EA3F64" w:rsidRDefault="00EA3F64" w:rsidP="00EA3F64">
            <w:pPr>
              <w:rPr>
                <w:rFonts w:ascii="Courier New" w:hAnsi="Courier New" w:cs="Courier New"/>
              </w:rPr>
            </w:pPr>
            <w:r w:rsidRPr="00EA3F64">
              <w:rPr>
                <w:rFonts w:ascii="Courier New" w:hAnsi="Courier New" w:cs="Courier New"/>
              </w:rPr>
              <w:t xml:space="preserve">            // Loops through the course modules. </w:t>
            </w:r>
          </w:p>
          <w:p w14:paraId="75CA3F66" w14:textId="77777777" w:rsidR="00EA3F64" w:rsidRPr="00EA3F64" w:rsidRDefault="00EA3F64" w:rsidP="00EA3F64">
            <w:pPr>
              <w:rPr>
                <w:rFonts w:ascii="Courier New" w:hAnsi="Courier New" w:cs="Courier New"/>
              </w:rPr>
            </w:pPr>
            <w:r w:rsidRPr="00EA3F64">
              <w:rPr>
                <w:rFonts w:ascii="Courier New" w:hAnsi="Courier New" w:cs="Courier New"/>
              </w:rPr>
              <w:t xml:space="preserve">            for(Module mod : c.getModule())</w:t>
            </w:r>
          </w:p>
          <w:p w14:paraId="6AEF16F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1515673" w14:textId="77777777" w:rsidR="00EA3F64" w:rsidRPr="00EA3F64" w:rsidRDefault="00EA3F64" w:rsidP="00EA3F64">
            <w:pPr>
              <w:rPr>
                <w:rFonts w:ascii="Courier New" w:hAnsi="Courier New" w:cs="Courier New"/>
              </w:rPr>
            </w:pPr>
            <w:r w:rsidRPr="00EA3F64">
              <w:rPr>
                <w:rFonts w:ascii="Courier New" w:hAnsi="Courier New" w:cs="Courier New"/>
              </w:rPr>
              <w:t xml:space="preserve">                // Checks if the module code is equal to the module code from the map.</w:t>
            </w:r>
          </w:p>
          <w:p w14:paraId="586E6DB1" w14:textId="77777777" w:rsidR="00EA3F64" w:rsidRPr="00EA3F64" w:rsidRDefault="00EA3F64" w:rsidP="00EA3F64">
            <w:pPr>
              <w:rPr>
                <w:rFonts w:ascii="Courier New" w:hAnsi="Courier New" w:cs="Courier New"/>
              </w:rPr>
            </w:pPr>
            <w:r w:rsidRPr="00EA3F64">
              <w:rPr>
                <w:rFonts w:ascii="Courier New" w:hAnsi="Courier New" w:cs="Courier New"/>
              </w:rPr>
              <w:t xml:space="preserve">                if(mod.getCode().equals(code))</w:t>
            </w:r>
          </w:p>
          <w:p w14:paraId="1F72F92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8CCABC1"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pass as the module pass mark.</w:t>
            </w:r>
          </w:p>
          <w:p w14:paraId="7EE5BE23"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pass = mod.getPassMark();</w:t>
            </w:r>
          </w:p>
          <w:p w14:paraId="4EBC394D"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5EF3117" w14:textId="77777777" w:rsidR="00EA3F64" w:rsidRPr="00EA3F64" w:rsidRDefault="00EA3F64" w:rsidP="00EA3F64">
            <w:pPr>
              <w:rPr>
                <w:rFonts w:ascii="Courier New" w:hAnsi="Courier New" w:cs="Courier New"/>
              </w:rPr>
            </w:pPr>
            <w:r w:rsidRPr="00EA3F64">
              <w:rPr>
                <w:rFonts w:ascii="Courier New" w:hAnsi="Courier New" w:cs="Courier New"/>
              </w:rPr>
              <w:t xml:space="preserve">                    // Checks if the students mark is greater than or equal </w:t>
            </w:r>
          </w:p>
          <w:p w14:paraId="643B0B55" w14:textId="77777777" w:rsidR="00EA3F64" w:rsidRPr="00EA3F64" w:rsidRDefault="00EA3F64" w:rsidP="00EA3F64">
            <w:pPr>
              <w:rPr>
                <w:rFonts w:ascii="Courier New" w:hAnsi="Courier New" w:cs="Courier New"/>
              </w:rPr>
            </w:pPr>
            <w:r w:rsidRPr="00EA3F64">
              <w:rPr>
                <w:rFonts w:ascii="Courier New" w:hAnsi="Courier New" w:cs="Courier New"/>
              </w:rPr>
              <w:t xml:space="preserve">                    // to the pass mark of the module.</w:t>
            </w:r>
          </w:p>
          <w:p w14:paraId="482E9CC3" w14:textId="77777777" w:rsidR="00EA3F64" w:rsidRPr="00EA3F64" w:rsidRDefault="00EA3F64" w:rsidP="00EA3F64">
            <w:pPr>
              <w:rPr>
                <w:rFonts w:ascii="Courier New" w:hAnsi="Courier New" w:cs="Courier New"/>
              </w:rPr>
            </w:pPr>
            <w:r w:rsidRPr="00EA3F64">
              <w:rPr>
                <w:rFonts w:ascii="Courier New" w:hAnsi="Courier New" w:cs="Courier New"/>
              </w:rPr>
              <w:lastRenderedPageBreak/>
              <w:t xml:space="preserve">                    if(ma &gt;= pass)</w:t>
            </w:r>
          </w:p>
          <w:p w14:paraId="3F40B95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113D411" w14:textId="77777777" w:rsidR="00EA3F64" w:rsidRPr="00EA3F64" w:rsidRDefault="00EA3F64" w:rsidP="00EA3F64">
            <w:pPr>
              <w:rPr>
                <w:rFonts w:ascii="Courier New" w:hAnsi="Courier New" w:cs="Courier New"/>
              </w:rPr>
            </w:pPr>
            <w:r w:rsidRPr="00EA3F64">
              <w:rPr>
                <w:rFonts w:ascii="Courier New" w:hAnsi="Courier New" w:cs="Courier New"/>
              </w:rPr>
              <w:t xml:space="preserve">                        // Increments the total.</w:t>
            </w:r>
          </w:p>
          <w:p w14:paraId="60BB5B41" w14:textId="77777777" w:rsidR="00EA3F64" w:rsidRPr="00EA3F64" w:rsidRDefault="00EA3F64" w:rsidP="00EA3F64">
            <w:pPr>
              <w:rPr>
                <w:rFonts w:ascii="Courier New" w:hAnsi="Courier New" w:cs="Courier New"/>
              </w:rPr>
            </w:pPr>
            <w:r w:rsidRPr="00EA3F64">
              <w:rPr>
                <w:rFonts w:ascii="Courier New" w:hAnsi="Courier New" w:cs="Courier New"/>
              </w:rPr>
              <w:t xml:space="preserve">                        total++;</w:t>
            </w:r>
          </w:p>
          <w:p w14:paraId="0EA8A69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70C418D"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C3BB5B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9B7BC5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8C16E02"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total;</w:t>
            </w:r>
          </w:p>
          <w:p w14:paraId="5FA62E19"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5435A17"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3E3D22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560161E1" w14:textId="77777777" w:rsidR="00EA3F64" w:rsidRPr="00EA3F64" w:rsidRDefault="00EA3F64" w:rsidP="00EA3F64">
            <w:pPr>
              <w:rPr>
                <w:rFonts w:ascii="Courier New" w:hAnsi="Courier New" w:cs="Courier New"/>
              </w:rPr>
            </w:pPr>
            <w:r w:rsidRPr="00EA3F64">
              <w:rPr>
                <w:rFonts w:ascii="Courier New" w:hAnsi="Courier New" w:cs="Courier New"/>
              </w:rPr>
              <w:t xml:space="preserve">     * Getst the total number of fails for the student.</w:t>
            </w:r>
          </w:p>
          <w:p w14:paraId="0E14D46D" w14:textId="77777777" w:rsidR="00EA3F64" w:rsidRPr="00EA3F64" w:rsidRDefault="00EA3F64" w:rsidP="00EA3F64">
            <w:pPr>
              <w:rPr>
                <w:rFonts w:ascii="Courier New" w:hAnsi="Courier New" w:cs="Courier New"/>
              </w:rPr>
            </w:pPr>
            <w:r w:rsidRPr="00EA3F64">
              <w:rPr>
                <w:rFonts w:ascii="Courier New" w:hAnsi="Courier New" w:cs="Courier New"/>
              </w:rPr>
              <w:t xml:space="preserve">     * @param c</w:t>
            </w:r>
          </w:p>
          <w:p w14:paraId="50260B59" w14:textId="77777777" w:rsidR="00EA3F64" w:rsidRPr="00EA3F64" w:rsidRDefault="00EA3F64" w:rsidP="00EA3F64">
            <w:pPr>
              <w:rPr>
                <w:rFonts w:ascii="Courier New" w:hAnsi="Courier New" w:cs="Courier New"/>
              </w:rPr>
            </w:pPr>
            <w:r w:rsidRPr="00EA3F64">
              <w:rPr>
                <w:rFonts w:ascii="Courier New" w:hAnsi="Courier New" w:cs="Courier New"/>
              </w:rPr>
              <w:t xml:space="preserve">     * @return total</w:t>
            </w:r>
          </w:p>
          <w:p w14:paraId="5E8E468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335544F" w14:textId="77777777" w:rsidR="00EA3F64" w:rsidRPr="00EA3F64" w:rsidRDefault="00EA3F64" w:rsidP="00EA3F64">
            <w:pPr>
              <w:rPr>
                <w:rFonts w:ascii="Courier New" w:hAnsi="Courier New" w:cs="Courier New"/>
              </w:rPr>
            </w:pPr>
            <w:r w:rsidRPr="00EA3F64">
              <w:rPr>
                <w:rFonts w:ascii="Courier New" w:hAnsi="Courier New" w:cs="Courier New"/>
              </w:rPr>
              <w:t xml:space="preserve">    public int getFails(Course c)</w:t>
            </w:r>
          </w:p>
          <w:p w14:paraId="7FF0204E"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3A1446B9" w14:textId="77777777" w:rsidR="00EA3F64" w:rsidRPr="00EA3F64" w:rsidRDefault="00EA3F64" w:rsidP="00EA3F64">
            <w:pPr>
              <w:rPr>
                <w:rFonts w:ascii="Courier New" w:hAnsi="Courier New" w:cs="Courier New"/>
              </w:rPr>
            </w:pPr>
            <w:r w:rsidRPr="00EA3F64">
              <w:rPr>
                <w:rFonts w:ascii="Courier New" w:hAnsi="Courier New" w:cs="Courier New"/>
              </w:rPr>
              <w:t xml:space="preserve">        // Initalises the varibale.</w:t>
            </w:r>
          </w:p>
          <w:p w14:paraId="36EA00BF"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total = 0;</w:t>
            </w:r>
          </w:p>
          <w:p w14:paraId="4A2B7B8C"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012F93BD" w14:textId="77777777" w:rsidR="00EA3F64" w:rsidRPr="00EA3F64" w:rsidRDefault="00EA3F64" w:rsidP="00EA3F64">
            <w:pPr>
              <w:rPr>
                <w:rFonts w:ascii="Courier New" w:hAnsi="Courier New" w:cs="Courier New"/>
              </w:rPr>
            </w:pPr>
            <w:r w:rsidRPr="00EA3F64">
              <w:rPr>
                <w:rFonts w:ascii="Courier New" w:hAnsi="Courier New" w:cs="Courier New"/>
              </w:rPr>
              <w:t xml:space="preserve">        // Loops through the hashmap checking the marks.</w:t>
            </w:r>
          </w:p>
          <w:p w14:paraId="19436007" w14:textId="77777777" w:rsidR="00EA3F64" w:rsidRPr="00EA3F64" w:rsidRDefault="00EA3F64" w:rsidP="00EA3F64">
            <w:pPr>
              <w:rPr>
                <w:rFonts w:ascii="Courier New" w:hAnsi="Courier New" w:cs="Courier New"/>
              </w:rPr>
            </w:pPr>
            <w:r w:rsidRPr="00EA3F64">
              <w:rPr>
                <w:rFonts w:ascii="Courier New" w:hAnsi="Courier New" w:cs="Courier New"/>
              </w:rPr>
              <w:t xml:space="preserve">        for(Map.Entry m : marks.entrySet())</w:t>
            </w:r>
          </w:p>
          <w:p w14:paraId="48C7A00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D52BCFE"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variables to equal data gathered from the map.</w:t>
            </w:r>
          </w:p>
          <w:p w14:paraId="5A291DE9" w14:textId="77777777" w:rsidR="00EA3F64" w:rsidRPr="00EA3F64" w:rsidRDefault="00EA3F64" w:rsidP="00EA3F64">
            <w:pPr>
              <w:rPr>
                <w:rFonts w:ascii="Courier New" w:hAnsi="Courier New" w:cs="Courier New"/>
              </w:rPr>
            </w:pPr>
            <w:r w:rsidRPr="00EA3F64">
              <w:rPr>
                <w:rFonts w:ascii="Courier New" w:hAnsi="Courier New" w:cs="Courier New"/>
              </w:rPr>
              <w:t xml:space="preserve">            String code = m.getKey().toString();</w:t>
            </w:r>
          </w:p>
          <w:p w14:paraId="766D51FA"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ma = Integer.parseInt(m.getValue().toString());</w:t>
            </w:r>
          </w:p>
          <w:p w14:paraId="5AEED7F5"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7DFC0D3" w14:textId="77777777" w:rsidR="00EA3F64" w:rsidRPr="00EA3F64" w:rsidRDefault="00EA3F64" w:rsidP="00EA3F64">
            <w:pPr>
              <w:rPr>
                <w:rFonts w:ascii="Courier New" w:hAnsi="Courier New" w:cs="Courier New"/>
              </w:rPr>
            </w:pPr>
            <w:r w:rsidRPr="00EA3F64">
              <w:rPr>
                <w:rFonts w:ascii="Courier New" w:hAnsi="Courier New" w:cs="Courier New"/>
              </w:rPr>
              <w:t xml:space="preserve">            // Loops through the course modules. </w:t>
            </w:r>
          </w:p>
          <w:p w14:paraId="7DF52AED" w14:textId="77777777" w:rsidR="00EA3F64" w:rsidRPr="00EA3F64" w:rsidRDefault="00EA3F64" w:rsidP="00EA3F64">
            <w:pPr>
              <w:rPr>
                <w:rFonts w:ascii="Courier New" w:hAnsi="Courier New" w:cs="Courier New"/>
              </w:rPr>
            </w:pPr>
            <w:r w:rsidRPr="00EA3F64">
              <w:rPr>
                <w:rFonts w:ascii="Courier New" w:hAnsi="Courier New" w:cs="Courier New"/>
              </w:rPr>
              <w:t xml:space="preserve">            for(Module mod : c.getModule())</w:t>
            </w:r>
          </w:p>
          <w:p w14:paraId="417CC2D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A4C0FAB" w14:textId="77777777" w:rsidR="00EA3F64" w:rsidRPr="00EA3F64" w:rsidRDefault="00EA3F64" w:rsidP="00EA3F64">
            <w:pPr>
              <w:rPr>
                <w:rFonts w:ascii="Courier New" w:hAnsi="Courier New" w:cs="Courier New"/>
              </w:rPr>
            </w:pPr>
            <w:r w:rsidRPr="00EA3F64">
              <w:rPr>
                <w:rFonts w:ascii="Courier New" w:hAnsi="Courier New" w:cs="Courier New"/>
              </w:rPr>
              <w:t xml:space="preserve">                // Checks if the module code is equal to the module code from the map.</w:t>
            </w:r>
          </w:p>
          <w:p w14:paraId="0301F13C" w14:textId="77777777" w:rsidR="00EA3F64" w:rsidRPr="00EA3F64" w:rsidRDefault="00EA3F64" w:rsidP="00EA3F64">
            <w:pPr>
              <w:rPr>
                <w:rFonts w:ascii="Courier New" w:hAnsi="Courier New" w:cs="Courier New"/>
              </w:rPr>
            </w:pPr>
            <w:r w:rsidRPr="00EA3F64">
              <w:rPr>
                <w:rFonts w:ascii="Courier New" w:hAnsi="Courier New" w:cs="Courier New"/>
              </w:rPr>
              <w:t xml:space="preserve">                if(mod.getCode().equals(code))</w:t>
            </w:r>
          </w:p>
          <w:p w14:paraId="7C9043AA"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4580CBCB" w14:textId="77777777" w:rsidR="00EA3F64" w:rsidRPr="00EA3F64" w:rsidRDefault="00EA3F64" w:rsidP="00EA3F64">
            <w:pPr>
              <w:rPr>
                <w:rFonts w:ascii="Courier New" w:hAnsi="Courier New" w:cs="Courier New"/>
              </w:rPr>
            </w:pPr>
            <w:r w:rsidRPr="00EA3F64">
              <w:rPr>
                <w:rFonts w:ascii="Courier New" w:hAnsi="Courier New" w:cs="Courier New"/>
              </w:rPr>
              <w:t xml:space="preserve">                    // Sets pass as the module pass mark.</w:t>
            </w:r>
          </w:p>
          <w:p w14:paraId="7916FF0A" w14:textId="77777777" w:rsidR="00EA3F64" w:rsidRPr="00EA3F64" w:rsidRDefault="00EA3F64" w:rsidP="00EA3F64">
            <w:pPr>
              <w:rPr>
                <w:rFonts w:ascii="Courier New" w:hAnsi="Courier New" w:cs="Courier New"/>
              </w:rPr>
            </w:pPr>
            <w:r w:rsidRPr="00EA3F64">
              <w:rPr>
                <w:rFonts w:ascii="Courier New" w:hAnsi="Courier New" w:cs="Courier New"/>
              </w:rPr>
              <w:t xml:space="preserve">                    int pass = mod.getPassMark();</w:t>
            </w:r>
          </w:p>
          <w:p w14:paraId="024309BD"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0D948BD" w14:textId="77777777" w:rsidR="00EA3F64" w:rsidRPr="00EA3F64" w:rsidRDefault="00EA3F64" w:rsidP="00EA3F64">
            <w:pPr>
              <w:rPr>
                <w:rFonts w:ascii="Courier New" w:hAnsi="Courier New" w:cs="Courier New"/>
              </w:rPr>
            </w:pPr>
            <w:r w:rsidRPr="00EA3F64">
              <w:rPr>
                <w:rFonts w:ascii="Courier New" w:hAnsi="Courier New" w:cs="Courier New"/>
              </w:rPr>
              <w:t xml:space="preserve">                    // Checks if the students mark is less than the pass mark for the module.</w:t>
            </w:r>
          </w:p>
          <w:p w14:paraId="0AC85388" w14:textId="77777777" w:rsidR="00EA3F64" w:rsidRPr="00EA3F64" w:rsidRDefault="00EA3F64" w:rsidP="00EA3F64">
            <w:pPr>
              <w:rPr>
                <w:rFonts w:ascii="Courier New" w:hAnsi="Courier New" w:cs="Courier New"/>
              </w:rPr>
            </w:pPr>
            <w:r w:rsidRPr="00EA3F64">
              <w:rPr>
                <w:rFonts w:ascii="Courier New" w:hAnsi="Courier New" w:cs="Courier New"/>
              </w:rPr>
              <w:t xml:space="preserve">                    if(ma &lt; pass)</w:t>
            </w:r>
          </w:p>
          <w:p w14:paraId="42393CD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8E07D18" w14:textId="77777777" w:rsidR="00EA3F64" w:rsidRPr="00EA3F64" w:rsidRDefault="00EA3F64" w:rsidP="00EA3F64">
            <w:pPr>
              <w:rPr>
                <w:rFonts w:ascii="Courier New" w:hAnsi="Courier New" w:cs="Courier New"/>
              </w:rPr>
            </w:pPr>
            <w:r w:rsidRPr="00EA3F64">
              <w:rPr>
                <w:rFonts w:ascii="Courier New" w:hAnsi="Courier New" w:cs="Courier New"/>
              </w:rPr>
              <w:t xml:space="preserve">                        // Increments the total.</w:t>
            </w:r>
          </w:p>
          <w:p w14:paraId="472BCBE6" w14:textId="77777777" w:rsidR="00EA3F64" w:rsidRPr="00EA3F64" w:rsidRDefault="00EA3F64" w:rsidP="00EA3F64">
            <w:pPr>
              <w:rPr>
                <w:rFonts w:ascii="Courier New" w:hAnsi="Courier New" w:cs="Courier New"/>
              </w:rPr>
            </w:pPr>
            <w:r w:rsidRPr="00EA3F64">
              <w:rPr>
                <w:rFonts w:ascii="Courier New" w:hAnsi="Courier New" w:cs="Courier New"/>
              </w:rPr>
              <w:t xml:space="preserve">                        total++;</w:t>
            </w:r>
          </w:p>
          <w:p w14:paraId="763A09A6"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2B911001"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771FC303"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8894354"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64E89D18" w14:textId="77777777" w:rsidR="00EA3F64" w:rsidRPr="00EA3F64" w:rsidRDefault="00EA3F64" w:rsidP="00EA3F64">
            <w:pPr>
              <w:rPr>
                <w:rFonts w:ascii="Courier New" w:hAnsi="Courier New" w:cs="Courier New"/>
              </w:rPr>
            </w:pPr>
            <w:r w:rsidRPr="00EA3F64">
              <w:rPr>
                <w:rFonts w:ascii="Courier New" w:hAnsi="Courier New" w:cs="Courier New"/>
              </w:rPr>
              <w:t xml:space="preserve">        return total;   </w:t>
            </w:r>
          </w:p>
          <w:p w14:paraId="4ADF88AB" w14:textId="77777777" w:rsidR="00EA3F64" w:rsidRPr="00EA3F64" w:rsidRDefault="00EA3F64" w:rsidP="00EA3F64">
            <w:pPr>
              <w:rPr>
                <w:rFonts w:ascii="Courier New" w:hAnsi="Courier New" w:cs="Courier New"/>
              </w:rPr>
            </w:pPr>
            <w:r w:rsidRPr="00EA3F64">
              <w:rPr>
                <w:rFonts w:ascii="Courier New" w:hAnsi="Courier New" w:cs="Courier New"/>
              </w:rPr>
              <w:t xml:space="preserve">    }</w:t>
            </w:r>
          </w:p>
          <w:p w14:paraId="146E3479" w14:textId="7C8AF7FC" w:rsidR="009C4A8B" w:rsidRDefault="00EA3F64" w:rsidP="00EA3F64">
            <w:pPr>
              <w:rPr>
                <w:rFonts w:ascii="Courier New" w:hAnsi="Courier New" w:cs="Courier New"/>
              </w:rPr>
            </w:pPr>
            <w:r w:rsidRPr="00EA3F64">
              <w:rPr>
                <w:rFonts w:ascii="Courier New" w:hAnsi="Courier New" w:cs="Courier New"/>
              </w:rPr>
              <w:t>}</w:t>
            </w:r>
          </w:p>
        </w:tc>
      </w:tr>
    </w:tbl>
    <w:p w14:paraId="049F31CB" w14:textId="77777777" w:rsidR="00905BE5" w:rsidRDefault="00905BE5"/>
    <w:p w14:paraId="741C0272" w14:textId="76E9F6E1" w:rsidR="00EA3F64" w:rsidRDefault="00D1151A">
      <w:r>
        <w:t>Module</w:t>
      </w:r>
      <w:r w:rsidR="00EA3F64">
        <w:t>:</w:t>
      </w:r>
    </w:p>
    <w:tbl>
      <w:tblPr>
        <w:tblW w:w="0" w:type="auto"/>
        <w:tblInd w:w="-5" w:type="dxa"/>
        <w:tblLayout w:type="fixed"/>
        <w:tblLook w:val="0000" w:firstRow="0" w:lastRow="0" w:firstColumn="0" w:lastColumn="0" w:noHBand="0" w:noVBand="0"/>
      </w:tblPr>
      <w:tblGrid>
        <w:gridCol w:w="9252"/>
      </w:tblGrid>
      <w:tr w:rsidR="00EA3F64" w14:paraId="6DE586CA"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70C31D93" w14:textId="77777777" w:rsidR="00D1151A" w:rsidRPr="00D1151A" w:rsidRDefault="00D1151A" w:rsidP="00D1151A">
            <w:pPr>
              <w:rPr>
                <w:rFonts w:ascii="Courier New" w:hAnsi="Courier New" w:cs="Courier New"/>
              </w:rPr>
            </w:pPr>
            <w:r w:rsidRPr="00D1151A">
              <w:rPr>
                <w:rFonts w:ascii="Courier New" w:hAnsi="Courier New" w:cs="Courier New"/>
              </w:rPr>
              <w:t>/*</w:t>
            </w:r>
          </w:p>
          <w:p w14:paraId="085295A1" w14:textId="77777777" w:rsidR="00D1151A" w:rsidRPr="00D1151A" w:rsidRDefault="00D1151A" w:rsidP="00D1151A">
            <w:pPr>
              <w:rPr>
                <w:rFonts w:ascii="Courier New" w:hAnsi="Courier New" w:cs="Courier New"/>
              </w:rPr>
            </w:pPr>
            <w:r w:rsidRPr="00D1151A">
              <w:rPr>
                <w:rFonts w:ascii="Courier New" w:hAnsi="Courier New" w:cs="Courier New"/>
              </w:rPr>
              <w:t xml:space="preserve"> * Modules for the student marking system.</w:t>
            </w:r>
          </w:p>
          <w:p w14:paraId="6342F377"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class creates the fields needed for a module entry to be added to the system.</w:t>
            </w:r>
          </w:p>
          <w:p w14:paraId="1A82FBF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E09F7FF" w14:textId="77777777" w:rsidR="00D1151A" w:rsidRPr="00D1151A" w:rsidRDefault="00D1151A" w:rsidP="00D1151A">
            <w:pPr>
              <w:rPr>
                <w:rFonts w:ascii="Courier New" w:hAnsi="Courier New" w:cs="Courier New"/>
              </w:rPr>
            </w:pPr>
            <w:r w:rsidRPr="00D1151A">
              <w:rPr>
                <w:rFonts w:ascii="Courier New" w:hAnsi="Courier New" w:cs="Courier New"/>
              </w:rPr>
              <w:t>package studentmark;</w:t>
            </w:r>
          </w:p>
          <w:p w14:paraId="4F7BB85E" w14:textId="77777777" w:rsidR="00D1151A" w:rsidRPr="00D1151A" w:rsidRDefault="00D1151A" w:rsidP="00D1151A">
            <w:pPr>
              <w:rPr>
                <w:rFonts w:ascii="Courier New" w:hAnsi="Courier New" w:cs="Courier New"/>
              </w:rPr>
            </w:pPr>
          </w:p>
          <w:p w14:paraId="585CD9F8" w14:textId="77777777" w:rsidR="00D1151A" w:rsidRPr="00D1151A" w:rsidRDefault="00D1151A" w:rsidP="00D1151A">
            <w:pPr>
              <w:rPr>
                <w:rFonts w:ascii="Courier New" w:hAnsi="Courier New" w:cs="Courier New"/>
              </w:rPr>
            </w:pPr>
            <w:r w:rsidRPr="00D1151A">
              <w:rPr>
                <w:rFonts w:ascii="Courier New" w:hAnsi="Courier New" w:cs="Courier New"/>
              </w:rPr>
              <w:t>import java.util.ArrayList;</w:t>
            </w:r>
          </w:p>
          <w:p w14:paraId="7D22E78A"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import java.util.Map;</w:t>
            </w:r>
          </w:p>
          <w:p w14:paraId="3F19A147" w14:textId="77777777" w:rsidR="00D1151A" w:rsidRPr="00D1151A" w:rsidRDefault="00D1151A" w:rsidP="00D1151A">
            <w:pPr>
              <w:rPr>
                <w:rFonts w:ascii="Courier New" w:hAnsi="Courier New" w:cs="Courier New"/>
              </w:rPr>
            </w:pPr>
          </w:p>
          <w:p w14:paraId="554CFC48" w14:textId="77777777" w:rsidR="00D1151A" w:rsidRPr="00D1151A" w:rsidRDefault="00D1151A" w:rsidP="00D1151A">
            <w:pPr>
              <w:rPr>
                <w:rFonts w:ascii="Courier New" w:hAnsi="Courier New" w:cs="Courier New"/>
              </w:rPr>
            </w:pPr>
            <w:r w:rsidRPr="00D1151A">
              <w:rPr>
                <w:rFonts w:ascii="Courier New" w:hAnsi="Courier New" w:cs="Courier New"/>
              </w:rPr>
              <w:t>/**</w:t>
            </w:r>
          </w:p>
          <w:p w14:paraId="057727AF" w14:textId="77777777" w:rsidR="00D1151A" w:rsidRPr="00D1151A" w:rsidRDefault="00D1151A" w:rsidP="00D1151A">
            <w:pPr>
              <w:rPr>
                <w:rFonts w:ascii="Courier New" w:hAnsi="Courier New" w:cs="Courier New"/>
              </w:rPr>
            </w:pPr>
            <w:r w:rsidRPr="00D1151A">
              <w:rPr>
                <w:rFonts w:ascii="Courier New" w:hAnsi="Courier New" w:cs="Courier New"/>
              </w:rPr>
              <w:t xml:space="preserve"> * @author Heidi Portwine (S6110438)</w:t>
            </w:r>
          </w:p>
          <w:p w14:paraId="473A09A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891953A" w14:textId="77777777" w:rsidR="00D1151A" w:rsidRPr="00D1151A" w:rsidRDefault="00D1151A" w:rsidP="00D1151A">
            <w:pPr>
              <w:rPr>
                <w:rFonts w:ascii="Courier New" w:hAnsi="Courier New" w:cs="Courier New"/>
              </w:rPr>
            </w:pPr>
            <w:r w:rsidRPr="00D1151A">
              <w:rPr>
                <w:rFonts w:ascii="Courier New" w:hAnsi="Courier New" w:cs="Courier New"/>
              </w:rPr>
              <w:t xml:space="preserve">public class Module </w:t>
            </w:r>
          </w:p>
          <w:p w14:paraId="24169D13" w14:textId="77777777" w:rsidR="00D1151A" w:rsidRPr="00D1151A" w:rsidRDefault="00D1151A" w:rsidP="00D1151A">
            <w:pPr>
              <w:rPr>
                <w:rFonts w:ascii="Courier New" w:hAnsi="Courier New" w:cs="Courier New"/>
              </w:rPr>
            </w:pPr>
            <w:r w:rsidRPr="00D1151A">
              <w:rPr>
                <w:rFonts w:ascii="Courier New" w:hAnsi="Courier New" w:cs="Courier New"/>
              </w:rPr>
              <w:t>{</w:t>
            </w:r>
          </w:p>
          <w:p w14:paraId="1294B4ED"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 for the class declared.</w:t>
            </w:r>
          </w:p>
          <w:p w14:paraId="6DEDA576"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code;</w:t>
            </w:r>
          </w:p>
          <w:p w14:paraId="50F19701"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moduleTitle;</w:t>
            </w:r>
          </w:p>
          <w:p w14:paraId="5F3AD402"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passMark;</w:t>
            </w:r>
          </w:p>
          <w:p w14:paraId="6EE437FA"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studentNumber;</w:t>
            </w:r>
          </w:p>
          <w:p w14:paraId="4444573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CD2103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1C54C98" w14:textId="77777777" w:rsidR="00D1151A" w:rsidRPr="00D1151A" w:rsidRDefault="00D1151A" w:rsidP="00D1151A">
            <w:pPr>
              <w:rPr>
                <w:rFonts w:ascii="Courier New" w:hAnsi="Courier New" w:cs="Courier New"/>
              </w:rPr>
            </w:pPr>
            <w:r w:rsidRPr="00D1151A">
              <w:rPr>
                <w:rFonts w:ascii="Courier New" w:hAnsi="Courier New" w:cs="Courier New"/>
              </w:rPr>
              <w:t xml:space="preserve">     * Empty Constructor Created.</w:t>
            </w:r>
          </w:p>
          <w:p w14:paraId="3918670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34F1C5"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Module()</w:t>
            </w:r>
          </w:p>
          <w:p w14:paraId="222C134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FED007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2385F8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7B586A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9FB688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CE58478" w14:textId="77777777" w:rsidR="00D1151A" w:rsidRPr="00D1151A" w:rsidRDefault="00D1151A" w:rsidP="00D1151A">
            <w:pPr>
              <w:rPr>
                <w:rFonts w:ascii="Courier New" w:hAnsi="Courier New" w:cs="Courier New"/>
              </w:rPr>
            </w:pPr>
            <w:r w:rsidRPr="00D1151A">
              <w:rPr>
                <w:rFonts w:ascii="Courier New" w:hAnsi="Courier New" w:cs="Courier New"/>
              </w:rPr>
              <w:t xml:space="preserve">     * Module created with module code, module title, pass mark and a total of students.</w:t>
            </w:r>
          </w:p>
          <w:p w14:paraId="7C17B460"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c</w:t>
            </w:r>
          </w:p>
          <w:p w14:paraId="346FBD56"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t</w:t>
            </w:r>
          </w:p>
          <w:p w14:paraId="3DBF6CD3"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p</w:t>
            </w:r>
          </w:p>
          <w:p w14:paraId="73BEB9A9"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 </w:t>
            </w:r>
          </w:p>
          <w:p w14:paraId="76E56E8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ACDD455"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Module(String c, String t, int p, int s)</w:t>
            </w:r>
          </w:p>
          <w:p w14:paraId="2557B00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007B1CA" w14:textId="77777777" w:rsidR="00D1151A" w:rsidRPr="00D1151A" w:rsidRDefault="00D1151A" w:rsidP="00D1151A">
            <w:pPr>
              <w:rPr>
                <w:rFonts w:ascii="Courier New" w:hAnsi="Courier New" w:cs="Courier New"/>
              </w:rPr>
            </w:pPr>
            <w:r w:rsidRPr="00D1151A">
              <w:rPr>
                <w:rFonts w:ascii="Courier New" w:hAnsi="Courier New" w:cs="Courier New"/>
              </w:rPr>
              <w:t xml:space="preserve">        code = c;</w:t>
            </w:r>
          </w:p>
          <w:p w14:paraId="323C584B"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moduleTitle = t;</w:t>
            </w:r>
          </w:p>
          <w:p w14:paraId="5013FAC7" w14:textId="77777777" w:rsidR="00D1151A" w:rsidRPr="00D1151A" w:rsidRDefault="00D1151A" w:rsidP="00D1151A">
            <w:pPr>
              <w:rPr>
                <w:rFonts w:ascii="Courier New" w:hAnsi="Courier New" w:cs="Courier New"/>
              </w:rPr>
            </w:pPr>
            <w:r w:rsidRPr="00D1151A">
              <w:rPr>
                <w:rFonts w:ascii="Courier New" w:hAnsi="Courier New" w:cs="Courier New"/>
              </w:rPr>
              <w:t xml:space="preserve">        passMark = p;</w:t>
            </w:r>
          </w:p>
          <w:p w14:paraId="298893B7"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studentNumber = s;</w:t>
            </w:r>
          </w:p>
          <w:p w14:paraId="77978AC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BB3D01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C427CB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DB82098"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a Student to a module.</w:t>
            </w:r>
          </w:p>
          <w:p w14:paraId="4BC7616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AF1765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addStudent()</w:t>
            </w:r>
          </w:p>
          <w:p w14:paraId="5C55454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E4FFA61" w14:textId="77777777" w:rsidR="00D1151A" w:rsidRPr="00D1151A" w:rsidRDefault="00D1151A" w:rsidP="00D1151A">
            <w:pPr>
              <w:rPr>
                <w:rFonts w:ascii="Courier New" w:hAnsi="Courier New" w:cs="Courier New"/>
              </w:rPr>
            </w:pPr>
            <w:r w:rsidRPr="00D1151A">
              <w:rPr>
                <w:rFonts w:ascii="Courier New" w:hAnsi="Courier New" w:cs="Courier New"/>
              </w:rPr>
              <w:t xml:space="preserve">        // Increments student number by 1.</w:t>
            </w:r>
          </w:p>
          <w:p w14:paraId="6D45348D"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studentNumber++;</w:t>
            </w:r>
          </w:p>
          <w:p w14:paraId="12FDF2D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35A186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267937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A903655"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average mark for a module.</w:t>
            </w:r>
          </w:p>
          <w:p w14:paraId="09814462"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students</w:t>
            </w:r>
          </w:p>
          <w:p w14:paraId="3F290D7D"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total/studentNumber</w:t>
            </w:r>
          </w:p>
          <w:p w14:paraId="24F73C7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BD87D93"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double getAverage(ArrayList&lt;Student&gt; students)</w:t>
            </w:r>
          </w:p>
          <w:p w14:paraId="7B56350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53D82CC"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Initialise the variable.</w:t>
            </w:r>
          </w:p>
          <w:p w14:paraId="13CF8E93"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total = 0;</w:t>
            </w:r>
          </w:p>
          <w:p w14:paraId="1C9D554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ADE31C7"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students.</w:t>
            </w:r>
          </w:p>
          <w:p w14:paraId="19289216" w14:textId="77777777" w:rsidR="00D1151A" w:rsidRPr="00D1151A" w:rsidRDefault="00D1151A" w:rsidP="00D1151A">
            <w:pPr>
              <w:rPr>
                <w:rFonts w:ascii="Courier New" w:hAnsi="Courier New" w:cs="Courier New"/>
              </w:rPr>
            </w:pPr>
            <w:r w:rsidRPr="00D1151A">
              <w:rPr>
                <w:rFonts w:ascii="Courier New" w:hAnsi="Courier New" w:cs="Courier New"/>
              </w:rPr>
              <w:t xml:space="preserve">        for(Student stu : students)</w:t>
            </w:r>
          </w:p>
          <w:p w14:paraId="447913F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3FF8028"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hashmap checking the student marks.</w:t>
            </w:r>
          </w:p>
          <w:p w14:paraId="2BE47CC9"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for(Map.Entry m : stu.getMarks().entrySet())</w:t>
            </w:r>
          </w:p>
          <w:p w14:paraId="77940767"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04ECF933"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map key equals the module code.</w:t>
            </w:r>
          </w:p>
          <w:p w14:paraId="1220D9E5" w14:textId="77777777" w:rsidR="00D1151A" w:rsidRPr="00D1151A" w:rsidRDefault="00D1151A" w:rsidP="00D1151A">
            <w:pPr>
              <w:rPr>
                <w:rFonts w:ascii="Courier New" w:hAnsi="Courier New" w:cs="Courier New"/>
              </w:rPr>
            </w:pPr>
            <w:r w:rsidRPr="00D1151A">
              <w:rPr>
                <w:rFonts w:ascii="Courier New" w:hAnsi="Courier New" w:cs="Courier New"/>
              </w:rPr>
              <w:t xml:space="preserve">                if(m.getKey().equals(code))</w:t>
            </w:r>
          </w:p>
          <w:p w14:paraId="1153DAC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8FD64DA"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together all the marks to gain a total.</w:t>
            </w:r>
          </w:p>
          <w:p w14:paraId="0C12E780" w14:textId="77777777" w:rsidR="00D1151A" w:rsidRPr="00D1151A" w:rsidRDefault="00D1151A" w:rsidP="00D1151A">
            <w:pPr>
              <w:rPr>
                <w:rFonts w:ascii="Courier New" w:hAnsi="Courier New" w:cs="Courier New"/>
              </w:rPr>
            </w:pPr>
            <w:r w:rsidRPr="00D1151A">
              <w:rPr>
                <w:rFonts w:ascii="Courier New" w:hAnsi="Courier New" w:cs="Courier New"/>
              </w:rPr>
              <w:t xml:space="preserve">                  total += Integer.parseInt(m.getValue().toString());  </w:t>
            </w:r>
          </w:p>
          <w:p w14:paraId="4C47C6F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A96ED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70DF7E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DEC7C57" w14:textId="77777777" w:rsidR="00D1151A" w:rsidRPr="00D1151A" w:rsidRDefault="00D1151A" w:rsidP="00D1151A">
            <w:pPr>
              <w:rPr>
                <w:rFonts w:ascii="Courier New" w:hAnsi="Courier New" w:cs="Courier New"/>
              </w:rPr>
            </w:pPr>
            <w:r w:rsidRPr="00D1151A">
              <w:rPr>
                <w:rFonts w:ascii="Courier New" w:hAnsi="Courier New" w:cs="Courier New"/>
              </w:rPr>
              <w:t xml:space="preserve">        // Divides the total of all marks by the number of students.</w:t>
            </w:r>
          </w:p>
          <w:p w14:paraId="446ACF27"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total/studentNumber;</w:t>
            </w:r>
          </w:p>
          <w:p w14:paraId="5099D1D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813708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CCFF16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06E10BB"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number of students who passed the module.</w:t>
            </w:r>
          </w:p>
          <w:p w14:paraId="0984B4DF"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students</w:t>
            </w:r>
          </w:p>
          <w:p w14:paraId="431B87CF"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total</w:t>
            </w:r>
          </w:p>
          <w:p w14:paraId="1235DDE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78EA84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int getPass(ArrayList&lt;Student&gt; students)</w:t>
            </w:r>
          </w:p>
          <w:p w14:paraId="76D9AE6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805DCF3"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the variable.</w:t>
            </w:r>
          </w:p>
          <w:p w14:paraId="33FA1D3C"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total = 0;</w:t>
            </w:r>
          </w:p>
          <w:p w14:paraId="1D40612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DC3DFB"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students.</w:t>
            </w:r>
          </w:p>
          <w:p w14:paraId="2142A917" w14:textId="77777777" w:rsidR="00D1151A" w:rsidRPr="00D1151A" w:rsidRDefault="00D1151A" w:rsidP="00D1151A">
            <w:pPr>
              <w:rPr>
                <w:rFonts w:ascii="Courier New" w:hAnsi="Courier New" w:cs="Courier New"/>
              </w:rPr>
            </w:pPr>
            <w:r w:rsidRPr="00D1151A">
              <w:rPr>
                <w:rFonts w:ascii="Courier New" w:hAnsi="Courier New" w:cs="Courier New"/>
              </w:rPr>
              <w:t xml:space="preserve">        for(Student stu : students)</w:t>
            </w:r>
          </w:p>
          <w:p w14:paraId="155DA83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50AAC5B"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the map for the student marks.</w:t>
            </w:r>
          </w:p>
          <w:p w14:paraId="4582F441"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for(Map.Entry m : stu.getMarks().entrySet())</w:t>
            </w:r>
          </w:p>
          <w:p w14:paraId="4BE1293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7F8223E"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map key equals the module code.</w:t>
            </w:r>
          </w:p>
          <w:p w14:paraId="25465B86" w14:textId="77777777" w:rsidR="00D1151A" w:rsidRPr="00D1151A" w:rsidRDefault="00D1151A" w:rsidP="00D1151A">
            <w:pPr>
              <w:rPr>
                <w:rFonts w:ascii="Courier New" w:hAnsi="Courier New" w:cs="Courier New"/>
              </w:rPr>
            </w:pPr>
            <w:r w:rsidRPr="00D1151A">
              <w:rPr>
                <w:rFonts w:ascii="Courier New" w:hAnsi="Courier New" w:cs="Courier New"/>
              </w:rPr>
              <w:t xml:space="preserve">                if(m.getKey().equals(code))</w:t>
            </w:r>
          </w:p>
          <w:p w14:paraId="1731E39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FF515BB"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mark as the value from the map.</w:t>
            </w:r>
          </w:p>
          <w:p w14:paraId="284FAD22"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mark = Integer.parseInt(m.getValue().toString()); </w:t>
            </w:r>
          </w:p>
          <w:p w14:paraId="13B1B11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2E4957B"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mark is greater than or equal to the pass mark.</w:t>
            </w:r>
          </w:p>
          <w:p w14:paraId="36475166" w14:textId="77777777" w:rsidR="00D1151A" w:rsidRPr="00D1151A" w:rsidRDefault="00D1151A" w:rsidP="00D1151A">
            <w:pPr>
              <w:rPr>
                <w:rFonts w:ascii="Courier New" w:hAnsi="Courier New" w:cs="Courier New"/>
              </w:rPr>
            </w:pPr>
            <w:r w:rsidRPr="00D1151A">
              <w:rPr>
                <w:rFonts w:ascii="Courier New" w:hAnsi="Courier New" w:cs="Courier New"/>
              </w:rPr>
              <w:t xml:space="preserve">                    if(mark &gt;= passMark)</w:t>
            </w:r>
          </w:p>
          <w:p w14:paraId="690A74F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37244A" w14:textId="77777777" w:rsidR="00D1151A" w:rsidRPr="00D1151A" w:rsidRDefault="00D1151A" w:rsidP="00D1151A">
            <w:pPr>
              <w:rPr>
                <w:rFonts w:ascii="Courier New" w:hAnsi="Courier New" w:cs="Courier New"/>
              </w:rPr>
            </w:pPr>
            <w:r w:rsidRPr="00D1151A">
              <w:rPr>
                <w:rFonts w:ascii="Courier New" w:hAnsi="Courier New" w:cs="Courier New"/>
              </w:rPr>
              <w:t xml:space="preserve">                        // Increments the total by 1.</w:t>
            </w:r>
          </w:p>
          <w:p w14:paraId="4B7819ED" w14:textId="77777777" w:rsidR="00D1151A" w:rsidRPr="00D1151A" w:rsidRDefault="00D1151A" w:rsidP="00D1151A">
            <w:pPr>
              <w:rPr>
                <w:rFonts w:ascii="Courier New" w:hAnsi="Courier New" w:cs="Courier New"/>
              </w:rPr>
            </w:pPr>
            <w:r w:rsidRPr="00D1151A">
              <w:rPr>
                <w:rFonts w:ascii="Courier New" w:hAnsi="Courier New" w:cs="Courier New"/>
              </w:rPr>
              <w:t xml:space="preserve">                        total++;</w:t>
            </w:r>
          </w:p>
          <w:p w14:paraId="59877A4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D6AE63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0D849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6A4AE2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6BA26CD"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total;</w:t>
            </w:r>
          </w:p>
          <w:p w14:paraId="7E6F3A0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C11D0D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284DDA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E37656B"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number of fails for a module.</w:t>
            </w:r>
          </w:p>
          <w:p w14:paraId="0E3AA459"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students</w:t>
            </w:r>
          </w:p>
          <w:p w14:paraId="7ABFA213"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total</w:t>
            </w:r>
          </w:p>
          <w:p w14:paraId="24B9B88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3E7DB3F"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int getFail(ArrayList&lt;Student&gt; students)</w:t>
            </w:r>
          </w:p>
          <w:p w14:paraId="70D2C41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0B8CB9E"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the variable.</w:t>
            </w:r>
          </w:p>
          <w:p w14:paraId="2C684796"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total = 0;</w:t>
            </w:r>
          </w:p>
          <w:p w14:paraId="378F218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9052DCE"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students</w:t>
            </w:r>
          </w:p>
          <w:p w14:paraId="26BAE671" w14:textId="77777777" w:rsidR="00D1151A" w:rsidRPr="00D1151A" w:rsidRDefault="00D1151A" w:rsidP="00D1151A">
            <w:pPr>
              <w:rPr>
                <w:rFonts w:ascii="Courier New" w:hAnsi="Courier New" w:cs="Courier New"/>
              </w:rPr>
            </w:pPr>
            <w:r w:rsidRPr="00D1151A">
              <w:rPr>
                <w:rFonts w:ascii="Courier New" w:hAnsi="Courier New" w:cs="Courier New"/>
              </w:rPr>
              <w:t xml:space="preserve">        for(Student stu : students)</w:t>
            </w:r>
          </w:p>
          <w:p w14:paraId="6B27562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F207BCB"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 Checks the map for student marks.</w:t>
            </w:r>
          </w:p>
          <w:p w14:paraId="7C39F6FB"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for(Map.Entry m : stu.getMarks().entrySet())</w:t>
            </w:r>
          </w:p>
          <w:p w14:paraId="56C4EC0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B9F914C"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the map key is equal to the module code.</w:t>
            </w:r>
          </w:p>
          <w:p w14:paraId="1395F8C3" w14:textId="77777777" w:rsidR="00D1151A" w:rsidRPr="00D1151A" w:rsidRDefault="00D1151A" w:rsidP="00D1151A">
            <w:pPr>
              <w:rPr>
                <w:rFonts w:ascii="Courier New" w:hAnsi="Courier New" w:cs="Courier New"/>
              </w:rPr>
            </w:pPr>
            <w:r w:rsidRPr="00D1151A">
              <w:rPr>
                <w:rFonts w:ascii="Courier New" w:hAnsi="Courier New" w:cs="Courier New"/>
              </w:rPr>
              <w:t xml:space="preserve">                if(m.getKey().equals(code))</w:t>
            </w:r>
          </w:p>
          <w:p w14:paraId="7B7516B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5F68948"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 mark as the student mark from the map/</w:t>
            </w:r>
          </w:p>
          <w:p w14:paraId="6DFD7E92"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mark = Integer.parseInt(m.getValue().toString()); </w:t>
            </w:r>
          </w:p>
          <w:p w14:paraId="30EDAB1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C860C0"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mark is less than the pass mark.</w:t>
            </w:r>
          </w:p>
          <w:p w14:paraId="2A347AB8" w14:textId="77777777" w:rsidR="00D1151A" w:rsidRPr="00D1151A" w:rsidRDefault="00D1151A" w:rsidP="00D1151A">
            <w:pPr>
              <w:rPr>
                <w:rFonts w:ascii="Courier New" w:hAnsi="Courier New" w:cs="Courier New"/>
              </w:rPr>
            </w:pPr>
            <w:r w:rsidRPr="00D1151A">
              <w:rPr>
                <w:rFonts w:ascii="Courier New" w:hAnsi="Courier New" w:cs="Courier New"/>
              </w:rPr>
              <w:t xml:space="preserve">                    if(mark &lt; passMark)</w:t>
            </w:r>
          </w:p>
          <w:p w14:paraId="3A54BDE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007528A" w14:textId="77777777" w:rsidR="00D1151A" w:rsidRPr="00D1151A" w:rsidRDefault="00D1151A" w:rsidP="00D1151A">
            <w:pPr>
              <w:rPr>
                <w:rFonts w:ascii="Courier New" w:hAnsi="Courier New" w:cs="Courier New"/>
              </w:rPr>
            </w:pPr>
            <w:r w:rsidRPr="00D1151A">
              <w:rPr>
                <w:rFonts w:ascii="Courier New" w:hAnsi="Courier New" w:cs="Courier New"/>
              </w:rPr>
              <w:t xml:space="preserve">                        // Increments the total.</w:t>
            </w:r>
          </w:p>
          <w:p w14:paraId="13F6545F" w14:textId="77777777" w:rsidR="00D1151A" w:rsidRPr="00D1151A" w:rsidRDefault="00D1151A" w:rsidP="00D1151A">
            <w:pPr>
              <w:rPr>
                <w:rFonts w:ascii="Courier New" w:hAnsi="Courier New" w:cs="Courier New"/>
              </w:rPr>
            </w:pPr>
            <w:r w:rsidRPr="00D1151A">
              <w:rPr>
                <w:rFonts w:ascii="Courier New" w:hAnsi="Courier New" w:cs="Courier New"/>
              </w:rPr>
              <w:t xml:space="preserve">                        total++;</w:t>
            </w:r>
          </w:p>
          <w:p w14:paraId="6C0F8AF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B53FAE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FCC640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F2635A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E57B6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9BCAEC9"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total;</w:t>
            </w:r>
          </w:p>
          <w:p w14:paraId="468A129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9F8D05A" w14:textId="77777777" w:rsidR="00D1151A" w:rsidRPr="00D1151A" w:rsidRDefault="00D1151A" w:rsidP="00D1151A">
            <w:pPr>
              <w:rPr>
                <w:rFonts w:ascii="Courier New" w:hAnsi="Courier New" w:cs="Courier New"/>
              </w:rPr>
            </w:pPr>
          </w:p>
          <w:p w14:paraId="195DD2D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F6DE974"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module code.</w:t>
            </w:r>
          </w:p>
          <w:p w14:paraId="76A1EA31"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code</w:t>
            </w:r>
          </w:p>
          <w:p w14:paraId="3CA25EF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C216193"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String getCode()</w:t>
            </w:r>
          </w:p>
          <w:p w14:paraId="67A9215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E6FDCE4"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code;</w:t>
            </w:r>
          </w:p>
          <w:p w14:paraId="047A071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86E1B20" w14:textId="77777777" w:rsidR="00D1151A" w:rsidRPr="00D1151A" w:rsidRDefault="00D1151A" w:rsidP="00D1151A">
            <w:pPr>
              <w:rPr>
                <w:rFonts w:ascii="Courier New" w:hAnsi="Courier New" w:cs="Courier New"/>
              </w:rPr>
            </w:pPr>
          </w:p>
          <w:p w14:paraId="13136F7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BA73391"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module code.</w:t>
            </w:r>
          </w:p>
          <w:p w14:paraId="087222A3"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code </w:t>
            </w:r>
          </w:p>
          <w:p w14:paraId="1DA77C7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D5FA6DF"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setCode(String code) </w:t>
            </w:r>
          </w:p>
          <w:p w14:paraId="19917C3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D576DEC"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this.code = code;</w:t>
            </w:r>
          </w:p>
          <w:p w14:paraId="1E20E10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E66CCB2" w14:textId="77777777" w:rsidR="00D1151A" w:rsidRPr="00D1151A" w:rsidRDefault="00D1151A" w:rsidP="00D1151A">
            <w:pPr>
              <w:rPr>
                <w:rFonts w:ascii="Courier New" w:hAnsi="Courier New" w:cs="Courier New"/>
              </w:rPr>
            </w:pPr>
          </w:p>
          <w:p w14:paraId="78C7B71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0C87D1F"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module title.</w:t>
            </w:r>
          </w:p>
          <w:p w14:paraId="4674E0E8"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moduleTitle</w:t>
            </w:r>
          </w:p>
          <w:p w14:paraId="0CE50B8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F845C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String getModuleTitle() </w:t>
            </w:r>
          </w:p>
          <w:p w14:paraId="549A00A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3177E80"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moduleTitle;</w:t>
            </w:r>
          </w:p>
          <w:p w14:paraId="275CD60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F8CC3F5" w14:textId="77777777" w:rsidR="00D1151A" w:rsidRPr="00D1151A" w:rsidRDefault="00D1151A" w:rsidP="00D1151A">
            <w:pPr>
              <w:rPr>
                <w:rFonts w:ascii="Courier New" w:hAnsi="Courier New" w:cs="Courier New"/>
              </w:rPr>
            </w:pPr>
          </w:p>
          <w:p w14:paraId="464664E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59A8030"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module title.</w:t>
            </w:r>
          </w:p>
          <w:p w14:paraId="63346BBB"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moduleTitle </w:t>
            </w:r>
          </w:p>
          <w:p w14:paraId="6D15CAE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162EA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setModuleTitle(String moduleTitle) </w:t>
            </w:r>
          </w:p>
          <w:p w14:paraId="060886A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216665"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this.moduleTitle = moduleTitle;</w:t>
            </w:r>
          </w:p>
          <w:p w14:paraId="6C61E1F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227BB0C" w14:textId="77777777" w:rsidR="00D1151A" w:rsidRPr="00D1151A" w:rsidRDefault="00D1151A" w:rsidP="00D1151A">
            <w:pPr>
              <w:rPr>
                <w:rFonts w:ascii="Courier New" w:hAnsi="Courier New" w:cs="Courier New"/>
              </w:rPr>
            </w:pPr>
          </w:p>
          <w:p w14:paraId="493F72E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227126F"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pass mark for a module.</w:t>
            </w:r>
          </w:p>
          <w:p w14:paraId="4FFAFDFF"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passMark</w:t>
            </w:r>
          </w:p>
          <w:p w14:paraId="6AEEF906"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6CD44FC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int getPassMark() </w:t>
            </w:r>
          </w:p>
          <w:p w14:paraId="2805045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38389D7"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passMark;</w:t>
            </w:r>
          </w:p>
          <w:p w14:paraId="484BE4F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29B5B67" w14:textId="77777777" w:rsidR="00D1151A" w:rsidRPr="00D1151A" w:rsidRDefault="00D1151A" w:rsidP="00D1151A">
            <w:pPr>
              <w:rPr>
                <w:rFonts w:ascii="Courier New" w:hAnsi="Courier New" w:cs="Courier New"/>
              </w:rPr>
            </w:pPr>
          </w:p>
          <w:p w14:paraId="3D0E547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9CA143E"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pass mark.</w:t>
            </w:r>
          </w:p>
          <w:p w14:paraId="08777A46"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passMark </w:t>
            </w:r>
          </w:p>
          <w:p w14:paraId="6A9A8A8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5C202C3"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setPassMark(int passMark) </w:t>
            </w:r>
          </w:p>
          <w:p w14:paraId="3EF0CDE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716FED0"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this.passMark = passMark;</w:t>
            </w:r>
          </w:p>
          <w:p w14:paraId="083A55B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0F82E3E" w14:textId="77777777" w:rsidR="00D1151A" w:rsidRPr="00D1151A" w:rsidRDefault="00D1151A" w:rsidP="00D1151A">
            <w:pPr>
              <w:rPr>
                <w:rFonts w:ascii="Courier New" w:hAnsi="Courier New" w:cs="Courier New"/>
              </w:rPr>
            </w:pPr>
          </w:p>
          <w:p w14:paraId="0C12E0A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B416898"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student number for a module.</w:t>
            </w:r>
          </w:p>
          <w:p w14:paraId="275667B6"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studentNumber</w:t>
            </w:r>
          </w:p>
          <w:p w14:paraId="38D5787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07AAA9E"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int getStudentNumber() </w:t>
            </w:r>
          </w:p>
          <w:p w14:paraId="2CF05D3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C35F874"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studentNumber;</w:t>
            </w:r>
          </w:p>
          <w:p w14:paraId="5D89475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681CBB5" w14:textId="77777777" w:rsidR="00D1151A" w:rsidRPr="00D1151A" w:rsidRDefault="00D1151A" w:rsidP="00D1151A">
            <w:pPr>
              <w:rPr>
                <w:rFonts w:ascii="Courier New" w:hAnsi="Courier New" w:cs="Courier New"/>
              </w:rPr>
            </w:pPr>
          </w:p>
          <w:p w14:paraId="6C70E46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1F8053C"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student number for a module.</w:t>
            </w:r>
          </w:p>
          <w:p w14:paraId="62EDAE54"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studentNumber </w:t>
            </w:r>
          </w:p>
          <w:p w14:paraId="5345BD0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572BB8C"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setStudentNumber(int studentNumber) </w:t>
            </w:r>
          </w:p>
          <w:p w14:paraId="0D91AE3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D480D1"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this.studentNumber = studentNumber;</w:t>
            </w:r>
          </w:p>
          <w:p w14:paraId="7B5EA4C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E4FBE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C4493C2" w14:textId="03A0A603" w:rsidR="00EA3F64" w:rsidRDefault="00D1151A" w:rsidP="00D1151A">
            <w:pPr>
              <w:rPr>
                <w:rFonts w:ascii="Courier New" w:hAnsi="Courier New" w:cs="Courier New"/>
              </w:rPr>
            </w:pPr>
            <w:r w:rsidRPr="00D1151A">
              <w:rPr>
                <w:rFonts w:ascii="Courier New" w:hAnsi="Courier New" w:cs="Courier New"/>
              </w:rPr>
              <w:t>}</w:t>
            </w:r>
          </w:p>
        </w:tc>
      </w:tr>
    </w:tbl>
    <w:p w14:paraId="0F429DDD" w14:textId="77777777" w:rsidR="00EA3F64" w:rsidRDefault="00EA3F64"/>
    <w:p w14:paraId="423A4BA0" w14:textId="51740E2B" w:rsidR="00EA3F64" w:rsidRDefault="00EA3F64">
      <w:r>
        <w:t>Course:</w:t>
      </w:r>
    </w:p>
    <w:tbl>
      <w:tblPr>
        <w:tblW w:w="0" w:type="auto"/>
        <w:tblInd w:w="-5" w:type="dxa"/>
        <w:tblLayout w:type="fixed"/>
        <w:tblLook w:val="0000" w:firstRow="0" w:lastRow="0" w:firstColumn="0" w:lastColumn="0" w:noHBand="0" w:noVBand="0"/>
      </w:tblPr>
      <w:tblGrid>
        <w:gridCol w:w="9252"/>
      </w:tblGrid>
      <w:tr w:rsidR="00EA3F64" w14:paraId="10E31EA9"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1CF80D70" w14:textId="77777777" w:rsidR="00D1151A" w:rsidRPr="00D1151A" w:rsidRDefault="00D1151A" w:rsidP="00D1151A">
            <w:pPr>
              <w:rPr>
                <w:rFonts w:ascii="Courier New" w:hAnsi="Courier New" w:cs="Courier New"/>
              </w:rPr>
            </w:pPr>
            <w:r w:rsidRPr="00D1151A">
              <w:rPr>
                <w:rFonts w:ascii="Courier New" w:hAnsi="Courier New" w:cs="Courier New"/>
              </w:rPr>
              <w:t>/*</w:t>
            </w:r>
          </w:p>
          <w:p w14:paraId="732845DF" w14:textId="77777777" w:rsidR="00D1151A" w:rsidRPr="00D1151A" w:rsidRDefault="00D1151A" w:rsidP="00D1151A">
            <w:pPr>
              <w:rPr>
                <w:rFonts w:ascii="Courier New" w:hAnsi="Courier New" w:cs="Courier New"/>
              </w:rPr>
            </w:pPr>
            <w:r w:rsidRPr="00D1151A">
              <w:rPr>
                <w:rFonts w:ascii="Courier New" w:hAnsi="Courier New" w:cs="Courier New"/>
              </w:rPr>
              <w:t xml:space="preserve"> * Course for the student marking system.</w:t>
            </w:r>
          </w:p>
          <w:p w14:paraId="6B0D6116"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class creates the fields needed for a course entry to be added to the system.</w:t>
            </w:r>
          </w:p>
          <w:p w14:paraId="7B528A8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99D296" w14:textId="77777777" w:rsidR="00D1151A" w:rsidRPr="00D1151A" w:rsidRDefault="00D1151A" w:rsidP="00D1151A">
            <w:pPr>
              <w:rPr>
                <w:rFonts w:ascii="Courier New" w:hAnsi="Courier New" w:cs="Courier New"/>
              </w:rPr>
            </w:pPr>
            <w:r w:rsidRPr="00D1151A">
              <w:rPr>
                <w:rFonts w:ascii="Courier New" w:hAnsi="Courier New" w:cs="Courier New"/>
              </w:rPr>
              <w:t>package studentmark;</w:t>
            </w:r>
          </w:p>
          <w:p w14:paraId="3030811C" w14:textId="77777777" w:rsidR="00D1151A" w:rsidRPr="00D1151A" w:rsidRDefault="00D1151A" w:rsidP="00D1151A">
            <w:pPr>
              <w:rPr>
                <w:rFonts w:ascii="Courier New" w:hAnsi="Courier New" w:cs="Courier New"/>
              </w:rPr>
            </w:pPr>
          </w:p>
          <w:p w14:paraId="4FD5E6FD" w14:textId="77777777" w:rsidR="00D1151A" w:rsidRPr="00D1151A" w:rsidRDefault="00D1151A" w:rsidP="00D1151A">
            <w:pPr>
              <w:rPr>
                <w:rFonts w:ascii="Courier New" w:hAnsi="Courier New" w:cs="Courier New"/>
              </w:rPr>
            </w:pPr>
            <w:r w:rsidRPr="00D1151A">
              <w:rPr>
                <w:rFonts w:ascii="Courier New" w:hAnsi="Courier New" w:cs="Courier New"/>
              </w:rPr>
              <w:t>import java.util.ArrayList;</w:t>
            </w:r>
          </w:p>
          <w:p w14:paraId="5C0B4D41" w14:textId="77777777" w:rsidR="00D1151A" w:rsidRPr="00D1151A" w:rsidRDefault="00D1151A" w:rsidP="00D1151A">
            <w:pPr>
              <w:rPr>
                <w:rFonts w:ascii="Courier New" w:hAnsi="Courier New" w:cs="Courier New"/>
              </w:rPr>
            </w:pPr>
          </w:p>
          <w:p w14:paraId="389F8C2F" w14:textId="77777777" w:rsidR="00D1151A" w:rsidRPr="00D1151A" w:rsidRDefault="00D1151A" w:rsidP="00D1151A">
            <w:pPr>
              <w:rPr>
                <w:rFonts w:ascii="Courier New" w:hAnsi="Courier New" w:cs="Courier New"/>
              </w:rPr>
            </w:pPr>
            <w:r w:rsidRPr="00D1151A">
              <w:rPr>
                <w:rFonts w:ascii="Courier New" w:hAnsi="Courier New" w:cs="Courier New"/>
              </w:rPr>
              <w:t>/**</w:t>
            </w:r>
          </w:p>
          <w:p w14:paraId="5BD1AB2F" w14:textId="77777777" w:rsidR="00D1151A" w:rsidRPr="00D1151A" w:rsidRDefault="00D1151A" w:rsidP="00D1151A">
            <w:pPr>
              <w:rPr>
                <w:rFonts w:ascii="Courier New" w:hAnsi="Courier New" w:cs="Courier New"/>
              </w:rPr>
            </w:pPr>
            <w:r w:rsidRPr="00D1151A">
              <w:rPr>
                <w:rFonts w:ascii="Courier New" w:hAnsi="Courier New" w:cs="Courier New"/>
              </w:rPr>
              <w:t xml:space="preserve"> * @author Heidi Portwine (s6110438)</w:t>
            </w:r>
          </w:p>
          <w:p w14:paraId="15A1083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DC3D24E" w14:textId="77777777" w:rsidR="00D1151A" w:rsidRPr="00D1151A" w:rsidRDefault="00D1151A" w:rsidP="00D1151A">
            <w:pPr>
              <w:rPr>
                <w:rFonts w:ascii="Courier New" w:hAnsi="Courier New" w:cs="Courier New"/>
              </w:rPr>
            </w:pPr>
            <w:r w:rsidRPr="00D1151A">
              <w:rPr>
                <w:rFonts w:ascii="Courier New" w:hAnsi="Courier New" w:cs="Courier New"/>
              </w:rPr>
              <w:t xml:space="preserve">public class Course </w:t>
            </w:r>
          </w:p>
          <w:p w14:paraId="3C67F55E" w14:textId="77777777" w:rsidR="00D1151A" w:rsidRPr="00D1151A" w:rsidRDefault="00D1151A" w:rsidP="00D1151A">
            <w:pPr>
              <w:rPr>
                <w:rFonts w:ascii="Courier New" w:hAnsi="Courier New" w:cs="Courier New"/>
              </w:rPr>
            </w:pPr>
            <w:r w:rsidRPr="00D1151A">
              <w:rPr>
                <w:rFonts w:ascii="Courier New" w:hAnsi="Courier New" w:cs="Courier New"/>
              </w:rPr>
              <w:t>{</w:t>
            </w:r>
          </w:p>
          <w:p w14:paraId="7B3CFABA"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Initialises the array lists students and modules.</w:t>
            </w:r>
          </w:p>
          <w:p w14:paraId="6D6B9AC4" w14:textId="77777777" w:rsidR="00D1151A" w:rsidRPr="00D1151A" w:rsidRDefault="00D1151A" w:rsidP="00D1151A">
            <w:pPr>
              <w:rPr>
                <w:rFonts w:ascii="Courier New" w:hAnsi="Courier New" w:cs="Courier New"/>
              </w:rPr>
            </w:pPr>
            <w:r w:rsidRPr="00D1151A">
              <w:rPr>
                <w:rFonts w:ascii="Courier New" w:hAnsi="Courier New" w:cs="Courier New"/>
              </w:rPr>
              <w:t xml:space="preserve">    ArrayList&lt;Student&gt; students;</w:t>
            </w:r>
          </w:p>
          <w:p w14:paraId="541D524E" w14:textId="77777777" w:rsidR="00D1151A" w:rsidRPr="00D1151A" w:rsidRDefault="00D1151A" w:rsidP="00D1151A">
            <w:pPr>
              <w:rPr>
                <w:rFonts w:ascii="Courier New" w:hAnsi="Courier New" w:cs="Courier New"/>
              </w:rPr>
            </w:pPr>
            <w:r w:rsidRPr="00D1151A">
              <w:rPr>
                <w:rFonts w:ascii="Courier New" w:hAnsi="Courier New" w:cs="Courier New"/>
              </w:rPr>
              <w:t xml:space="preserve">    ArrayList&lt;Module&gt; module;</w:t>
            </w:r>
          </w:p>
          <w:p w14:paraId="03EB52FB"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code;</w:t>
            </w:r>
          </w:p>
          <w:p w14:paraId="75DB1616"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title;</w:t>
            </w:r>
          </w:p>
          <w:p w14:paraId="70EB3EF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BDB055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C678C7A" w14:textId="77777777" w:rsidR="00D1151A" w:rsidRPr="00D1151A" w:rsidRDefault="00D1151A" w:rsidP="00D1151A">
            <w:pPr>
              <w:rPr>
                <w:rFonts w:ascii="Courier New" w:hAnsi="Courier New" w:cs="Courier New"/>
              </w:rPr>
            </w:pPr>
            <w:r w:rsidRPr="00D1151A">
              <w:rPr>
                <w:rFonts w:ascii="Courier New" w:hAnsi="Courier New" w:cs="Courier New"/>
              </w:rPr>
              <w:t xml:space="preserve">     * Empty Constructor.</w:t>
            </w:r>
          </w:p>
          <w:p w14:paraId="5B8509E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9DA884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Course()</w:t>
            </w:r>
          </w:p>
          <w:p w14:paraId="6FAA50E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3EE6A3B"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1C6E622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B9453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BA14C4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5F774CB" w14:textId="77777777" w:rsidR="00D1151A" w:rsidRPr="00D1151A" w:rsidRDefault="00D1151A" w:rsidP="00D1151A">
            <w:pPr>
              <w:rPr>
                <w:rFonts w:ascii="Courier New" w:hAnsi="Courier New" w:cs="Courier New"/>
              </w:rPr>
            </w:pPr>
            <w:r w:rsidRPr="00D1151A">
              <w:rPr>
                <w:rFonts w:ascii="Courier New" w:hAnsi="Courier New" w:cs="Courier New"/>
              </w:rPr>
              <w:t xml:space="preserve">     * Course created with a course code, course title and modules.</w:t>
            </w:r>
          </w:p>
          <w:p w14:paraId="01484A0B"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c</w:t>
            </w:r>
          </w:p>
          <w:p w14:paraId="4D4D479C"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t</w:t>
            </w:r>
          </w:p>
          <w:p w14:paraId="28C10DAE"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mod </w:t>
            </w:r>
          </w:p>
          <w:p w14:paraId="1136A1A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7E37A0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Course(String c, String t,ArrayList mod)</w:t>
            </w:r>
          </w:p>
          <w:p w14:paraId="6CCD1E8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419260B" w14:textId="77777777" w:rsidR="00D1151A" w:rsidRPr="00D1151A" w:rsidRDefault="00D1151A" w:rsidP="00D1151A">
            <w:pPr>
              <w:rPr>
                <w:rFonts w:ascii="Courier New" w:hAnsi="Courier New" w:cs="Courier New"/>
              </w:rPr>
            </w:pPr>
            <w:r w:rsidRPr="00D1151A">
              <w:rPr>
                <w:rFonts w:ascii="Courier New" w:hAnsi="Courier New" w:cs="Courier New"/>
              </w:rPr>
              <w:t xml:space="preserve">        code = c;</w:t>
            </w:r>
          </w:p>
          <w:p w14:paraId="23D5375C" w14:textId="77777777" w:rsidR="00D1151A" w:rsidRPr="00D1151A" w:rsidRDefault="00D1151A" w:rsidP="00D1151A">
            <w:pPr>
              <w:rPr>
                <w:rFonts w:ascii="Courier New" w:hAnsi="Courier New" w:cs="Courier New"/>
              </w:rPr>
            </w:pPr>
            <w:r w:rsidRPr="00D1151A">
              <w:rPr>
                <w:rFonts w:ascii="Courier New" w:hAnsi="Courier New" w:cs="Courier New"/>
              </w:rPr>
              <w:t xml:space="preserve">        title = t;</w:t>
            </w:r>
          </w:p>
          <w:p w14:paraId="45B98336"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 = mod;</w:t>
            </w:r>
          </w:p>
          <w:p w14:paraId="78EB90B2"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students = new ArrayList();</w:t>
            </w:r>
          </w:p>
          <w:p w14:paraId="001AF3F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50D91B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49BC43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6C26232" w14:textId="77777777" w:rsidR="00D1151A" w:rsidRPr="00D1151A" w:rsidRDefault="00D1151A" w:rsidP="00D1151A">
            <w:pPr>
              <w:rPr>
                <w:rFonts w:ascii="Courier New" w:hAnsi="Courier New" w:cs="Courier New"/>
              </w:rPr>
            </w:pPr>
            <w:r w:rsidRPr="00D1151A">
              <w:rPr>
                <w:rFonts w:ascii="Courier New" w:hAnsi="Courier New" w:cs="Courier New"/>
              </w:rPr>
              <w:t xml:space="preserve">     * Course created with a course code, course title, modules and students.</w:t>
            </w:r>
          </w:p>
          <w:p w14:paraId="5A3DDC33"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c</w:t>
            </w:r>
          </w:p>
          <w:p w14:paraId="123567AC"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t</w:t>
            </w:r>
          </w:p>
          <w:p w14:paraId="25D6EE7A"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mod</w:t>
            </w:r>
          </w:p>
          <w:p w14:paraId="4187929D"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 </w:t>
            </w:r>
          </w:p>
          <w:p w14:paraId="0910782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7DDAE28"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Course(String c, String t,ArrayList mod, ArrayList stu)</w:t>
            </w:r>
          </w:p>
          <w:p w14:paraId="6E6F0D6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561C5DE" w14:textId="77777777" w:rsidR="00D1151A" w:rsidRPr="00D1151A" w:rsidRDefault="00D1151A" w:rsidP="00D1151A">
            <w:pPr>
              <w:rPr>
                <w:rFonts w:ascii="Courier New" w:hAnsi="Courier New" w:cs="Courier New"/>
              </w:rPr>
            </w:pPr>
            <w:r w:rsidRPr="00D1151A">
              <w:rPr>
                <w:rFonts w:ascii="Courier New" w:hAnsi="Courier New" w:cs="Courier New"/>
              </w:rPr>
              <w:t xml:space="preserve">        code = c;</w:t>
            </w:r>
          </w:p>
          <w:p w14:paraId="02F097F7" w14:textId="77777777" w:rsidR="00D1151A" w:rsidRPr="00D1151A" w:rsidRDefault="00D1151A" w:rsidP="00D1151A">
            <w:pPr>
              <w:rPr>
                <w:rFonts w:ascii="Courier New" w:hAnsi="Courier New" w:cs="Courier New"/>
              </w:rPr>
            </w:pPr>
            <w:r w:rsidRPr="00D1151A">
              <w:rPr>
                <w:rFonts w:ascii="Courier New" w:hAnsi="Courier New" w:cs="Courier New"/>
              </w:rPr>
              <w:t xml:space="preserve">        title = t;</w:t>
            </w:r>
          </w:p>
          <w:p w14:paraId="630288B0"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 = mod;</w:t>
            </w:r>
          </w:p>
          <w:p w14:paraId="7342BD5A"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students = stu;</w:t>
            </w:r>
          </w:p>
          <w:p w14:paraId="6267086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5B92D4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C0A036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731A318"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a student to the course.</w:t>
            </w:r>
          </w:p>
          <w:p w14:paraId="064AA24B"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 </w:t>
            </w:r>
          </w:p>
          <w:p w14:paraId="7840D12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9A521C1"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addStudent(Student stu)</w:t>
            </w:r>
          </w:p>
          <w:p w14:paraId="7F0CDFB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BEFAAA7"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students.add(stu);</w:t>
            </w:r>
          </w:p>
          <w:p w14:paraId="2472989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B55B7F8" w14:textId="77777777" w:rsidR="00D1151A" w:rsidRPr="00D1151A" w:rsidRDefault="00D1151A" w:rsidP="00D1151A">
            <w:pPr>
              <w:rPr>
                <w:rFonts w:ascii="Courier New" w:hAnsi="Courier New" w:cs="Courier New"/>
              </w:rPr>
            </w:pPr>
          </w:p>
          <w:p w14:paraId="027F856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12C9D5F"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a list of students for the course.</w:t>
            </w:r>
          </w:p>
          <w:p w14:paraId="579E3C20"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students</w:t>
            </w:r>
          </w:p>
          <w:p w14:paraId="6C7576B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157EAD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ArrayList&lt;Student&gt; getStudents() </w:t>
            </w:r>
          </w:p>
          <w:p w14:paraId="54D972A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5105932"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students;</w:t>
            </w:r>
          </w:p>
          <w:p w14:paraId="4F3A958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5881984" w14:textId="77777777" w:rsidR="00D1151A" w:rsidRPr="00D1151A" w:rsidRDefault="00D1151A" w:rsidP="00D1151A">
            <w:pPr>
              <w:rPr>
                <w:rFonts w:ascii="Courier New" w:hAnsi="Courier New" w:cs="Courier New"/>
              </w:rPr>
            </w:pPr>
          </w:p>
          <w:p w14:paraId="2147A7E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5005527"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students on the course.</w:t>
            </w:r>
          </w:p>
          <w:p w14:paraId="08CFA106"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students </w:t>
            </w:r>
          </w:p>
          <w:p w14:paraId="20610D3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644CD00"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setStudents(ArrayList&lt;Student&gt; students) </w:t>
            </w:r>
          </w:p>
          <w:p w14:paraId="5879408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EAE7355"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this.students = students;</w:t>
            </w:r>
          </w:p>
          <w:p w14:paraId="458B655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FBC6054" w14:textId="77777777" w:rsidR="00D1151A" w:rsidRPr="00D1151A" w:rsidRDefault="00D1151A" w:rsidP="00D1151A">
            <w:pPr>
              <w:rPr>
                <w:rFonts w:ascii="Courier New" w:hAnsi="Courier New" w:cs="Courier New"/>
              </w:rPr>
            </w:pPr>
          </w:p>
          <w:p w14:paraId="48C82B3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22DC4E0"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 Gets the modules for the course.</w:t>
            </w:r>
          </w:p>
          <w:p w14:paraId="70E6A98D"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module</w:t>
            </w:r>
          </w:p>
          <w:p w14:paraId="5C0380C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D713EF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ArrayList&lt;Module&gt; getModule() </w:t>
            </w:r>
          </w:p>
          <w:p w14:paraId="4C898BA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3BF8485"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module;</w:t>
            </w:r>
          </w:p>
          <w:p w14:paraId="754BD00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77D9EE" w14:textId="77777777" w:rsidR="00D1151A" w:rsidRPr="00D1151A" w:rsidRDefault="00D1151A" w:rsidP="00D1151A">
            <w:pPr>
              <w:rPr>
                <w:rFonts w:ascii="Courier New" w:hAnsi="Courier New" w:cs="Courier New"/>
              </w:rPr>
            </w:pPr>
          </w:p>
          <w:p w14:paraId="28F06D6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AA10E10"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modules on the course.</w:t>
            </w:r>
          </w:p>
          <w:p w14:paraId="7FA53DE5"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module </w:t>
            </w:r>
          </w:p>
          <w:p w14:paraId="0144825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C48F8BB"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setModule(ArrayList&lt;Module&gt; module) </w:t>
            </w:r>
          </w:p>
          <w:p w14:paraId="567AEF7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541326C"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this.module = module;</w:t>
            </w:r>
          </w:p>
          <w:p w14:paraId="713827A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257453C" w14:textId="77777777" w:rsidR="00D1151A" w:rsidRPr="00D1151A" w:rsidRDefault="00D1151A" w:rsidP="00D1151A">
            <w:pPr>
              <w:rPr>
                <w:rFonts w:ascii="Courier New" w:hAnsi="Courier New" w:cs="Courier New"/>
              </w:rPr>
            </w:pPr>
          </w:p>
          <w:p w14:paraId="3907CE9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B8C33E4"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course code.</w:t>
            </w:r>
          </w:p>
          <w:p w14:paraId="4CAF99E7"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code</w:t>
            </w:r>
          </w:p>
          <w:p w14:paraId="07B0184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9A0EC3C"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String getCode() </w:t>
            </w:r>
          </w:p>
          <w:p w14:paraId="7D937E5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E634A9E"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code;</w:t>
            </w:r>
          </w:p>
          <w:p w14:paraId="6232560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01C3BF1" w14:textId="77777777" w:rsidR="00D1151A" w:rsidRPr="00D1151A" w:rsidRDefault="00D1151A" w:rsidP="00D1151A">
            <w:pPr>
              <w:rPr>
                <w:rFonts w:ascii="Courier New" w:hAnsi="Courier New" w:cs="Courier New"/>
              </w:rPr>
            </w:pPr>
          </w:p>
          <w:p w14:paraId="163452C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057BDE1"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course code.</w:t>
            </w:r>
          </w:p>
          <w:p w14:paraId="711C6608"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code </w:t>
            </w:r>
          </w:p>
          <w:p w14:paraId="6983468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C34979B"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setCode(String code) </w:t>
            </w:r>
          </w:p>
          <w:p w14:paraId="38A8FFD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66C59C9"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this.code = code;</w:t>
            </w:r>
          </w:p>
          <w:p w14:paraId="45BD5D1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CA84858" w14:textId="77777777" w:rsidR="00D1151A" w:rsidRPr="00D1151A" w:rsidRDefault="00D1151A" w:rsidP="00D1151A">
            <w:pPr>
              <w:rPr>
                <w:rFonts w:ascii="Courier New" w:hAnsi="Courier New" w:cs="Courier New"/>
              </w:rPr>
            </w:pPr>
          </w:p>
          <w:p w14:paraId="2EEC126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18B3A0F" w14:textId="77777777" w:rsidR="00D1151A" w:rsidRPr="00D1151A" w:rsidRDefault="00D1151A" w:rsidP="00D1151A">
            <w:pPr>
              <w:rPr>
                <w:rFonts w:ascii="Courier New" w:hAnsi="Courier New" w:cs="Courier New"/>
              </w:rPr>
            </w:pPr>
            <w:r w:rsidRPr="00D1151A">
              <w:rPr>
                <w:rFonts w:ascii="Courier New" w:hAnsi="Courier New" w:cs="Courier New"/>
              </w:rPr>
              <w:t xml:space="preserve">     * Gets the course title.</w:t>
            </w:r>
          </w:p>
          <w:p w14:paraId="453F2B37"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 title</w:t>
            </w:r>
          </w:p>
          <w:p w14:paraId="2369A7B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52C21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String getTitle() </w:t>
            </w:r>
          </w:p>
          <w:p w14:paraId="2CEC93D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AF094BF" w14:textId="77777777" w:rsidR="00D1151A" w:rsidRPr="00D1151A" w:rsidRDefault="00D1151A" w:rsidP="00D1151A">
            <w:pPr>
              <w:rPr>
                <w:rFonts w:ascii="Courier New" w:hAnsi="Courier New" w:cs="Courier New"/>
              </w:rPr>
            </w:pPr>
            <w:r w:rsidRPr="00D1151A">
              <w:rPr>
                <w:rFonts w:ascii="Courier New" w:hAnsi="Courier New" w:cs="Courier New"/>
              </w:rPr>
              <w:t xml:space="preserve">        return title;</w:t>
            </w:r>
          </w:p>
          <w:p w14:paraId="4A871D9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C87A251" w14:textId="77777777" w:rsidR="00D1151A" w:rsidRPr="00D1151A" w:rsidRDefault="00D1151A" w:rsidP="00D1151A">
            <w:pPr>
              <w:rPr>
                <w:rFonts w:ascii="Courier New" w:hAnsi="Courier New" w:cs="Courier New"/>
              </w:rPr>
            </w:pPr>
          </w:p>
          <w:p w14:paraId="3A6AE38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1A8882B"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course title.</w:t>
            </w:r>
          </w:p>
          <w:p w14:paraId="297C9B56"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title </w:t>
            </w:r>
          </w:p>
          <w:p w14:paraId="2C5FF12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7B461BA"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setTitle(String title) </w:t>
            </w:r>
          </w:p>
          <w:p w14:paraId="5E160B9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EC8675F"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this.title = title;</w:t>
            </w:r>
          </w:p>
          <w:p w14:paraId="3932591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B9190D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633EBA0" w14:textId="7A6D6F40" w:rsidR="00EA3F64" w:rsidRDefault="00D1151A" w:rsidP="00D1151A">
            <w:pPr>
              <w:rPr>
                <w:rFonts w:ascii="Courier New" w:hAnsi="Courier New" w:cs="Courier New"/>
              </w:rPr>
            </w:pPr>
            <w:r w:rsidRPr="00D1151A">
              <w:rPr>
                <w:rFonts w:ascii="Courier New" w:hAnsi="Courier New" w:cs="Courier New"/>
              </w:rPr>
              <w:t>}</w:t>
            </w:r>
          </w:p>
        </w:tc>
      </w:tr>
    </w:tbl>
    <w:p w14:paraId="6F93AC37" w14:textId="77777777" w:rsidR="00EA3F64" w:rsidRDefault="00EA3F64"/>
    <w:p w14:paraId="3AABD693" w14:textId="2595C782" w:rsidR="009C4A8B" w:rsidRDefault="00EA3F64">
      <w:r>
        <w:t>Student</w:t>
      </w:r>
      <w:r w:rsidR="009C4A8B">
        <w:t>Main UI:</w:t>
      </w:r>
    </w:p>
    <w:tbl>
      <w:tblPr>
        <w:tblW w:w="0" w:type="auto"/>
        <w:tblInd w:w="-5" w:type="dxa"/>
        <w:tblLayout w:type="fixed"/>
        <w:tblLook w:val="0000" w:firstRow="0" w:lastRow="0" w:firstColumn="0" w:lastColumn="0" w:noHBand="0" w:noVBand="0"/>
      </w:tblPr>
      <w:tblGrid>
        <w:gridCol w:w="9252"/>
      </w:tblGrid>
      <w:tr w:rsidR="009C4A8B" w14:paraId="2EDE759D"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3DF10D62" w14:textId="77777777" w:rsidR="00D1151A" w:rsidRPr="00D1151A" w:rsidRDefault="00D1151A" w:rsidP="00D1151A">
            <w:pPr>
              <w:rPr>
                <w:rFonts w:ascii="Courier New" w:hAnsi="Courier New" w:cs="Courier New"/>
              </w:rPr>
            </w:pPr>
            <w:r w:rsidRPr="00D1151A">
              <w:rPr>
                <w:rFonts w:ascii="Courier New" w:hAnsi="Courier New" w:cs="Courier New"/>
              </w:rPr>
              <w:t>/*</w:t>
            </w:r>
          </w:p>
          <w:p w14:paraId="639B4BCE"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student mark systems main screen when the GUI loads up.</w:t>
            </w:r>
          </w:p>
          <w:p w14:paraId="57B80A8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A79D8EE" w14:textId="77777777" w:rsidR="00D1151A" w:rsidRPr="00D1151A" w:rsidRDefault="00D1151A" w:rsidP="00D1151A">
            <w:pPr>
              <w:rPr>
                <w:rFonts w:ascii="Courier New" w:hAnsi="Courier New" w:cs="Courier New"/>
              </w:rPr>
            </w:pPr>
            <w:r w:rsidRPr="00D1151A">
              <w:rPr>
                <w:rFonts w:ascii="Courier New" w:hAnsi="Courier New" w:cs="Courier New"/>
              </w:rPr>
              <w:t>package studentmark;</w:t>
            </w:r>
          </w:p>
          <w:p w14:paraId="3F83F927" w14:textId="77777777" w:rsidR="00D1151A" w:rsidRPr="00D1151A" w:rsidRDefault="00D1151A" w:rsidP="00D1151A">
            <w:pPr>
              <w:rPr>
                <w:rFonts w:ascii="Courier New" w:hAnsi="Courier New" w:cs="Courier New"/>
              </w:rPr>
            </w:pPr>
          </w:p>
          <w:p w14:paraId="44FA2D14"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import java.util.ArrayList;</w:t>
            </w:r>
          </w:p>
          <w:p w14:paraId="4CA01EEC" w14:textId="77777777" w:rsidR="00D1151A" w:rsidRPr="00D1151A" w:rsidRDefault="00D1151A" w:rsidP="00D1151A">
            <w:pPr>
              <w:rPr>
                <w:rFonts w:ascii="Courier New" w:hAnsi="Courier New" w:cs="Courier New"/>
              </w:rPr>
            </w:pPr>
            <w:r w:rsidRPr="00D1151A">
              <w:rPr>
                <w:rFonts w:ascii="Courier New" w:hAnsi="Courier New" w:cs="Courier New"/>
              </w:rPr>
              <w:t>import java.util.Map;</w:t>
            </w:r>
          </w:p>
          <w:p w14:paraId="35CF2897" w14:textId="77777777" w:rsidR="00D1151A" w:rsidRPr="00D1151A" w:rsidRDefault="00D1151A" w:rsidP="00D1151A">
            <w:pPr>
              <w:rPr>
                <w:rFonts w:ascii="Courier New" w:hAnsi="Courier New" w:cs="Courier New"/>
              </w:rPr>
            </w:pPr>
            <w:r w:rsidRPr="00D1151A">
              <w:rPr>
                <w:rFonts w:ascii="Courier New" w:hAnsi="Courier New" w:cs="Courier New"/>
              </w:rPr>
              <w:t>import javax.swing.DefaultListModel;</w:t>
            </w:r>
          </w:p>
          <w:p w14:paraId="6754EF10" w14:textId="77777777" w:rsidR="00D1151A" w:rsidRPr="00D1151A" w:rsidRDefault="00D1151A" w:rsidP="00D1151A">
            <w:pPr>
              <w:rPr>
                <w:rFonts w:ascii="Courier New" w:hAnsi="Courier New" w:cs="Courier New"/>
              </w:rPr>
            </w:pPr>
          </w:p>
          <w:p w14:paraId="40641A38" w14:textId="77777777" w:rsidR="00D1151A" w:rsidRPr="00D1151A" w:rsidRDefault="00D1151A" w:rsidP="00D1151A">
            <w:pPr>
              <w:rPr>
                <w:rFonts w:ascii="Courier New" w:hAnsi="Courier New" w:cs="Courier New"/>
              </w:rPr>
            </w:pPr>
            <w:r w:rsidRPr="00D1151A">
              <w:rPr>
                <w:rFonts w:ascii="Courier New" w:hAnsi="Courier New" w:cs="Courier New"/>
              </w:rPr>
              <w:t>/**</w:t>
            </w:r>
          </w:p>
          <w:p w14:paraId="5B4EB547" w14:textId="77777777" w:rsidR="00D1151A" w:rsidRPr="00D1151A" w:rsidRDefault="00D1151A" w:rsidP="00D1151A">
            <w:pPr>
              <w:rPr>
                <w:rFonts w:ascii="Courier New" w:hAnsi="Courier New" w:cs="Courier New"/>
              </w:rPr>
            </w:pPr>
            <w:r w:rsidRPr="00D1151A">
              <w:rPr>
                <w:rFonts w:ascii="Courier New" w:hAnsi="Courier New" w:cs="Courier New"/>
              </w:rPr>
              <w:t xml:space="preserve"> * @author Heidi Portwine (s6110438)</w:t>
            </w:r>
          </w:p>
          <w:p w14:paraId="758D43F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774B557" w14:textId="77777777" w:rsidR="00D1151A" w:rsidRPr="00D1151A" w:rsidRDefault="00D1151A" w:rsidP="00D1151A">
            <w:pPr>
              <w:rPr>
                <w:rFonts w:ascii="Courier New" w:hAnsi="Courier New" w:cs="Courier New"/>
              </w:rPr>
            </w:pPr>
            <w:r w:rsidRPr="00D1151A">
              <w:rPr>
                <w:rFonts w:ascii="Courier New" w:hAnsi="Courier New" w:cs="Courier New"/>
              </w:rPr>
              <w:t xml:space="preserve">public class StudentMainUI extends javax.swing.JFrame </w:t>
            </w:r>
          </w:p>
          <w:p w14:paraId="635DB261" w14:textId="77777777" w:rsidR="00D1151A" w:rsidRPr="00D1151A" w:rsidRDefault="00D1151A" w:rsidP="00D1151A">
            <w:pPr>
              <w:rPr>
                <w:rFonts w:ascii="Courier New" w:hAnsi="Courier New" w:cs="Courier New"/>
              </w:rPr>
            </w:pPr>
            <w:r w:rsidRPr="00D1151A">
              <w:rPr>
                <w:rFonts w:ascii="Courier New" w:hAnsi="Courier New" w:cs="Courier New"/>
              </w:rPr>
              <w:t>{</w:t>
            </w:r>
          </w:p>
          <w:p w14:paraId="1C912309"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Declared.</w:t>
            </w:r>
          </w:p>
          <w:p w14:paraId="06F9C40C"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static ArrayList&lt;Course&gt; courses = new ArrayList();</w:t>
            </w:r>
          </w:p>
          <w:p w14:paraId="36E2C78B"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static ArrayList&lt;Student&gt; students = new ArrayList();</w:t>
            </w:r>
          </w:p>
          <w:p w14:paraId="350DE867"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DefaultListModel studentListModel = new DefaultListModel();</w:t>
            </w:r>
          </w:p>
          <w:p w14:paraId="7199872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DefaultListModel infoListModel = new DefaultListModel();</w:t>
            </w:r>
          </w:p>
          <w:p w14:paraId="29E2541C"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static Student cStu;</w:t>
            </w:r>
          </w:p>
          <w:p w14:paraId="6AC17C8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BD3366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DA4AA9"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Creates new form StudentMainUI passing through the array list course</w:t>
            </w:r>
          </w:p>
          <w:p w14:paraId="216EEEF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7D15A3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StudentMainUI(ArrayList&lt;Course&gt; c) </w:t>
            </w:r>
          </w:p>
          <w:p w14:paraId="757E881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2386062"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 = c;</w:t>
            </w:r>
          </w:p>
          <w:p w14:paraId="17D64AB9"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initComponents();</w:t>
            </w:r>
          </w:p>
          <w:p w14:paraId="12FD5AC0"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initStudentList();</w:t>
            </w:r>
          </w:p>
          <w:p w14:paraId="1C8F2C6D" w14:textId="77777777" w:rsidR="00D1151A" w:rsidRPr="00D1151A" w:rsidRDefault="00D1151A" w:rsidP="00D1151A">
            <w:pPr>
              <w:rPr>
                <w:rFonts w:ascii="Courier New" w:hAnsi="Courier New" w:cs="Courier New"/>
              </w:rPr>
            </w:pPr>
            <w:r w:rsidRPr="00D1151A">
              <w:rPr>
                <w:rFonts w:ascii="Courier New" w:hAnsi="Courier New" w:cs="Courier New"/>
              </w:rPr>
              <w:t xml:space="preserve">        displayInfoList.setEnabled(false);</w:t>
            </w:r>
          </w:p>
          <w:p w14:paraId="3BA81FA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BD3EDAA" w14:textId="77777777" w:rsidR="00D1151A" w:rsidRPr="00D1151A" w:rsidRDefault="00D1151A" w:rsidP="00D1151A">
            <w:pPr>
              <w:rPr>
                <w:rFonts w:ascii="Courier New" w:hAnsi="Courier New" w:cs="Courier New"/>
              </w:rPr>
            </w:pPr>
          </w:p>
          <w:p w14:paraId="4C5166F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9E864F3"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the student list.</w:t>
            </w:r>
          </w:p>
          <w:p w14:paraId="1375C03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5B636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initStudentList()</w:t>
            </w:r>
          </w:p>
          <w:p w14:paraId="78006DE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38640AB" w14:textId="77777777" w:rsidR="00D1151A" w:rsidRPr="00D1151A" w:rsidRDefault="00D1151A" w:rsidP="00D1151A">
            <w:pPr>
              <w:rPr>
                <w:rFonts w:ascii="Courier New" w:hAnsi="Courier New" w:cs="Courier New"/>
              </w:rPr>
            </w:pPr>
            <w:r w:rsidRPr="00D1151A">
              <w:rPr>
                <w:rFonts w:ascii="Courier New" w:hAnsi="Courier New" w:cs="Courier New"/>
              </w:rPr>
              <w:t xml:space="preserve">        // Clears the student list model to prevent duplicates.</w:t>
            </w:r>
          </w:p>
          <w:p w14:paraId="106BA7AE"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studentListModel.clear();</w:t>
            </w:r>
          </w:p>
          <w:p w14:paraId="0D0C839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4213FB4"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7A959BED"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 : courses)</w:t>
            </w:r>
          </w:p>
          <w:p w14:paraId="588BD47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76400A7"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students on the course.</w:t>
            </w:r>
          </w:p>
          <w:p w14:paraId="2279CB74" w14:textId="77777777" w:rsidR="00D1151A" w:rsidRPr="00D1151A" w:rsidRDefault="00D1151A" w:rsidP="00D1151A">
            <w:pPr>
              <w:rPr>
                <w:rFonts w:ascii="Courier New" w:hAnsi="Courier New" w:cs="Courier New"/>
              </w:rPr>
            </w:pPr>
            <w:r w:rsidRPr="00D1151A">
              <w:rPr>
                <w:rFonts w:ascii="Courier New" w:hAnsi="Courier New" w:cs="Courier New"/>
              </w:rPr>
              <w:t xml:space="preserve">           for(Student stu : c.getStudents() )</w:t>
            </w:r>
          </w:p>
          <w:p w14:paraId="357EF13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1F991AB"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the stdent IDs to the student list model.</w:t>
            </w:r>
          </w:p>
          <w:p w14:paraId="3E56252A"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students.add(stu);</w:t>
            </w:r>
          </w:p>
          <w:p w14:paraId="09DC8025"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studentListModel.addElement(stu.getStudentID());</w:t>
            </w:r>
          </w:p>
          <w:p w14:paraId="6B2CD4A5"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31E6A98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902E6AD"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student list object to display the student list model.</w:t>
            </w:r>
          </w:p>
          <w:p w14:paraId="7F5868FD"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studentList.setModel(studentListModel);</w:t>
            </w:r>
          </w:p>
          <w:p w14:paraId="7DC0B2B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494D33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C78FDB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8AA298E"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is called from within the constructor to initialize the form.</w:t>
            </w:r>
          </w:p>
          <w:p w14:paraId="0308D86C" w14:textId="77777777" w:rsidR="00D1151A" w:rsidRPr="00D1151A" w:rsidRDefault="00D1151A" w:rsidP="00D1151A">
            <w:pPr>
              <w:rPr>
                <w:rFonts w:ascii="Courier New" w:hAnsi="Courier New" w:cs="Courier New"/>
              </w:rPr>
            </w:pPr>
            <w:r w:rsidRPr="00D1151A">
              <w:rPr>
                <w:rFonts w:ascii="Courier New" w:hAnsi="Courier New" w:cs="Courier New"/>
              </w:rPr>
              <w:t xml:space="preserve">     * WARNING: Do NOT modify this code. The content of this method is always</w:t>
            </w:r>
          </w:p>
          <w:p w14:paraId="056364AE" w14:textId="77777777" w:rsidR="00D1151A" w:rsidRPr="00D1151A" w:rsidRDefault="00D1151A" w:rsidP="00D1151A">
            <w:pPr>
              <w:rPr>
                <w:rFonts w:ascii="Courier New" w:hAnsi="Courier New" w:cs="Courier New"/>
              </w:rPr>
            </w:pPr>
            <w:r w:rsidRPr="00D1151A">
              <w:rPr>
                <w:rFonts w:ascii="Courier New" w:hAnsi="Courier New" w:cs="Courier New"/>
              </w:rPr>
              <w:t xml:space="preserve">     * regenerated by the Form Editor.</w:t>
            </w:r>
          </w:p>
          <w:p w14:paraId="511A189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12E3E39" w14:textId="77777777" w:rsidR="00D1151A" w:rsidRPr="00D1151A" w:rsidRDefault="00D1151A" w:rsidP="00D1151A">
            <w:pPr>
              <w:rPr>
                <w:rFonts w:ascii="Courier New" w:hAnsi="Courier New" w:cs="Courier New"/>
              </w:rPr>
            </w:pPr>
            <w:r w:rsidRPr="00D1151A">
              <w:rPr>
                <w:rFonts w:ascii="Courier New" w:hAnsi="Courier New" w:cs="Courier New"/>
              </w:rPr>
              <w:t xml:space="preserve">    @SuppressWarnings("unchecked")</w:t>
            </w:r>
          </w:p>
          <w:p w14:paraId="1615F869"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 defaultstate="collapsed" desc="Generated Code"&gt;                          </w:t>
            </w:r>
          </w:p>
          <w:p w14:paraId="63E7969B"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initComponents() {</w:t>
            </w:r>
          </w:p>
          <w:p w14:paraId="46899691" w14:textId="77777777" w:rsidR="00D1151A" w:rsidRPr="00D1151A" w:rsidRDefault="00D1151A" w:rsidP="00D1151A">
            <w:pPr>
              <w:rPr>
                <w:rFonts w:ascii="Courier New" w:hAnsi="Courier New" w:cs="Courier New"/>
              </w:rPr>
            </w:pPr>
          </w:p>
          <w:p w14:paraId="276225D9"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jPanel1 = new javax.swing.JPanel();</w:t>
            </w:r>
          </w:p>
          <w:p w14:paraId="7B52C241"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jScrollPane1 = new javax.swing.JScrollPane();</w:t>
            </w:r>
          </w:p>
          <w:p w14:paraId="30F3424F"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 = new javax.swing.JList&lt;&gt;();</w:t>
            </w:r>
          </w:p>
          <w:p w14:paraId="7F438C90"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jScrollPane2 = new javax.swing.JScrollPane();</w:t>
            </w:r>
          </w:p>
          <w:p w14:paraId="5D747589" w14:textId="77777777" w:rsidR="00D1151A" w:rsidRPr="00D1151A" w:rsidRDefault="00D1151A" w:rsidP="00D1151A">
            <w:pPr>
              <w:rPr>
                <w:rFonts w:ascii="Courier New" w:hAnsi="Courier New" w:cs="Courier New"/>
              </w:rPr>
            </w:pPr>
            <w:r w:rsidRPr="00D1151A">
              <w:rPr>
                <w:rFonts w:ascii="Courier New" w:hAnsi="Courier New" w:cs="Courier New"/>
              </w:rPr>
              <w:t xml:space="preserve">        displayInfoList = new javax.swing.JList&lt;&gt;();</w:t>
            </w:r>
          </w:p>
          <w:p w14:paraId="57CDE11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 = new javax.swing.JButton();</w:t>
            </w:r>
          </w:p>
          <w:p w14:paraId="1041CEE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AddMarkButton = new javax.swing.JButton();</w:t>
            </w:r>
          </w:p>
          <w:p w14:paraId="47AC5F8B"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viewCourseButton = new javax.swing.JButton();</w:t>
            </w:r>
          </w:p>
          <w:p w14:paraId="3ADA4498" w14:textId="77777777" w:rsidR="00D1151A" w:rsidRPr="00D1151A" w:rsidRDefault="00D1151A" w:rsidP="00D1151A">
            <w:pPr>
              <w:rPr>
                <w:rFonts w:ascii="Courier New" w:hAnsi="Courier New" w:cs="Courier New"/>
              </w:rPr>
            </w:pPr>
            <w:r w:rsidRPr="00D1151A">
              <w:rPr>
                <w:rFonts w:ascii="Courier New" w:hAnsi="Courier New" w:cs="Courier New"/>
              </w:rPr>
              <w:t xml:space="preserve">        closeButton = new javax.swing.JButton();</w:t>
            </w:r>
          </w:p>
          <w:p w14:paraId="628640AD" w14:textId="77777777" w:rsidR="00D1151A" w:rsidRPr="00D1151A" w:rsidRDefault="00D1151A" w:rsidP="00D1151A">
            <w:pPr>
              <w:rPr>
                <w:rFonts w:ascii="Courier New" w:hAnsi="Courier New" w:cs="Courier New"/>
              </w:rPr>
            </w:pPr>
            <w:r w:rsidRPr="00D1151A">
              <w:rPr>
                <w:rFonts w:ascii="Courier New" w:hAnsi="Courier New" w:cs="Courier New"/>
              </w:rPr>
              <w:t xml:space="preserve">        jLabel1 = new javax.swing.JLabel();</w:t>
            </w:r>
          </w:p>
          <w:p w14:paraId="536C154C" w14:textId="77777777" w:rsidR="00D1151A" w:rsidRPr="00D1151A" w:rsidRDefault="00D1151A" w:rsidP="00D1151A">
            <w:pPr>
              <w:rPr>
                <w:rFonts w:ascii="Courier New" w:hAnsi="Courier New" w:cs="Courier New"/>
              </w:rPr>
            </w:pPr>
          </w:p>
          <w:p w14:paraId="7479E663" w14:textId="77777777" w:rsidR="00D1151A" w:rsidRPr="00D1151A" w:rsidRDefault="00D1151A" w:rsidP="00D1151A">
            <w:pPr>
              <w:rPr>
                <w:rFonts w:ascii="Courier New" w:hAnsi="Courier New" w:cs="Courier New"/>
              </w:rPr>
            </w:pPr>
            <w:r w:rsidRPr="00D1151A">
              <w:rPr>
                <w:rFonts w:ascii="Courier New" w:hAnsi="Courier New" w:cs="Courier New"/>
              </w:rPr>
              <w:t xml:space="preserve">        setDefaultCloseOperation(javax.swing.WindowConstants.EXIT_ON_CLOSE);</w:t>
            </w:r>
          </w:p>
          <w:p w14:paraId="038865BF" w14:textId="77777777" w:rsidR="00D1151A" w:rsidRPr="00D1151A" w:rsidRDefault="00D1151A" w:rsidP="00D1151A">
            <w:pPr>
              <w:rPr>
                <w:rFonts w:ascii="Courier New" w:hAnsi="Courier New" w:cs="Courier New"/>
              </w:rPr>
            </w:pPr>
          </w:p>
          <w:p w14:paraId="22B3F494"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studentList.setModel(new javax.swing.AbstractListModel&lt;String&gt;() {</w:t>
            </w:r>
          </w:p>
          <w:p w14:paraId="6CBAA156"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strings = { "Student 1", "Student 2", "Student 3", "Student 4" };</w:t>
            </w:r>
          </w:p>
          <w:p w14:paraId="4ECC5CB3"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int getSize() { return strings.length; }</w:t>
            </w:r>
          </w:p>
          <w:p w14:paraId="110D0DA1"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String getElementAt(int i) { return strings[i]; }</w:t>
            </w:r>
          </w:p>
          <w:p w14:paraId="3CD0A1B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AD8ED95"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studentList.addListSelectionListener(new javax.swing.event.ListSelectionListener() {</w:t>
            </w:r>
          </w:p>
          <w:p w14:paraId="5F1F2985"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valueChanged(javax.swing.event.ListSelectionEvent evt) {</w:t>
            </w:r>
          </w:p>
          <w:p w14:paraId="4988BC97"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studentListValueChanged(evt);</w:t>
            </w:r>
          </w:p>
          <w:p w14:paraId="1DB7CE9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F7C3EC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C806727"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jScrollPane1.setViewportView(studentList);</w:t>
            </w:r>
          </w:p>
          <w:p w14:paraId="7502125D" w14:textId="77777777" w:rsidR="00D1151A" w:rsidRPr="00D1151A" w:rsidRDefault="00D1151A" w:rsidP="00D1151A">
            <w:pPr>
              <w:rPr>
                <w:rFonts w:ascii="Courier New" w:hAnsi="Courier New" w:cs="Courier New"/>
              </w:rPr>
            </w:pPr>
          </w:p>
          <w:p w14:paraId="6B8779C3" w14:textId="77777777" w:rsidR="00D1151A" w:rsidRPr="00D1151A" w:rsidRDefault="00D1151A" w:rsidP="00D1151A">
            <w:pPr>
              <w:rPr>
                <w:rFonts w:ascii="Courier New" w:hAnsi="Courier New" w:cs="Courier New"/>
              </w:rPr>
            </w:pPr>
            <w:r w:rsidRPr="00D1151A">
              <w:rPr>
                <w:rFonts w:ascii="Courier New" w:hAnsi="Courier New" w:cs="Courier New"/>
              </w:rPr>
              <w:t xml:space="preserve">        displayInfoList.setSelectionMode(javax.swing.ListSelectionModel.SINGLE_SELECTION);</w:t>
            </w:r>
          </w:p>
          <w:p w14:paraId="475710F8"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jScrollPane2.setViewportView(displayInfoList);</w:t>
            </w:r>
          </w:p>
          <w:p w14:paraId="7232DFEB" w14:textId="77777777" w:rsidR="00D1151A" w:rsidRPr="00D1151A" w:rsidRDefault="00D1151A" w:rsidP="00D1151A">
            <w:pPr>
              <w:rPr>
                <w:rFonts w:ascii="Courier New" w:hAnsi="Courier New" w:cs="Courier New"/>
              </w:rPr>
            </w:pPr>
          </w:p>
          <w:p w14:paraId="24C534C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addButton.setText("Add Student");</w:t>
            </w:r>
          </w:p>
          <w:p w14:paraId="3C87952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addButton.addActionListener(new java.awt.event.ActionListener() {</w:t>
            </w:r>
          </w:p>
          <w:p w14:paraId="3872F77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2D8BECA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addButtonActionPerformed(evt);</w:t>
            </w:r>
          </w:p>
          <w:p w14:paraId="6C021EB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60B20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09AEA99" w14:textId="77777777" w:rsidR="00D1151A" w:rsidRPr="00D1151A" w:rsidRDefault="00D1151A" w:rsidP="00D1151A">
            <w:pPr>
              <w:rPr>
                <w:rFonts w:ascii="Courier New" w:hAnsi="Courier New" w:cs="Courier New"/>
              </w:rPr>
            </w:pPr>
          </w:p>
          <w:p w14:paraId="7226B59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AddMarkButton.setText("Add Mark");</w:t>
            </w:r>
          </w:p>
          <w:p w14:paraId="5210482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AddMarkButton.addActionListener(new java.awt.event.ActionListener() {</w:t>
            </w:r>
          </w:p>
          <w:p w14:paraId="55ADD1B8"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085364D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AddMarkButtonActionPerformed(evt);</w:t>
            </w:r>
          </w:p>
          <w:p w14:paraId="0250ACF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C08CBF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86623C" w14:textId="77777777" w:rsidR="00D1151A" w:rsidRPr="00D1151A" w:rsidRDefault="00D1151A" w:rsidP="00D1151A">
            <w:pPr>
              <w:rPr>
                <w:rFonts w:ascii="Courier New" w:hAnsi="Courier New" w:cs="Courier New"/>
              </w:rPr>
            </w:pPr>
          </w:p>
          <w:p w14:paraId="4673608D"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viewCourseButton.setText("View Course Info");</w:t>
            </w:r>
          </w:p>
          <w:p w14:paraId="534BE95F"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viewCourseButton.addActionListener(new java.awt.event.ActionListener() {</w:t>
            </w:r>
          </w:p>
          <w:p w14:paraId="2244CDC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44975D8E"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viewCourseButtonActionPerformed(evt);</w:t>
            </w:r>
          </w:p>
          <w:p w14:paraId="7DECD9A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266463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A16E19" w14:textId="77777777" w:rsidR="00D1151A" w:rsidRPr="00D1151A" w:rsidRDefault="00D1151A" w:rsidP="00D1151A">
            <w:pPr>
              <w:rPr>
                <w:rFonts w:ascii="Courier New" w:hAnsi="Courier New" w:cs="Courier New"/>
              </w:rPr>
            </w:pPr>
          </w:p>
          <w:p w14:paraId="54098A0D" w14:textId="77777777" w:rsidR="00D1151A" w:rsidRPr="00D1151A" w:rsidRDefault="00D1151A" w:rsidP="00D1151A">
            <w:pPr>
              <w:rPr>
                <w:rFonts w:ascii="Courier New" w:hAnsi="Courier New" w:cs="Courier New"/>
              </w:rPr>
            </w:pPr>
            <w:r w:rsidRPr="00D1151A">
              <w:rPr>
                <w:rFonts w:ascii="Courier New" w:hAnsi="Courier New" w:cs="Courier New"/>
              </w:rPr>
              <w:t xml:space="preserve">        closeButton.setText("Close");</w:t>
            </w:r>
          </w:p>
          <w:p w14:paraId="0D0204D2" w14:textId="77777777" w:rsidR="00D1151A" w:rsidRPr="00D1151A" w:rsidRDefault="00D1151A" w:rsidP="00D1151A">
            <w:pPr>
              <w:rPr>
                <w:rFonts w:ascii="Courier New" w:hAnsi="Courier New" w:cs="Courier New"/>
              </w:rPr>
            </w:pPr>
            <w:r w:rsidRPr="00D1151A">
              <w:rPr>
                <w:rFonts w:ascii="Courier New" w:hAnsi="Courier New" w:cs="Courier New"/>
              </w:rPr>
              <w:t xml:space="preserve">        closeButton.addActionListener(new java.awt.event.ActionListener() {</w:t>
            </w:r>
          </w:p>
          <w:p w14:paraId="217F959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369A0577" w14:textId="77777777" w:rsidR="00D1151A" w:rsidRPr="00D1151A" w:rsidRDefault="00D1151A" w:rsidP="00D1151A">
            <w:pPr>
              <w:rPr>
                <w:rFonts w:ascii="Courier New" w:hAnsi="Courier New" w:cs="Courier New"/>
              </w:rPr>
            </w:pPr>
            <w:r w:rsidRPr="00D1151A">
              <w:rPr>
                <w:rFonts w:ascii="Courier New" w:hAnsi="Courier New" w:cs="Courier New"/>
              </w:rPr>
              <w:t xml:space="preserve">                closeButtonActionPerformed(evt);</w:t>
            </w:r>
          </w:p>
          <w:p w14:paraId="4DD070A2"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507DDED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7DB2F89" w14:textId="77777777" w:rsidR="00D1151A" w:rsidRPr="00D1151A" w:rsidRDefault="00D1151A" w:rsidP="00D1151A">
            <w:pPr>
              <w:rPr>
                <w:rFonts w:ascii="Courier New" w:hAnsi="Courier New" w:cs="Courier New"/>
              </w:rPr>
            </w:pPr>
          </w:p>
          <w:p w14:paraId="7EBB422E" w14:textId="77777777" w:rsidR="00D1151A" w:rsidRPr="00D1151A" w:rsidRDefault="00D1151A" w:rsidP="00D1151A">
            <w:pPr>
              <w:rPr>
                <w:rFonts w:ascii="Courier New" w:hAnsi="Courier New" w:cs="Courier New"/>
              </w:rPr>
            </w:pPr>
            <w:r w:rsidRPr="00D1151A">
              <w:rPr>
                <w:rFonts w:ascii="Courier New" w:hAnsi="Courier New" w:cs="Courier New"/>
              </w:rPr>
              <w:t xml:space="preserve">        jLabel1.setFont(new java.awt.Font("Tahoma", 1, 18)); // NOI18N</w:t>
            </w:r>
          </w:p>
          <w:p w14:paraId="70E6CD6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roofErr w:type="gramStart"/>
            <w:r w:rsidRPr="00D1151A">
              <w:rPr>
                <w:rFonts w:ascii="Courier New" w:hAnsi="Courier New" w:cs="Courier New"/>
              </w:rPr>
              <w:t>jLabel1.setText(</w:t>
            </w:r>
            <w:proofErr w:type="gramEnd"/>
            <w:r w:rsidRPr="00D1151A">
              <w:rPr>
                <w:rFonts w:ascii="Courier New" w:hAnsi="Courier New" w:cs="Courier New"/>
              </w:rPr>
              <w:t>"Welcome to the Student Marking System.");</w:t>
            </w:r>
          </w:p>
          <w:p w14:paraId="6161E704" w14:textId="77777777" w:rsidR="00D1151A" w:rsidRPr="00D1151A" w:rsidRDefault="00D1151A" w:rsidP="00D1151A">
            <w:pPr>
              <w:rPr>
                <w:rFonts w:ascii="Courier New" w:hAnsi="Courier New" w:cs="Courier New"/>
              </w:rPr>
            </w:pPr>
          </w:p>
          <w:p w14:paraId="03E86A23"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jPanel1Layout = new javax.swing.GroupLayout(jPanel1);</w:t>
            </w:r>
          </w:p>
          <w:p w14:paraId="063C607D"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jPanel1.setLayout(jPanel1Layout);</w:t>
            </w:r>
          </w:p>
          <w:p w14:paraId="554E4F7C"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jPanel1Layout.setHorizontalGroup(</w:t>
            </w:r>
          </w:p>
          <w:p w14:paraId="384C2B1A"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5D1E633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71D19FA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11E6C5F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.addGroup(jPanel1Layout.createParallelGroup(javax.swing.GroupLayout.Alignment.TRAILING)</w:t>
            </w:r>
          </w:p>
          <w:p w14:paraId="5D45C87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59290D8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.addGap(0, 0, Short.MAX_VALUE)</w:t>
            </w:r>
          </w:p>
          <w:p w14:paraId="16F8844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.addComponent(closeButton, javax.swing.GroupLayout.PREFERRED_SIZE, 70, javax.swing.GroupLayout.PREFERRED_SIZE))</w:t>
            </w:r>
          </w:p>
          <w:p w14:paraId="56F867C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.addGroup(javax.swing.GroupLayout.Alignment.LEADING, jPanel1Layout.createSequentialGroup()</w:t>
            </w:r>
          </w:p>
          <w:p w14:paraId="12B1DCB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 false)</w:t>
            </w:r>
          </w:p>
          <w:p w14:paraId="4C6C29E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.addComponent(jScrollPane1)</w:t>
            </w:r>
          </w:p>
          <w:p w14:paraId="6C902DD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.addComponent(addButton, javax.swing.GroupLayout.DEFAULT_SIZE, 163, Short.MAX_VALUE))</w:t>
            </w:r>
          </w:p>
          <w:p w14:paraId="723BE11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7E37ABA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38C07C8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4B76520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.addComponent(AddMarkButton, javax.swing.GroupLayout.PREFERRED_SIZE, 137, javax.swing.GroupLayout.PREFERRED_SIZE)</w:t>
            </w:r>
          </w:p>
          <w:p w14:paraId="1535FAF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52E8909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.addComponent(viewCourseButton, javax.swing.GroupLayout.DEFAULT_SIZE, javax.swing.GroupLayout.DEFAULT_SIZE, Short.MAX_VALUE))</w:t>
            </w:r>
          </w:p>
          <w:p w14:paraId="3EFFF50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.addComponent(jScrollPane2))))</w:t>
            </w:r>
          </w:p>
          <w:p w14:paraId="7C67F74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.addGap(25, 25, 25))</w:t>
            </w:r>
          </w:p>
          <w:p w14:paraId="3B85D0D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17AA43C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.addGap(58, 58, 58)</w:t>
            </w:r>
          </w:p>
          <w:p w14:paraId="79F77B3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.addComponent(jLabel1)</w:t>
            </w:r>
          </w:p>
          <w:p w14:paraId="263FD1B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.addContainerGap(98, Short.MAX_VALUE))</w:t>
            </w:r>
          </w:p>
          <w:p w14:paraId="795D2B6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655F02C"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jPanel1Layout.setVerticalGroup(</w:t>
            </w:r>
          </w:p>
          <w:p w14:paraId="29EB89D9"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4C1416B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jPanel1Layout.createSequentialGroup()</w:t>
            </w:r>
          </w:p>
          <w:p w14:paraId="39B8058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.addGap(7, 7, 7)</w:t>
            </w:r>
          </w:p>
          <w:p w14:paraId="63B8FBD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.addComponent(jLabel1)</w:t>
            </w:r>
          </w:p>
          <w:p w14:paraId="4AA21AE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47EE174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1400146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.addComponent(viewCourseButton, javax.swing.GroupLayout.Alignment.TRAILING, </w:t>
            </w:r>
            <w:r w:rsidRPr="00D1151A">
              <w:rPr>
                <w:rFonts w:ascii="Courier New" w:hAnsi="Courier New" w:cs="Courier New"/>
              </w:rPr>
              <w:lastRenderedPageBreak/>
              <w:t>javax.swing.GroupLayout.PREFERRED_SIZE, 35, javax.swing.GroupLayout.PREFERRED_SIZE)</w:t>
            </w:r>
          </w:p>
          <w:p w14:paraId="621C695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770152D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.addComponent(addButton, javax.swing.GroupLayout.PREFERRED_SIZE, 32, javax.swing.GroupLayout.PREFERRED_SIZE)</w:t>
            </w:r>
          </w:p>
          <w:p w14:paraId="08D3089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.addComponent(AddMarkButton, javax.swing.GroupLayout.PREFERRED_SIZE, 34, javax.swing.GroupLayout.PREFERRED_SIZE)))</w:t>
            </w:r>
          </w:p>
          <w:p w14:paraId="22FCB19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.addGap(11, 11, 11)</w:t>
            </w:r>
          </w:p>
          <w:p w14:paraId="5334CA1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 false)</w:t>
            </w:r>
          </w:p>
          <w:p w14:paraId="2B389F1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.addComponent(jScrollPane1, javax.swing.GroupLayout.DEFAULT_SIZE, 193, Short.MAX_VALUE)</w:t>
            </w:r>
          </w:p>
          <w:p w14:paraId="363C99B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.addComponent(jScrollPane2))</w:t>
            </w:r>
          </w:p>
          <w:p w14:paraId="4DE2B3B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.addPreferredGap(javax.swing.LayoutStyle.ComponentPlacement.UNRELATED)</w:t>
            </w:r>
          </w:p>
          <w:p w14:paraId="0D1534F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.addComponent(closeButton, javax.swing.GroupLayout.PREFERRED_SIZE, 35, javax.swing.GroupLayout.PREFERRED_SIZE)</w:t>
            </w:r>
          </w:p>
          <w:p w14:paraId="019DDE7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206D5DC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EB3FC4E" w14:textId="77777777" w:rsidR="00D1151A" w:rsidRPr="00D1151A" w:rsidRDefault="00D1151A" w:rsidP="00D1151A">
            <w:pPr>
              <w:rPr>
                <w:rFonts w:ascii="Courier New" w:hAnsi="Courier New" w:cs="Courier New"/>
              </w:rPr>
            </w:pPr>
          </w:p>
          <w:p w14:paraId="79E30D38"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layout = new javax.swing.GroupLayout(getContentPane());</w:t>
            </w:r>
          </w:p>
          <w:p w14:paraId="167F0D7A" w14:textId="77777777" w:rsidR="00D1151A" w:rsidRPr="00D1151A" w:rsidRDefault="00D1151A" w:rsidP="00D1151A">
            <w:pPr>
              <w:rPr>
                <w:rFonts w:ascii="Courier New" w:hAnsi="Courier New" w:cs="Courier New"/>
              </w:rPr>
            </w:pPr>
            <w:r w:rsidRPr="00D1151A">
              <w:rPr>
                <w:rFonts w:ascii="Courier New" w:hAnsi="Courier New" w:cs="Courier New"/>
              </w:rPr>
              <w:t xml:space="preserve">        getContentPane().setLayout(layout);</w:t>
            </w:r>
          </w:p>
          <w:p w14:paraId="2334C163"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layout.setHorizontalGroup(</w:t>
            </w:r>
          </w:p>
          <w:p w14:paraId="39EBB20E"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221A9AA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71ACC5A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0C27533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5BB10E3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27B69FD"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layout.setVerticalGroup(</w:t>
            </w:r>
          </w:p>
          <w:p w14:paraId="439DDB1D"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19EBB6F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layout.createSequentialGroup()</w:t>
            </w:r>
          </w:p>
          <w:p w14:paraId="02D6C38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0417C27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1E8B764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6745F4C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1CC4336" w14:textId="77777777" w:rsidR="00D1151A" w:rsidRPr="00D1151A" w:rsidRDefault="00D1151A" w:rsidP="00D1151A">
            <w:pPr>
              <w:rPr>
                <w:rFonts w:ascii="Courier New" w:hAnsi="Courier New" w:cs="Courier New"/>
              </w:rPr>
            </w:pPr>
          </w:p>
          <w:p w14:paraId="143B205F" w14:textId="77777777" w:rsidR="00D1151A" w:rsidRPr="00D1151A" w:rsidRDefault="00D1151A" w:rsidP="00D1151A">
            <w:pPr>
              <w:rPr>
                <w:rFonts w:ascii="Courier New" w:hAnsi="Courier New" w:cs="Courier New"/>
              </w:rPr>
            </w:pPr>
            <w:r w:rsidRPr="00D1151A">
              <w:rPr>
                <w:rFonts w:ascii="Courier New" w:hAnsi="Courier New" w:cs="Courier New"/>
              </w:rPr>
              <w:t xml:space="preserve">        pack();</w:t>
            </w:r>
          </w:p>
          <w:p w14:paraId="3B55A75E"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&lt;/editor-fold&gt;                        </w:t>
            </w:r>
          </w:p>
          <w:p w14:paraId="60029D3C" w14:textId="77777777" w:rsidR="00D1151A" w:rsidRPr="00D1151A" w:rsidRDefault="00D1151A" w:rsidP="00D1151A">
            <w:pPr>
              <w:rPr>
                <w:rFonts w:ascii="Courier New" w:hAnsi="Courier New" w:cs="Courier New"/>
              </w:rPr>
            </w:pPr>
          </w:p>
          <w:p w14:paraId="5F56E9B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4506F3E"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add student button on the main UI.</w:t>
            </w:r>
          </w:p>
          <w:p w14:paraId="3CC850A0"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will take the user to the Add Students UI class, </w:t>
            </w:r>
          </w:p>
          <w:p w14:paraId="6BC9DF51"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while</w:t>
            </w:r>
            <w:proofErr w:type="gramEnd"/>
            <w:r w:rsidRPr="00D1151A">
              <w:rPr>
                <w:rFonts w:ascii="Courier New" w:hAnsi="Courier New" w:cs="Courier New"/>
              </w:rPr>
              <w:t xml:space="preserve"> passing through the courses array.</w:t>
            </w:r>
          </w:p>
          <w:p w14:paraId="3A89146C"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37E13F9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7513ADA"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addButtonActionPerformed(java.awt.event.ActionEvent evt) {                                          </w:t>
            </w:r>
          </w:p>
          <w:p w14:paraId="624BA37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AddStudentsUI addSt = new AddStudentsUI(courses);</w:t>
            </w:r>
          </w:p>
          <w:p w14:paraId="0ACB307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addSt.setVisible(true);</w:t>
            </w:r>
          </w:p>
          <w:p w14:paraId="300F71CB"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this.setVisible(false);</w:t>
            </w:r>
          </w:p>
          <w:p w14:paraId="5B8D386F"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53BAE34C" w14:textId="77777777" w:rsidR="00D1151A" w:rsidRPr="00D1151A" w:rsidRDefault="00D1151A" w:rsidP="00D1151A">
            <w:pPr>
              <w:rPr>
                <w:rFonts w:ascii="Courier New" w:hAnsi="Courier New" w:cs="Courier New"/>
              </w:rPr>
            </w:pPr>
          </w:p>
          <w:p w14:paraId="43AEC6C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30DB1C4"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add mark button on the main UI.</w:t>
            </w:r>
          </w:p>
          <w:p w14:paraId="5F697961"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will take the user to the Add Mark UI class, </w:t>
            </w:r>
          </w:p>
          <w:p w14:paraId="6C625B86"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while</w:t>
            </w:r>
            <w:proofErr w:type="gramEnd"/>
            <w:r w:rsidRPr="00D1151A">
              <w:rPr>
                <w:rFonts w:ascii="Courier New" w:hAnsi="Courier New" w:cs="Courier New"/>
              </w:rPr>
              <w:t xml:space="preserve"> passing through the contacts array and the current student selected.</w:t>
            </w:r>
          </w:p>
          <w:p w14:paraId="145E02FE"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75A57F8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91AFD51"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AddMarkButtonActionPerformed(java.awt.event.ActionEvent evt) {                                              </w:t>
            </w:r>
          </w:p>
          <w:p w14:paraId="4B74F62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AddMarksUI addMa = new AddMarksUI(courses, cStu);</w:t>
            </w:r>
          </w:p>
          <w:p w14:paraId="6113F4F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addMa.setVisible(true);</w:t>
            </w:r>
          </w:p>
          <w:p w14:paraId="55A93D16"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 </w:t>
            </w:r>
          </w:p>
          <w:p w14:paraId="589945EA"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0B1C0272" w14:textId="77777777" w:rsidR="00D1151A" w:rsidRPr="00D1151A" w:rsidRDefault="00D1151A" w:rsidP="00D1151A">
            <w:pPr>
              <w:rPr>
                <w:rFonts w:ascii="Courier New" w:hAnsi="Courier New" w:cs="Courier New"/>
              </w:rPr>
            </w:pPr>
          </w:p>
          <w:p w14:paraId="4C967A1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3D7E5A2"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close button on the main UI.</w:t>
            </w:r>
          </w:p>
          <w:p w14:paraId="4C9140AE"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will completely close the system and stop the code running.</w:t>
            </w:r>
          </w:p>
          <w:p w14:paraId="7B6B4254"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5CDC78A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10DFE2F"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closeButtonActionPerformed(java.awt.event.ActionEvent evt) {                                            </w:t>
            </w:r>
          </w:p>
          <w:p w14:paraId="60DCFE2E" w14:textId="77777777" w:rsidR="00D1151A" w:rsidRPr="00D1151A" w:rsidRDefault="00D1151A" w:rsidP="00D1151A">
            <w:pPr>
              <w:rPr>
                <w:rFonts w:ascii="Courier New" w:hAnsi="Courier New" w:cs="Courier New"/>
              </w:rPr>
            </w:pPr>
            <w:r w:rsidRPr="00D1151A">
              <w:rPr>
                <w:rFonts w:ascii="Courier New" w:hAnsi="Courier New" w:cs="Courier New"/>
              </w:rPr>
              <w:t xml:space="preserve">        System.exit(0);</w:t>
            </w:r>
          </w:p>
          <w:p w14:paraId="191011E4"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188B0FE1" w14:textId="77777777" w:rsidR="00D1151A" w:rsidRPr="00D1151A" w:rsidRDefault="00D1151A" w:rsidP="00D1151A">
            <w:pPr>
              <w:rPr>
                <w:rFonts w:ascii="Courier New" w:hAnsi="Courier New" w:cs="Courier New"/>
              </w:rPr>
            </w:pPr>
          </w:p>
          <w:p w14:paraId="29ECD91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E523E71"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method triggered when the student list value is changed.</w:t>
            </w:r>
          </w:p>
          <w:p w14:paraId="3432807E"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displays the students in the array on to the list </w:t>
            </w:r>
          </w:p>
          <w:p w14:paraId="10783CF7"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so</w:t>
            </w:r>
            <w:proofErr w:type="gramEnd"/>
            <w:r w:rsidRPr="00D1151A">
              <w:rPr>
                <w:rFonts w:ascii="Courier New" w:hAnsi="Courier New" w:cs="Courier New"/>
              </w:rPr>
              <w:t xml:space="preserve"> the user can select one to view.</w:t>
            </w:r>
          </w:p>
          <w:p w14:paraId="6FC78560"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5454B62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0DDB164"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studentListValueChanged(javax.swing.event.ListSelectionEvent evt) {                                         </w:t>
            </w:r>
          </w:p>
          <w:p w14:paraId="63EB296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F9F8F8F" w14:textId="77777777" w:rsidR="00D1151A" w:rsidRPr="00D1151A" w:rsidRDefault="00D1151A" w:rsidP="00D1151A">
            <w:pPr>
              <w:rPr>
                <w:rFonts w:ascii="Courier New" w:hAnsi="Courier New" w:cs="Courier New"/>
              </w:rPr>
            </w:pPr>
            <w:r w:rsidRPr="00D1151A">
              <w:rPr>
                <w:rFonts w:ascii="Courier New" w:hAnsi="Courier New" w:cs="Courier New"/>
              </w:rPr>
              <w:t xml:space="preserve">        // Clears the model to prevent duplicates.</w:t>
            </w:r>
          </w:p>
          <w:p w14:paraId="37533D90"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infoListModel.clear();</w:t>
            </w:r>
          </w:p>
          <w:p w14:paraId="0F6D844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778256D"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student list selection is not empty.</w:t>
            </w:r>
          </w:p>
          <w:p w14:paraId="5740C90C"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if(!studentList.isSelectionEmpty())</w:t>
            </w:r>
          </w:p>
          <w:p w14:paraId="6B6DB45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AAC456B" w14:textId="77777777" w:rsidR="00D1151A" w:rsidRPr="00D1151A" w:rsidRDefault="00D1151A" w:rsidP="00D1151A">
            <w:pPr>
              <w:rPr>
                <w:rFonts w:ascii="Courier New" w:hAnsi="Courier New" w:cs="Courier New"/>
              </w:rPr>
            </w:pPr>
            <w:r w:rsidRPr="00D1151A">
              <w:rPr>
                <w:rFonts w:ascii="Courier New" w:hAnsi="Courier New" w:cs="Courier New"/>
              </w:rPr>
              <w:t xml:space="preserve">            if(evt.getValueIsAdjusting() == false)</w:t>
            </w:r>
          </w:p>
          <w:p w14:paraId="6DF0159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E78A456" w14:textId="77777777" w:rsidR="00D1151A" w:rsidRPr="00D1151A" w:rsidRDefault="00D1151A" w:rsidP="00D1151A">
            <w:pPr>
              <w:rPr>
                <w:rFonts w:ascii="Courier New" w:hAnsi="Courier New" w:cs="Courier New"/>
              </w:rPr>
            </w:pPr>
            <w:r w:rsidRPr="00D1151A">
              <w:rPr>
                <w:rFonts w:ascii="Courier New" w:hAnsi="Courier New" w:cs="Courier New"/>
              </w:rPr>
              <w:t xml:space="preserve">                // Clears the model to prevent duplicates.</w:t>
            </w:r>
          </w:p>
          <w:p w14:paraId="65453B80"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infoListModel.clear();</w:t>
            </w:r>
          </w:p>
          <w:p w14:paraId="2C08898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E9196D9"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students using </w:t>
            </w:r>
            <w:proofErr w:type="gramStart"/>
            <w:r w:rsidRPr="00D1151A">
              <w:rPr>
                <w:rFonts w:ascii="Courier New" w:hAnsi="Courier New" w:cs="Courier New"/>
              </w:rPr>
              <w:t>a for</w:t>
            </w:r>
            <w:proofErr w:type="gramEnd"/>
            <w:r w:rsidRPr="00D1151A">
              <w:rPr>
                <w:rFonts w:ascii="Courier New" w:hAnsi="Courier New" w:cs="Courier New"/>
              </w:rPr>
              <w:t xml:space="preserve"> loop.</w:t>
            </w:r>
          </w:p>
          <w:p w14:paraId="1254FE9E" w14:textId="77777777" w:rsidR="00D1151A" w:rsidRPr="00D1151A" w:rsidRDefault="00D1151A" w:rsidP="00D1151A">
            <w:pPr>
              <w:rPr>
                <w:rFonts w:ascii="Courier New" w:hAnsi="Courier New" w:cs="Courier New"/>
              </w:rPr>
            </w:pPr>
            <w:r w:rsidRPr="00D1151A">
              <w:rPr>
                <w:rFonts w:ascii="Courier New" w:hAnsi="Courier New" w:cs="Courier New"/>
              </w:rPr>
              <w:t xml:space="preserve">                for(Student stu : students)</w:t>
            </w:r>
          </w:p>
          <w:p w14:paraId="61B8A992"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044E2C65"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variables to get the students data.</w:t>
            </w:r>
          </w:p>
          <w:p w14:paraId="4609D6D0"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studentID = stu.getStudentID();</w:t>
            </w:r>
          </w:p>
          <w:p w14:paraId="0282C547"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fName = stu.getfName();</w:t>
            </w:r>
          </w:p>
          <w:p w14:paraId="6DD6F4DB"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lName = stu.getlName();</w:t>
            </w:r>
          </w:p>
          <w:p w14:paraId="6A7C5B03"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course = stu.getCourse();</w:t>
            </w:r>
          </w:p>
          <w:p w14:paraId="3FBC70C2" w14:textId="77777777" w:rsidR="00D1151A" w:rsidRPr="00D1151A" w:rsidRDefault="00D1151A" w:rsidP="00D1151A">
            <w:pPr>
              <w:rPr>
                <w:rFonts w:ascii="Courier New" w:hAnsi="Courier New" w:cs="Courier New"/>
              </w:rPr>
            </w:pPr>
            <w:r w:rsidRPr="00D1151A">
              <w:rPr>
                <w:rFonts w:ascii="Courier New" w:hAnsi="Courier New" w:cs="Courier New"/>
              </w:rPr>
              <w:t xml:space="preserve">                    double av = 0;</w:t>
            </w:r>
          </w:p>
          <w:p w14:paraId="3B3EA72E"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p = 0;</w:t>
            </w:r>
          </w:p>
          <w:p w14:paraId="6DA06E58"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f = 0;</w:t>
            </w:r>
          </w:p>
          <w:p w14:paraId="3EB60F9E" w14:textId="77777777" w:rsidR="00D1151A" w:rsidRPr="00D1151A" w:rsidRDefault="00D1151A" w:rsidP="00D1151A">
            <w:pPr>
              <w:rPr>
                <w:rFonts w:ascii="Courier New" w:hAnsi="Courier New" w:cs="Courier New"/>
              </w:rPr>
            </w:pPr>
          </w:p>
          <w:p w14:paraId="6981FEBB"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the the student list select item equals the student ID.</w:t>
            </w:r>
          </w:p>
          <w:p w14:paraId="3B164013"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if(studentList.getSelectedValue().equals(studentID))</w:t>
            </w:r>
          </w:p>
          <w:p w14:paraId="5FA4E13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36092F5" w14:textId="77777777" w:rsidR="00D1151A" w:rsidRPr="00D1151A" w:rsidRDefault="00D1151A" w:rsidP="00D1151A">
            <w:pPr>
              <w:rPr>
                <w:rFonts w:ascii="Courier New" w:hAnsi="Courier New" w:cs="Courier New"/>
              </w:rPr>
            </w:pPr>
            <w:r w:rsidRPr="00D1151A">
              <w:rPr>
                <w:rFonts w:ascii="Courier New" w:hAnsi="Courier New" w:cs="Courier New"/>
              </w:rPr>
              <w:t xml:space="preserve">                        // Clears the model to prevent duplicates.</w:t>
            </w:r>
          </w:p>
          <w:p w14:paraId="3AF29FA4"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infoListModel.clear();</w:t>
            </w:r>
          </w:p>
          <w:p w14:paraId="08E319D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B641179"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current student to student.</w:t>
            </w:r>
          </w:p>
          <w:p w14:paraId="18FF0ECC" w14:textId="77777777" w:rsidR="00D1151A" w:rsidRPr="00D1151A" w:rsidRDefault="00D1151A" w:rsidP="00D1151A">
            <w:pPr>
              <w:rPr>
                <w:rFonts w:ascii="Courier New" w:hAnsi="Courier New" w:cs="Courier New"/>
              </w:rPr>
            </w:pPr>
            <w:r w:rsidRPr="00D1151A">
              <w:rPr>
                <w:rFonts w:ascii="Courier New" w:hAnsi="Courier New" w:cs="Courier New"/>
              </w:rPr>
              <w:t xml:space="preserve">                        cStu = stu;</w:t>
            </w:r>
          </w:p>
          <w:p w14:paraId="0BE778A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A0CA8FC"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student has marks.</w:t>
            </w:r>
          </w:p>
          <w:p w14:paraId="62BBB139"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if(!stu.getMarks().isEmpty())</w:t>
            </w:r>
          </w:p>
          <w:p w14:paraId="558AC43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795D954"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average variable to be the students average mark.</w:t>
            </w:r>
          </w:p>
          <w:p w14:paraId="5ABF4E92" w14:textId="77777777" w:rsidR="00D1151A" w:rsidRPr="00D1151A" w:rsidRDefault="00D1151A" w:rsidP="00D1151A">
            <w:pPr>
              <w:rPr>
                <w:rFonts w:ascii="Courier New" w:hAnsi="Courier New" w:cs="Courier New"/>
              </w:rPr>
            </w:pPr>
            <w:r w:rsidRPr="00D1151A">
              <w:rPr>
                <w:rFonts w:ascii="Courier New" w:hAnsi="Courier New" w:cs="Courier New"/>
              </w:rPr>
              <w:t xml:space="preserve">                            av = stu.getAverage();</w:t>
            </w:r>
          </w:p>
          <w:p w14:paraId="783615D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DF010E0"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0DC43752"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 : courses)</w:t>
            </w:r>
          </w:p>
          <w:p w14:paraId="3B8B056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F5A23BE"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course code is equal to the students course.</w:t>
            </w:r>
          </w:p>
          <w:p w14:paraId="201A1122" w14:textId="77777777" w:rsidR="00D1151A" w:rsidRPr="00D1151A" w:rsidRDefault="00D1151A" w:rsidP="00D1151A">
            <w:pPr>
              <w:rPr>
                <w:rFonts w:ascii="Courier New" w:hAnsi="Courier New" w:cs="Courier New"/>
              </w:rPr>
            </w:pPr>
            <w:r w:rsidRPr="00D1151A">
              <w:rPr>
                <w:rFonts w:ascii="Courier New" w:hAnsi="Courier New" w:cs="Courier New"/>
              </w:rPr>
              <w:t xml:space="preserve">                                if(c.getCode().equals(stu.getCourse()))</w:t>
            </w:r>
          </w:p>
          <w:p w14:paraId="2310086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91F93CA"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variables to be the students passess and fails.</w:t>
            </w:r>
          </w:p>
          <w:p w14:paraId="0B757897" w14:textId="77777777" w:rsidR="00D1151A" w:rsidRPr="00D1151A" w:rsidRDefault="00D1151A" w:rsidP="00D1151A">
            <w:pPr>
              <w:rPr>
                <w:rFonts w:ascii="Courier New" w:hAnsi="Courier New" w:cs="Courier New"/>
              </w:rPr>
            </w:pPr>
            <w:r w:rsidRPr="00D1151A">
              <w:rPr>
                <w:rFonts w:ascii="Courier New" w:hAnsi="Courier New" w:cs="Courier New"/>
              </w:rPr>
              <w:t xml:space="preserve">                                    p = stu.getPasses(c);</w:t>
            </w:r>
          </w:p>
          <w:p w14:paraId="349FE1EB" w14:textId="77777777" w:rsidR="00D1151A" w:rsidRPr="00D1151A" w:rsidRDefault="00D1151A" w:rsidP="00D1151A">
            <w:pPr>
              <w:rPr>
                <w:rFonts w:ascii="Courier New" w:hAnsi="Courier New" w:cs="Courier New"/>
              </w:rPr>
            </w:pPr>
            <w:r w:rsidRPr="00D1151A">
              <w:rPr>
                <w:rFonts w:ascii="Courier New" w:hAnsi="Courier New" w:cs="Courier New"/>
              </w:rPr>
              <w:t xml:space="preserve">                                    f = stu.getFails(c);</w:t>
            </w:r>
          </w:p>
          <w:p w14:paraId="74AABC8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50F5DC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8EB53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2CB428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AC4AB7B"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the elements to the model so they can be displayed in the correct layout.</w:t>
            </w:r>
          </w:p>
          <w:p w14:paraId="75F3777B"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infoListModel.addElement("Student Id : " + studentID);</w:t>
            </w:r>
          </w:p>
          <w:p w14:paraId="183BACD0"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infoListModel.addElement("First Name : " + fName);</w:t>
            </w:r>
          </w:p>
          <w:p w14:paraId="4461563E"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infoListModel.addElement("Last Name : " + lName);</w:t>
            </w:r>
          </w:p>
          <w:p w14:paraId="65366894"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infoListModel.addElement("Course : " + course);</w:t>
            </w:r>
          </w:p>
          <w:p w14:paraId="7356F0B8"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infoListModel.addElement("Average : " + av);</w:t>
            </w:r>
          </w:p>
          <w:p w14:paraId="695DC5D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D7AD03F"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infoListModel.addElement("Passes : " + p);</w:t>
            </w:r>
          </w:p>
          <w:p w14:paraId="7B93DB3F"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infoListModel.addElement("Fails : " + f);</w:t>
            </w:r>
          </w:p>
          <w:p w14:paraId="724F0256"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 ");</w:t>
            </w:r>
          </w:p>
          <w:p w14:paraId="5C198039"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infoListModel.addElement("Module Marks ");</w:t>
            </w:r>
          </w:p>
          <w:p w14:paraId="5958E29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1F9E3E5"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student has marks</w:t>
            </w:r>
          </w:p>
          <w:p w14:paraId="2AA899A4"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if(!stu.getMarks().isEmpty())</w:t>
            </w:r>
          </w:p>
          <w:p w14:paraId="211AED1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1055967"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the map for the students marks.</w:t>
            </w:r>
          </w:p>
          <w:p w14:paraId="65438F0B"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for(Map.Entry m : stu.getMarks().entrySet())</w:t>
            </w:r>
          </w:p>
          <w:p w14:paraId="6BD395E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F2A90E4"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Adda it to the model.</w:t>
            </w:r>
          </w:p>
          <w:p w14:paraId="0F0549E1"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infoListModel.addElement("Module Code : " + m.getKey() + " " + " Mark : " + m.getValue().toString());</w:t>
            </w:r>
          </w:p>
          <w:p w14:paraId="58F0086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B7FB5E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D715DBE"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4126162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D2D48C9"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display info list to display the info list model.</w:t>
            </w:r>
          </w:p>
          <w:p w14:paraId="7D4E26B3" w14:textId="77777777" w:rsidR="00D1151A" w:rsidRPr="00D1151A" w:rsidRDefault="00D1151A" w:rsidP="00D1151A">
            <w:pPr>
              <w:rPr>
                <w:rFonts w:ascii="Courier New" w:hAnsi="Courier New" w:cs="Courier New"/>
              </w:rPr>
            </w:pPr>
            <w:r w:rsidRPr="00D1151A">
              <w:rPr>
                <w:rFonts w:ascii="Courier New" w:hAnsi="Courier New" w:cs="Courier New"/>
              </w:rPr>
              <w:t xml:space="preserve">                displayInfoList.setModel(infoListModel); </w:t>
            </w:r>
          </w:p>
          <w:p w14:paraId="3A2F9F95"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5009E90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3D797A"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7C69FF2E" w14:textId="77777777" w:rsidR="00D1151A" w:rsidRPr="00D1151A" w:rsidRDefault="00D1151A" w:rsidP="00D1151A">
            <w:pPr>
              <w:rPr>
                <w:rFonts w:ascii="Courier New" w:hAnsi="Courier New" w:cs="Courier New"/>
              </w:rPr>
            </w:pPr>
          </w:p>
          <w:p w14:paraId="096F7AF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4CCA435"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view course button on the main UI.</w:t>
            </w:r>
          </w:p>
          <w:p w14:paraId="09C43643"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will take the user to the View Course UI class, </w:t>
            </w:r>
          </w:p>
          <w:p w14:paraId="476253E0"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while</w:t>
            </w:r>
            <w:proofErr w:type="gramEnd"/>
            <w:r w:rsidRPr="00D1151A">
              <w:rPr>
                <w:rFonts w:ascii="Courier New" w:hAnsi="Courier New" w:cs="Courier New"/>
              </w:rPr>
              <w:t xml:space="preserve"> passing through the contacts array and the current student selected.</w:t>
            </w:r>
          </w:p>
          <w:p w14:paraId="2238804F"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6C9F188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E7E1931"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viewCourseButtonActionPerformed(java.awt.event.ActionEvent evt) {                                                 </w:t>
            </w:r>
          </w:p>
          <w:p w14:paraId="36992E5D"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ViewCourseUI viewC = new ViewCourseUI(courses);</w:t>
            </w:r>
          </w:p>
          <w:p w14:paraId="2D947D27"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viewC.setVisible(true);</w:t>
            </w:r>
          </w:p>
          <w:p w14:paraId="34921311"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w:t>
            </w:r>
          </w:p>
          <w:p w14:paraId="62F23B1B"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01D2630A" w14:textId="77777777" w:rsidR="00D1151A" w:rsidRPr="00D1151A" w:rsidRDefault="00D1151A" w:rsidP="00D1151A">
            <w:pPr>
              <w:rPr>
                <w:rFonts w:ascii="Courier New" w:hAnsi="Courier New" w:cs="Courier New"/>
              </w:rPr>
            </w:pPr>
          </w:p>
          <w:p w14:paraId="7F2E1D2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20FC39"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main method for the main UI.</w:t>
            </w:r>
          </w:p>
          <w:p w14:paraId="3778D0C7"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args the command line arguments</w:t>
            </w:r>
          </w:p>
          <w:p w14:paraId="30EE335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D356528"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static void main(String args[]) </w:t>
            </w:r>
          </w:p>
          <w:p w14:paraId="4476785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FF4508B"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 the Nimbus look and feel */</w:t>
            </w:r>
          </w:p>
          <w:p w14:paraId="2AC2A649"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 defaultstate="collapsed" desc=" Look and feel setting code (optional) "&gt;</w:t>
            </w:r>
          </w:p>
          <w:p w14:paraId="0872046E"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Nimbus (introduced in Java SE 6) is not available, stay with the default look and feel.</w:t>
            </w:r>
          </w:p>
          <w:p w14:paraId="1920B57F" w14:textId="77777777" w:rsidR="00D1151A" w:rsidRPr="00D1151A" w:rsidRDefault="00D1151A" w:rsidP="00D1151A">
            <w:pPr>
              <w:rPr>
                <w:rFonts w:ascii="Courier New" w:hAnsi="Courier New" w:cs="Courier New"/>
              </w:rPr>
            </w:pPr>
            <w:r w:rsidRPr="00D1151A">
              <w:rPr>
                <w:rFonts w:ascii="Courier New" w:hAnsi="Courier New" w:cs="Courier New"/>
              </w:rPr>
              <w:t xml:space="preserve">         * For details see http://download.oracle.com/javase/tutorial/uiswing/lookandfeel/plaf.html </w:t>
            </w:r>
          </w:p>
          <w:p w14:paraId="16DF923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9F83F77" w14:textId="77777777" w:rsidR="00D1151A" w:rsidRPr="00D1151A" w:rsidRDefault="00D1151A" w:rsidP="00D1151A">
            <w:pPr>
              <w:rPr>
                <w:rFonts w:ascii="Courier New" w:hAnsi="Courier New" w:cs="Courier New"/>
              </w:rPr>
            </w:pPr>
            <w:r w:rsidRPr="00D1151A">
              <w:rPr>
                <w:rFonts w:ascii="Courier New" w:hAnsi="Courier New" w:cs="Courier New"/>
              </w:rPr>
              <w:t xml:space="preserve">        try {</w:t>
            </w:r>
          </w:p>
          <w:p w14:paraId="63A76DA7" w14:textId="77777777" w:rsidR="00D1151A" w:rsidRPr="00D1151A" w:rsidRDefault="00D1151A" w:rsidP="00D1151A">
            <w:pPr>
              <w:rPr>
                <w:rFonts w:ascii="Courier New" w:hAnsi="Courier New" w:cs="Courier New"/>
              </w:rPr>
            </w:pPr>
            <w:r w:rsidRPr="00D1151A">
              <w:rPr>
                <w:rFonts w:ascii="Courier New" w:hAnsi="Courier New" w:cs="Courier New"/>
              </w:rPr>
              <w:t xml:space="preserve">            for (javax.swing.UIManager.LookAndFeelInfo info : javax.swing.UIManager.getInstalledLookAndFeels()) {</w:t>
            </w:r>
          </w:p>
          <w:p w14:paraId="29268D11" w14:textId="77777777" w:rsidR="00D1151A" w:rsidRPr="00D1151A" w:rsidRDefault="00D1151A" w:rsidP="00D1151A">
            <w:pPr>
              <w:rPr>
                <w:rFonts w:ascii="Courier New" w:hAnsi="Courier New" w:cs="Courier New"/>
              </w:rPr>
            </w:pPr>
            <w:r w:rsidRPr="00D1151A">
              <w:rPr>
                <w:rFonts w:ascii="Courier New" w:hAnsi="Courier New" w:cs="Courier New"/>
              </w:rPr>
              <w:t xml:space="preserve">                if ("Nimbus".equals(info.getName())) {</w:t>
            </w:r>
          </w:p>
          <w:p w14:paraId="46FE8025"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javax.swing.UIManager.setLookAndFeel(info.getClassName());</w:t>
            </w:r>
          </w:p>
          <w:p w14:paraId="2C86E369" w14:textId="77777777" w:rsidR="00D1151A" w:rsidRPr="00D1151A" w:rsidRDefault="00D1151A" w:rsidP="00D1151A">
            <w:pPr>
              <w:rPr>
                <w:rFonts w:ascii="Courier New" w:hAnsi="Courier New" w:cs="Courier New"/>
              </w:rPr>
            </w:pPr>
            <w:r w:rsidRPr="00D1151A">
              <w:rPr>
                <w:rFonts w:ascii="Courier New" w:hAnsi="Courier New" w:cs="Courier New"/>
              </w:rPr>
              <w:t xml:space="preserve">                    break;</w:t>
            </w:r>
          </w:p>
          <w:p w14:paraId="4DCEF01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6DC632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FD420F1"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(ClassNotFoundException ex) {</w:t>
            </w:r>
          </w:p>
          <w:p w14:paraId="28006E42"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java.util.logging.Logger.getLogger(StudentMainUI.class.getName()).log(java.util.logging.Level.SEVERE, null, ex);</w:t>
            </w:r>
          </w:p>
          <w:p w14:paraId="33929000"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(InstantiationException ex) {</w:t>
            </w:r>
          </w:p>
          <w:p w14:paraId="18AB286B"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java.util.logging.Logger.getLogger(StudentMainUI.class.getName()).log(java.util.logging.Level.SEVERE, null, ex);</w:t>
            </w:r>
          </w:p>
          <w:p w14:paraId="793A513B"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(IllegalAccessException ex) {</w:t>
            </w:r>
          </w:p>
          <w:p w14:paraId="4D4B45C2"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java.util.logging.Logger.getLogger(StudentMainUI.class.getName()).log(java.util.logging.Level.SEVERE, null, ex);</w:t>
            </w:r>
          </w:p>
          <w:p w14:paraId="5BC01118"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(javax.swing.UnsupportedLookAndFeelException ex) {</w:t>
            </w:r>
          </w:p>
          <w:p w14:paraId="725CBBF4"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java.util.logging.Logger.getLogger(StudentMainUI.class.getName()).log(java.util.logging.Level.SEVERE, null, ex);</w:t>
            </w:r>
          </w:p>
          <w:p w14:paraId="6AA3719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B4A2BCA"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//&lt;/editor-fold&gt;</w:t>
            </w:r>
          </w:p>
          <w:p w14:paraId="077EAE1E" w14:textId="77777777" w:rsidR="00D1151A" w:rsidRPr="00D1151A" w:rsidRDefault="00D1151A" w:rsidP="00D1151A">
            <w:pPr>
              <w:rPr>
                <w:rFonts w:ascii="Courier New" w:hAnsi="Courier New" w:cs="Courier New"/>
              </w:rPr>
            </w:pPr>
          </w:p>
          <w:p w14:paraId="21EA5E30"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 Create and display the form */</w:t>
            </w:r>
          </w:p>
          <w:p w14:paraId="372C0E23"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java.awt.EventQueue.invokeLater(new Runnable() </w:t>
            </w:r>
          </w:p>
          <w:p w14:paraId="30271F1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7E1A9E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run() </w:t>
            </w:r>
          </w:p>
          <w:p w14:paraId="573FBAE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2F18A9B" w14:textId="77777777" w:rsidR="00D1151A" w:rsidRPr="00D1151A" w:rsidRDefault="00D1151A" w:rsidP="00D1151A">
            <w:pPr>
              <w:rPr>
                <w:rFonts w:ascii="Courier New" w:hAnsi="Courier New" w:cs="Courier New"/>
              </w:rPr>
            </w:pPr>
            <w:r w:rsidRPr="00D1151A">
              <w:rPr>
                <w:rFonts w:ascii="Courier New" w:hAnsi="Courier New" w:cs="Courier New"/>
              </w:rPr>
              <w:t xml:space="preserve">                new StudentMainUI(courses).setVisible(true);</w:t>
            </w:r>
          </w:p>
          <w:p w14:paraId="475F249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0C7FB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28D544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2E7AAE6" w14:textId="77777777" w:rsidR="00D1151A" w:rsidRPr="00D1151A" w:rsidRDefault="00D1151A" w:rsidP="00D1151A">
            <w:pPr>
              <w:rPr>
                <w:rFonts w:ascii="Courier New" w:hAnsi="Courier New" w:cs="Courier New"/>
              </w:rPr>
            </w:pPr>
          </w:p>
          <w:p w14:paraId="0C93F162"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declaration - do not modify                     </w:t>
            </w:r>
          </w:p>
          <w:p w14:paraId="229FED14"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AddMarkButton;</w:t>
            </w:r>
          </w:p>
          <w:p w14:paraId="6C56D81F"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addButton;</w:t>
            </w:r>
          </w:p>
          <w:p w14:paraId="5AAE0C4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closeButton;</w:t>
            </w:r>
          </w:p>
          <w:p w14:paraId="621AEDAB"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javax.swing.JList&lt;String&gt; displayInfoList;</w:t>
            </w:r>
          </w:p>
          <w:p w14:paraId="3E1C9116"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jLabel1;</w:t>
            </w:r>
          </w:p>
          <w:p w14:paraId="68F6DC45"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javax.swing.JPanel jPanel1;</w:t>
            </w:r>
          </w:p>
          <w:p w14:paraId="616D36C1"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javax.swing.JScrollPane jScrollPane1;</w:t>
            </w:r>
          </w:p>
          <w:p w14:paraId="35DA7556"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javax.swing.JScrollPane jScrollPane2;</w:t>
            </w:r>
          </w:p>
          <w:p w14:paraId="18D43B50"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javax.swing.JList&lt;String&gt; studentList;</w:t>
            </w:r>
          </w:p>
          <w:p w14:paraId="20F42217"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viewCourseButton;</w:t>
            </w:r>
          </w:p>
          <w:p w14:paraId="50CC7E68" w14:textId="77777777" w:rsidR="00D1151A" w:rsidRPr="00D1151A" w:rsidRDefault="00D1151A" w:rsidP="00D1151A">
            <w:pPr>
              <w:rPr>
                <w:rFonts w:ascii="Courier New" w:hAnsi="Courier New" w:cs="Courier New"/>
              </w:rPr>
            </w:pPr>
            <w:r w:rsidRPr="00D1151A">
              <w:rPr>
                <w:rFonts w:ascii="Courier New" w:hAnsi="Courier New" w:cs="Courier New"/>
              </w:rPr>
              <w:t xml:space="preserve">    // End of variables declaration                   </w:t>
            </w:r>
          </w:p>
          <w:p w14:paraId="38E7C788" w14:textId="501A4282" w:rsidR="009C4A8B" w:rsidRDefault="00D1151A" w:rsidP="00D1151A">
            <w:pPr>
              <w:rPr>
                <w:rFonts w:ascii="Courier New" w:hAnsi="Courier New" w:cs="Courier New"/>
              </w:rPr>
            </w:pPr>
            <w:r w:rsidRPr="00D1151A">
              <w:rPr>
                <w:rFonts w:ascii="Courier New" w:hAnsi="Courier New" w:cs="Courier New"/>
              </w:rPr>
              <w:t>}</w:t>
            </w:r>
          </w:p>
        </w:tc>
      </w:tr>
    </w:tbl>
    <w:p w14:paraId="6D53A981" w14:textId="77777777" w:rsidR="009C4A8B" w:rsidRDefault="009C4A8B"/>
    <w:p w14:paraId="2752CD45" w14:textId="4ED7218A" w:rsidR="009C4A8B" w:rsidRDefault="009C4A8B">
      <w:r>
        <w:t>Add</w:t>
      </w:r>
      <w:r w:rsidR="00EA3F64">
        <w:t>Students</w:t>
      </w:r>
      <w:r>
        <w:t>UI</w:t>
      </w:r>
    </w:p>
    <w:tbl>
      <w:tblPr>
        <w:tblW w:w="0" w:type="auto"/>
        <w:tblInd w:w="-5" w:type="dxa"/>
        <w:tblLayout w:type="fixed"/>
        <w:tblLook w:val="0000" w:firstRow="0" w:lastRow="0" w:firstColumn="0" w:lastColumn="0" w:noHBand="0" w:noVBand="0"/>
      </w:tblPr>
      <w:tblGrid>
        <w:gridCol w:w="9252"/>
      </w:tblGrid>
      <w:tr w:rsidR="009C4A8B" w14:paraId="559A12ED"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2D73BCFD" w14:textId="77777777" w:rsidR="00D1151A" w:rsidRPr="00D1151A" w:rsidRDefault="00D1151A" w:rsidP="00D1151A">
            <w:pPr>
              <w:rPr>
                <w:rFonts w:ascii="Courier New" w:hAnsi="Courier New" w:cs="Courier New"/>
              </w:rPr>
            </w:pPr>
            <w:r w:rsidRPr="00D1151A">
              <w:rPr>
                <w:rFonts w:ascii="Courier New" w:hAnsi="Courier New" w:cs="Courier New"/>
              </w:rPr>
              <w:t>/*</w:t>
            </w:r>
          </w:p>
          <w:p w14:paraId="4C260F60"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student mark systems Add Students UI class that loads up when the add student </w:t>
            </w:r>
          </w:p>
          <w:p w14:paraId="6B28AB11"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button</w:t>
            </w:r>
            <w:proofErr w:type="gramEnd"/>
            <w:r w:rsidRPr="00D1151A">
              <w:rPr>
                <w:rFonts w:ascii="Courier New" w:hAnsi="Courier New" w:cs="Courier New"/>
              </w:rPr>
              <w:t xml:space="preserve"> on the main ui is pressed.</w:t>
            </w:r>
          </w:p>
          <w:p w14:paraId="1237992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9FBF955" w14:textId="77777777" w:rsidR="00D1151A" w:rsidRPr="00D1151A" w:rsidRDefault="00D1151A" w:rsidP="00D1151A">
            <w:pPr>
              <w:rPr>
                <w:rFonts w:ascii="Courier New" w:hAnsi="Courier New" w:cs="Courier New"/>
              </w:rPr>
            </w:pPr>
            <w:r w:rsidRPr="00D1151A">
              <w:rPr>
                <w:rFonts w:ascii="Courier New" w:hAnsi="Courier New" w:cs="Courier New"/>
              </w:rPr>
              <w:t>package studentmark;</w:t>
            </w:r>
          </w:p>
          <w:p w14:paraId="5299359A" w14:textId="77777777" w:rsidR="00D1151A" w:rsidRPr="00D1151A" w:rsidRDefault="00D1151A" w:rsidP="00D1151A">
            <w:pPr>
              <w:rPr>
                <w:rFonts w:ascii="Courier New" w:hAnsi="Courier New" w:cs="Courier New"/>
              </w:rPr>
            </w:pPr>
          </w:p>
          <w:p w14:paraId="5AAA3B5F" w14:textId="77777777" w:rsidR="00D1151A" w:rsidRPr="00D1151A" w:rsidRDefault="00D1151A" w:rsidP="00D1151A">
            <w:pPr>
              <w:rPr>
                <w:rFonts w:ascii="Courier New" w:hAnsi="Courier New" w:cs="Courier New"/>
              </w:rPr>
            </w:pPr>
            <w:r w:rsidRPr="00D1151A">
              <w:rPr>
                <w:rFonts w:ascii="Courier New" w:hAnsi="Courier New" w:cs="Courier New"/>
              </w:rPr>
              <w:t>import java.util.ArrayList;</w:t>
            </w:r>
          </w:p>
          <w:p w14:paraId="4FB490F7" w14:textId="77777777" w:rsidR="00D1151A" w:rsidRPr="00D1151A" w:rsidRDefault="00D1151A" w:rsidP="00D1151A">
            <w:pPr>
              <w:rPr>
                <w:rFonts w:ascii="Courier New" w:hAnsi="Courier New" w:cs="Courier New"/>
              </w:rPr>
            </w:pPr>
            <w:r w:rsidRPr="00D1151A">
              <w:rPr>
                <w:rFonts w:ascii="Courier New" w:hAnsi="Courier New" w:cs="Courier New"/>
              </w:rPr>
              <w:t>import javax.swing.DefaultComboBoxModel;</w:t>
            </w:r>
          </w:p>
          <w:p w14:paraId="5D2A2B52" w14:textId="77777777" w:rsidR="00D1151A" w:rsidRPr="00D1151A" w:rsidRDefault="00D1151A" w:rsidP="00D1151A">
            <w:pPr>
              <w:rPr>
                <w:rFonts w:ascii="Courier New" w:hAnsi="Courier New" w:cs="Courier New"/>
              </w:rPr>
            </w:pPr>
            <w:r w:rsidRPr="00D1151A">
              <w:rPr>
                <w:rFonts w:ascii="Courier New" w:hAnsi="Courier New" w:cs="Courier New"/>
              </w:rPr>
              <w:t>import javax.swing.JOptionPane;</w:t>
            </w:r>
          </w:p>
          <w:p w14:paraId="35CCCF97" w14:textId="77777777" w:rsidR="00D1151A" w:rsidRPr="00D1151A" w:rsidRDefault="00D1151A" w:rsidP="00D1151A">
            <w:pPr>
              <w:rPr>
                <w:rFonts w:ascii="Courier New" w:hAnsi="Courier New" w:cs="Courier New"/>
              </w:rPr>
            </w:pPr>
          </w:p>
          <w:p w14:paraId="0D44B5CA" w14:textId="77777777" w:rsidR="00D1151A" w:rsidRPr="00D1151A" w:rsidRDefault="00D1151A" w:rsidP="00D1151A">
            <w:pPr>
              <w:rPr>
                <w:rFonts w:ascii="Courier New" w:hAnsi="Courier New" w:cs="Courier New"/>
              </w:rPr>
            </w:pPr>
          </w:p>
          <w:p w14:paraId="1FFEC95F" w14:textId="77777777" w:rsidR="00D1151A" w:rsidRPr="00D1151A" w:rsidRDefault="00D1151A" w:rsidP="00D1151A">
            <w:pPr>
              <w:rPr>
                <w:rFonts w:ascii="Courier New" w:hAnsi="Courier New" w:cs="Courier New"/>
              </w:rPr>
            </w:pPr>
            <w:r w:rsidRPr="00D1151A">
              <w:rPr>
                <w:rFonts w:ascii="Courier New" w:hAnsi="Courier New" w:cs="Courier New"/>
              </w:rPr>
              <w:t>/**</w:t>
            </w:r>
          </w:p>
          <w:p w14:paraId="0C8003D4" w14:textId="77777777" w:rsidR="00D1151A" w:rsidRPr="00D1151A" w:rsidRDefault="00D1151A" w:rsidP="00D1151A">
            <w:pPr>
              <w:rPr>
                <w:rFonts w:ascii="Courier New" w:hAnsi="Courier New" w:cs="Courier New"/>
              </w:rPr>
            </w:pPr>
            <w:r w:rsidRPr="00D1151A">
              <w:rPr>
                <w:rFonts w:ascii="Courier New" w:hAnsi="Courier New" w:cs="Courier New"/>
              </w:rPr>
              <w:t xml:space="preserve"> * @author Heidi Portwine s6110438</w:t>
            </w:r>
          </w:p>
          <w:p w14:paraId="261F85F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26396DF" w14:textId="77777777" w:rsidR="00D1151A" w:rsidRPr="00D1151A" w:rsidRDefault="00D1151A" w:rsidP="00D1151A">
            <w:pPr>
              <w:rPr>
                <w:rFonts w:ascii="Courier New" w:hAnsi="Courier New" w:cs="Courier New"/>
              </w:rPr>
            </w:pPr>
            <w:r w:rsidRPr="00D1151A">
              <w:rPr>
                <w:rFonts w:ascii="Courier New" w:hAnsi="Courier New" w:cs="Courier New"/>
              </w:rPr>
              <w:t xml:space="preserve">public class AddStudentsUI extends javax.swing.JFrame </w:t>
            </w:r>
          </w:p>
          <w:p w14:paraId="619FB4B0" w14:textId="77777777" w:rsidR="00D1151A" w:rsidRPr="00D1151A" w:rsidRDefault="00D1151A" w:rsidP="00D1151A">
            <w:pPr>
              <w:rPr>
                <w:rFonts w:ascii="Courier New" w:hAnsi="Courier New" w:cs="Courier New"/>
              </w:rPr>
            </w:pPr>
            <w:r w:rsidRPr="00D1151A">
              <w:rPr>
                <w:rFonts w:ascii="Courier New" w:hAnsi="Courier New" w:cs="Courier New"/>
              </w:rPr>
              <w:t>{</w:t>
            </w:r>
          </w:p>
          <w:p w14:paraId="46E3AF4F" w14:textId="77777777" w:rsidR="00D1151A" w:rsidRPr="00D1151A" w:rsidRDefault="00D1151A" w:rsidP="00D1151A">
            <w:pPr>
              <w:rPr>
                <w:rFonts w:ascii="Courier New" w:hAnsi="Courier New" w:cs="Courier New"/>
              </w:rPr>
            </w:pPr>
            <w:r w:rsidRPr="00D1151A">
              <w:rPr>
                <w:rFonts w:ascii="Courier New" w:hAnsi="Courier New" w:cs="Courier New"/>
              </w:rPr>
              <w:t xml:space="preserve">    // Array list course that is passed through and model declared.</w:t>
            </w:r>
          </w:p>
          <w:p w14:paraId="27C94EB4"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static ArrayList&lt;Course&gt; courses = new ArrayList();</w:t>
            </w:r>
          </w:p>
          <w:p w14:paraId="70DD2388"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DefaultComboBoxModel coursesModel = new DefaultComboBoxModel();</w:t>
            </w:r>
          </w:p>
          <w:p w14:paraId="6EA917E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8080BA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7B41229"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Creates new form AddStudentsUI passing through the array list course.</w:t>
            </w:r>
          </w:p>
          <w:p w14:paraId="7229787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BFFA208"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AddStudentsUI(ArrayList&lt;Course&gt; c) </w:t>
            </w:r>
          </w:p>
          <w:p w14:paraId="58F7F24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B16AB25"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 = c;</w:t>
            </w:r>
          </w:p>
          <w:p w14:paraId="6FB06F00"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initComponents();</w:t>
            </w:r>
          </w:p>
          <w:p w14:paraId="5E9F348E"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initComboBox();</w:t>
            </w:r>
          </w:p>
          <w:p w14:paraId="1CB0189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AACD72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3C72C7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B01B2A3"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the combo box that lists the courses.</w:t>
            </w:r>
          </w:p>
          <w:p w14:paraId="1B2EF62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3A5EEF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initComboBox()</w:t>
            </w:r>
          </w:p>
          <w:p w14:paraId="3FCD476E"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413A2EBD"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701FD216"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 : courses)</w:t>
            </w:r>
          </w:p>
          <w:p w14:paraId="0FCB967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594D66"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the course codes to the course model.</w:t>
            </w:r>
          </w:p>
          <w:p w14:paraId="4CFAEB91"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coursesModel.addElement(c.code);</w:t>
            </w:r>
          </w:p>
          <w:p w14:paraId="512BE54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C07B933"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course combo box to display the model.</w:t>
            </w:r>
          </w:p>
          <w:p w14:paraId="6F589C49"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courseCombo.setModel(coursesModel);</w:t>
            </w:r>
          </w:p>
          <w:p w14:paraId="357096A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B506181" w14:textId="77777777" w:rsidR="00D1151A" w:rsidRPr="00D1151A" w:rsidRDefault="00D1151A" w:rsidP="00D1151A">
            <w:pPr>
              <w:rPr>
                <w:rFonts w:ascii="Courier New" w:hAnsi="Courier New" w:cs="Courier New"/>
              </w:rPr>
            </w:pPr>
          </w:p>
          <w:p w14:paraId="15B96DB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5B34693"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is called from within the constructor to initialize the form.</w:t>
            </w:r>
          </w:p>
          <w:p w14:paraId="49A72C40" w14:textId="77777777" w:rsidR="00D1151A" w:rsidRPr="00D1151A" w:rsidRDefault="00D1151A" w:rsidP="00D1151A">
            <w:pPr>
              <w:rPr>
                <w:rFonts w:ascii="Courier New" w:hAnsi="Courier New" w:cs="Courier New"/>
              </w:rPr>
            </w:pPr>
            <w:r w:rsidRPr="00D1151A">
              <w:rPr>
                <w:rFonts w:ascii="Courier New" w:hAnsi="Courier New" w:cs="Courier New"/>
              </w:rPr>
              <w:t xml:space="preserve">     * WARNING: Do NOT modify this code. The content of this method is always</w:t>
            </w:r>
          </w:p>
          <w:p w14:paraId="2D596B98" w14:textId="77777777" w:rsidR="00D1151A" w:rsidRPr="00D1151A" w:rsidRDefault="00D1151A" w:rsidP="00D1151A">
            <w:pPr>
              <w:rPr>
                <w:rFonts w:ascii="Courier New" w:hAnsi="Courier New" w:cs="Courier New"/>
              </w:rPr>
            </w:pPr>
            <w:r w:rsidRPr="00D1151A">
              <w:rPr>
                <w:rFonts w:ascii="Courier New" w:hAnsi="Courier New" w:cs="Courier New"/>
              </w:rPr>
              <w:t xml:space="preserve">     * regenerated by the Form Editor.</w:t>
            </w:r>
          </w:p>
          <w:p w14:paraId="5A815F9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03DE91F" w14:textId="77777777" w:rsidR="00D1151A" w:rsidRPr="00D1151A" w:rsidRDefault="00D1151A" w:rsidP="00D1151A">
            <w:pPr>
              <w:rPr>
                <w:rFonts w:ascii="Courier New" w:hAnsi="Courier New" w:cs="Courier New"/>
              </w:rPr>
            </w:pPr>
            <w:r w:rsidRPr="00D1151A">
              <w:rPr>
                <w:rFonts w:ascii="Courier New" w:hAnsi="Courier New" w:cs="Courier New"/>
              </w:rPr>
              <w:t xml:space="preserve">    @SuppressWarnings("unchecked")</w:t>
            </w:r>
          </w:p>
          <w:p w14:paraId="522510FE"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 defaultstate="collapsed" desc="Generated Code"&gt;                          </w:t>
            </w:r>
          </w:p>
          <w:p w14:paraId="7309CC18"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initComponents() {</w:t>
            </w:r>
          </w:p>
          <w:p w14:paraId="59E79D2B" w14:textId="77777777" w:rsidR="00D1151A" w:rsidRPr="00D1151A" w:rsidRDefault="00D1151A" w:rsidP="00D1151A">
            <w:pPr>
              <w:rPr>
                <w:rFonts w:ascii="Courier New" w:hAnsi="Courier New" w:cs="Courier New"/>
              </w:rPr>
            </w:pPr>
          </w:p>
          <w:p w14:paraId="25855C8E"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 = new javax.swing.JPanel();</w:t>
            </w:r>
          </w:p>
          <w:p w14:paraId="083C769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 = new javax.swing.JButton();</w:t>
            </w:r>
          </w:p>
          <w:p w14:paraId="129DA7B8"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 = new javax.swing.JButton();</w:t>
            </w:r>
          </w:p>
          <w:p w14:paraId="4537E7CE"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 = new javax.swing.JLabel();</w:t>
            </w:r>
          </w:p>
          <w:p w14:paraId="0CC498E4"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 = new javax.swing.JLabel();</w:t>
            </w:r>
          </w:p>
          <w:p w14:paraId="6D2A0824" w14:textId="77777777" w:rsidR="00D1151A" w:rsidRPr="00D1151A" w:rsidRDefault="00D1151A" w:rsidP="00D1151A">
            <w:pPr>
              <w:rPr>
                <w:rFonts w:ascii="Courier New" w:hAnsi="Courier New" w:cs="Courier New"/>
              </w:rPr>
            </w:pPr>
            <w:r w:rsidRPr="00D1151A">
              <w:rPr>
                <w:rFonts w:ascii="Courier New" w:hAnsi="Courier New" w:cs="Courier New"/>
              </w:rPr>
              <w:t xml:space="preserve">        lNameLabel = new javax.swing.JLabel();</w:t>
            </w:r>
          </w:p>
          <w:p w14:paraId="00873874"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stuLabel2 = new javax.swing.JTextField();</w:t>
            </w:r>
          </w:p>
          <w:p w14:paraId="5E8D78DB"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fNameLabel2 = new javax.swing.JTextField();</w:t>
            </w:r>
          </w:p>
          <w:p w14:paraId="746244AB" w14:textId="77777777" w:rsidR="00D1151A" w:rsidRPr="00D1151A" w:rsidRDefault="00D1151A" w:rsidP="00D1151A">
            <w:pPr>
              <w:rPr>
                <w:rFonts w:ascii="Courier New" w:hAnsi="Courier New" w:cs="Courier New"/>
              </w:rPr>
            </w:pPr>
            <w:r w:rsidRPr="00D1151A">
              <w:rPr>
                <w:rFonts w:ascii="Courier New" w:hAnsi="Courier New" w:cs="Courier New"/>
              </w:rPr>
              <w:t xml:space="preserve">        lNameLabel2 = new javax.swing.JTextField();</w:t>
            </w:r>
          </w:p>
          <w:p w14:paraId="78F15AFD"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courseLabel = new javax.swing.JLabel();</w:t>
            </w:r>
          </w:p>
          <w:p w14:paraId="5E3C9A50"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 = new javax.swing.JComboBox&lt;&gt;();</w:t>
            </w:r>
          </w:p>
          <w:p w14:paraId="55F8D962" w14:textId="77777777" w:rsidR="00D1151A" w:rsidRPr="00D1151A" w:rsidRDefault="00D1151A" w:rsidP="00D1151A">
            <w:pPr>
              <w:rPr>
                <w:rFonts w:ascii="Courier New" w:hAnsi="Courier New" w:cs="Courier New"/>
              </w:rPr>
            </w:pPr>
          </w:p>
          <w:p w14:paraId="46B87B23" w14:textId="77777777" w:rsidR="00D1151A" w:rsidRPr="00D1151A" w:rsidRDefault="00D1151A" w:rsidP="00D1151A">
            <w:pPr>
              <w:rPr>
                <w:rFonts w:ascii="Courier New" w:hAnsi="Courier New" w:cs="Courier New"/>
              </w:rPr>
            </w:pPr>
            <w:r w:rsidRPr="00D1151A">
              <w:rPr>
                <w:rFonts w:ascii="Courier New" w:hAnsi="Courier New" w:cs="Courier New"/>
              </w:rPr>
              <w:t xml:space="preserve">        setDefaultCloseOperation(javax.swing.WindowConstants.EXIT_ON_CLOSE);</w:t>
            </w:r>
          </w:p>
          <w:p w14:paraId="2E58D531" w14:textId="77777777" w:rsidR="00D1151A" w:rsidRPr="00D1151A" w:rsidRDefault="00D1151A" w:rsidP="00D1151A">
            <w:pPr>
              <w:rPr>
                <w:rFonts w:ascii="Courier New" w:hAnsi="Courier New" w:cs="Courier New"/>
              </w:rPr>
            </w:pPr>
          </w:p>
          <w:p w14:paraId="20F78CB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addButton.setText("Add");</w:t>
            </w:r>
          </w:p>
          <w:p w14:paraId="53DE597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addButton.addActionListener(new java.awt.event.ActionListener() {</w:t>
            </w:r>
          </w:p>
          <w:p w14:paraId="141B1648"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6E3278C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addButtonActionPerformed(evt);</w:t>
            </w:r>
          </w:p>
          <w:p w14:paraId="21508C7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A28813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EF24E0E" w14:textId="77777777" w:rsidR="00D1151A" w:rsidRPr="00D1151A" w:rsidRDefault="00D1151A" w:rsidP="00D1151A">
            <w:pPr>
              <w:rPr>
                <w:rFonts w:ascii="Courier New" w:hAnsi="Courier New" w:cs="Courier New"/>
              </w:rPr>
            </w:pPr>
          </w:p>
          <w:p w14:paraId="60A973EF"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backButton.setText("Back");</w:t>
            </w:r>
          </w:p>
          <w:p w14:paraId="5FD1739C"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backButton.addActionListener(new java.awt.event.ActionListener() {</w:t>
            </w:r>
          </w:p>
          <w:p w14:paraId="014D151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052E0E83"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backButtonActionPerformed(evt);</w:t>
            </w:r>
          </w:p>
          <w:p w14:paraId="52EF693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5A36B9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962E123" w14:textId="77777777" w:rsidR="00D1151A" w:rsidRPr="00D1151A" w:rsidRDefault="00D1151A" w:rsidP="00D1151A">
            <w:pPr>
              <w:rPr>
                <w:rFonts w:ascii="Courier New" w:hAnsi="Courier New" w:cs="Courier New"/>
              </w:rPr>
            </w:pPr>
          </w:p>
          <w:p w14:paraId="5163C36C"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stuLabel.setText("Student ID");</w:t>
            </w:r>
          </w:p>
          <w:p w14:paraId="7B4CD98D" w14:textId="77777777" w:rsidR="00D1151A" w:rsidRPr="00D1151A" w:rsidRDefault="00D1151A" w:rsidP="00D1151A">
            <w:pPr>
              <w:rPr>
                <w:rFonts w:ascii="Courier New" w:hAnsi="Courier New" w:cs="Courier New"/>
              </w:rPr>
            </w:pPr>
          </w:p>
          <w:p w14:paraId="4E42F5D3"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fNameLabel.setText("First Name:");</w:t>
            </w:r>
          </w:p>
          <w:p w14:paraId="79DD8660" w14:textId="77777777" w:rsidR="00D1151A" w:rsidRPr="00D1151A" w:rsidRDefault="00D1151A" w:rsidP="00D1151A">
            <w:pPr>
              <w:rPr>
                <w:rFonts w:ascii="Courier New" w:hAnsi="Courier New" w:cs="Courier New"/>
              </w:rPr>
            </w:pPr>
          </w:p>
          <w:p w14:paraId="42791234" w14:textId="77777777" w:rsidR="00D1151A" w:rsidRPr="00D1151A" w:rsidRDefault="00D1151A" w:rsidP="00D1151A">
            <w:pPr>
              <w:rPr>
                <w:rFonts w:ascii="Courier New" w:hAnsi="Courier New" w:cs="Courier New"/>
              </w:rPr>
            </w:pPr>
            <w:r w:rsidRPr="00D1151A">
              <w:rPr>
                <w:rFonts w:ascii="Courier New" w:hAnsi="Courier New" w:cs="Courier New"/>
              </w:rPr>
              <w:t xml:space="preserve">        lNameLabel.setText("Last Name:");</w:t>
            </w:r>
          </w:p>
          <w:p w14:paraId="39BC1C26" w14:textId="77777777" w:rsidR="00D1151A" w:rsidRPr="00D1151A" w:rsidRDefault="00D1151A" w:rsidP="00D1151A">
            <w:pPr>
              <w:rPr>
                <w:rFonts w:ascii="Courier New" w:hAnsi="Courier New" w:cs="Courier New"/>
              </w:rPr>
            </w:pPr>
          </w:p>
          <w:p w14:paraId="0090ADAF"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courseLabel.setText("Course: ");</w:t>
            </w:r>
          </w:p>
          <w:p w14:paraId="4963B7D0" w14:textId="77777777" w:rsidR="00D1151A" w:rsidRPr="00D1151A" w:rsidRDefault="00D1151A" w:rsidP="00D1151A">
            <w:pPr>
              <w:rPr>
                <w:rFonts w:ascii="Courier New" w:hAnsi="Courier New" w:cs="Courier New"/>
              </w:rPr>
            </w:pPr>
          </w:p>
          <w:p w14:paraId="118F8AF9"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courseCombo.setModel(new javax.swing.DefaultComboBoxModel&lt;&gt;(new String[] { "Please select a course" }));</w:t>
            </w:r>
          </w:p>
          <w:p w14:paraId="4AD31A52" w14:textId="77777777" w:rsidR="00D1151A" w:rsidRPr="00D1151A" w:rsidRDefault="00D1151A" w:rsidP="00D1151A">
            <w:pPr>
              <w:rPr>
                <w:rFonts w:ascii="Courier New" w:hAnsi="Courier New" w:cs="Courier New"/>
              </w:rPr>
            </w:pPr>
          </w:p>
          <w:p w14:paraId="1FA5878B"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jPanel1Layout = new javax.swing.GroupLayout(jPanel1);</w:t>
            </w:r>
          </w:p>
          <w:p w14:paraId="2C4DAB7A"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jPanel1.setLayout(jPanel1Layout);</w:t>
            </w:r>
          </w:p>
          <w:p w14:paraId="3AB821D7"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jPanel1Layout.setHorizontalGroup(</w:t>
            </w:r>
          </w:p>
          <w:p w14:paraId="44F709A0"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543914C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2CDE94A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.addGap(66, 66, 66)</w:t>
            </w:r>
          </w:p>
          <w:p w14:paraId="71F957E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.addGroup(jPanel1Layout.createParallelGroup(javax.swing.GroupLayout.Alignment.TRAILING)</w:t>
            </w:r>
          </w:p>
          <w:p w14:paraId="05AF251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w:t>
            </w:r>
          </w:p>
          <w:p w14:paraId="2B2DF4B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.addComponent(lNameLabel)</w:t>
            </w:r>
          </w:p>
          <w:p w14:paraId="1D10D2E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29781FB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.addComponent(courseLabel)</w:t>
            </w:r>
          </w:p>
          <w:p w14:paraId="00659EF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.addGap(13, 13, 13))</w:t>
            </w:r>
          </w:p>
          <w:p w14:paraId="55909B1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.addGroup(javax.swing.GroupLayout.Alignment.LEADING, jPanel1Layout.createSequentialGroup()</w:t>
            </w:r>
          </w:p>
          <w:p w14:paraId="279A72A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w:t>
            </w:r>
          </w:p>
          <w:p w14:paraId="6B2D932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 3, 3)))</w:t>
            </w:r>
          </w:p>
          <w:p w14:paraId="4E74717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.addPreferredGap(javax.swing.LayoutStyle.ComponentPlacement.RELATED, 10, Short.MAX_VALUE)</w:t>
            </w:r>
          </w:p>
          <w:p w14:paraId="643140E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509324D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.addComponent(lNameLabel2, javax.swing.GroupLayout.Alignment.TRAILING, javax.swing.GroupLayout.PREFERRED_SIZE, 144, javax.swing.GroupLayout.PREFERRED_SIZE)</w:t>
            </w:r>
          </w:p>
          <w:p w14:paraId="37F87CC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jPanel1Layout.createParallelGroup(javax.swing.GroupLayout.Alignment.LEADING, false)</w:t>
            </w:r>
          </w:p>
          <w:p w14:paraId="52D6EA9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.addComponent(fNameLabel2, javax.swing.GroupLayout.DEFAULT_SIZE, 144, Short.MAX_VALUE)</w:t>
            </w:r>
          </w:p>
          <w:p w14:paraId="19F304C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.addComponent(stuLabel2))</w:t>
            </w:r>
          </w:p>
          <w:p w14:paraId="1B0A9F7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.addComponent(courseCombo, javax.swing.GroupLayout.Alignment.TRAILING, javax.swing.GroupLayout.PREFERRED_SIZE, 144, javax.swing.GroupLayout.PREFERRED_SIZE))</w:t>
            </w:r>
          </w:p>
          <w:p w14:paraId="0195081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.addContainerGap(75, Short.MAX_VALUE))</w:t>
            </w:r>
          </w:p>
          <w:p w14:paraId="4D63AB4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jPanel1Layout.createSequentialGroup()</w:t>
            </w:r>
          </w:p>
          <w:p w14:paraId="03AF801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.addGap(39, 39, 39)</w:t>
            </w:r>
          </w:p>
          <w:p w14:paraId="7ED2C75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.addComponent(addButton)</w:t>
            </w:r>
          </w:p>
          <w:p w14:paraId="7736BA5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.addPreferredGap(javax.swing.LayoutStyle.ComponentPlacement.RELATED, javax.swing.GroupLayout.DEFAULT_SIZE, Short.MAX_VALUE)</w:t>
            </w:r>
          </w:p>
          <w:p w14:paraId="09974BC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.addComponent(backButton)</w:t>
            </w:r>
          </w:p>
          <w:p w14:paraId="0C43301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.addGap(41, 41, 41))</w:t>
            </w:r>
          </w:p>
          <w:p w14:paraId="0897D20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361CFFB"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jPanel1Layout.setVerticalGroup(</w:t>
            </w:r>
          </w:p>
          <w:p w14:paraId="1A749DD0"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06D6EEE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jPanel1Layout.createSequentialGroup()</w:t>
            </w:r>
          </w:p>
          <w:p w14:paraId="7E990D6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.addGap(37, 37, 37)</w:t>
            </w:r>
          </w:p>
          <w:p w14:paraId="50A42CA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4552668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w:t>
            </w:r>
          </w:p>
          <w:p w14:paraId="05340AA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.addComponent(stuLabel2, javax.swing.GroupLayout.PREFERRED_SIZE, </w:t>
            </w:r>
            <w:r w:rsidRPr="00D1151A">
              <w:rPr>
                <w:rFonts w:ascii="Courier New" w:hAnsi="Courier New" w:cs="Courier New"/>
              </w:rPr>
              <w:lastRenderedPageBreak/>
              <w:t>javax.swing.GroupLayout.DEFAULT_SIZE, javax.swing.GroupLayout.PREFERRED_SIZE))</w:t>
            </w:r>
          </w:p>
          <w:p w14:paraId="388A938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.addPreferredGap(javax.swing.LayoutStyle.ComponentPlacement.UNRELATED)</w:t>
            </w:r>
          </w:p>
          <w:p w14:paraId="374B2FA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5A6F488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w:t>
            </w:r>
          </w:p>
          <w:p w14:paraId="7A3DFB0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.addComponent(fNameLabel2, javax.swing.GroupLayout.PREFERRED_SIZE, javax.swing.GroupLayout.DEFAULT_SIZE, javax.swing.GroupLayout.PREFERRED_SIZE))</w:t>
            </w:r>
          </w:p>
          <w:p w14:paraId="36D3CD7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767D9E8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4C3679A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.addComponent(lNameLabel)</w:t>
            </w:r>
          </w:p>
          <w:p w14:paraId="60E5DDE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.addComponent(lNameLabel2, javax.swing.GroupLayout.PREFERRED_SIZE, javax.swing.GroupLayout.DEFAULT_SIZE, javax.swing.GroupLayout.PREFERRED_SIZE))</w:t>
            </w:r>
          </w:p>
          <w:p w14:paraId="6D7E9F6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2DB67DB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4D010DE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.addComponent(courseLabel)</w:t>
            </w:r>
          </w:p>
          <w:p w14:paraId="3C80050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.addComponent(courseCombo, javax.swing.GroupLayout.PREFERRED_SIZE, javax.swing.GroupLayout.DEFAULT_SIZE, javax.swing.GroupLayout.PREFERRED_SIZE))</w:t>
            </w:r>
          </w:p>
          <w:p w14:paraId="164DC5C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.addPreferredGap(javax.swing.LayoutStyle.ComponentPlacement.RELATED, 35, Short.MAX_VALUE)</w:t>
            </w:r>
          </w:p>
          <w:p w14:paraId="40A8E37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2A2A4DD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.addComponent(backButton)</w:t>
            </w:r>
          </w:p>
          <w:p w14:paraId="33F8877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.addComponent(addButton))</w:t>
            </w:r>
          </w:p>
          <w:p w14:paraId="6070FA8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.addGap(50, 50, 50))</w:t>
            </w:r>
          </w:p>
          <w:p w14:paraId="6948E0C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BE3AE79" w14:textId="77777777" w:rsidR="00D1151A" w:rsidRPr="00D1151A" w:rsidRDefault="00D1151A" w:rsidP="00D1151A">
            <w:pPr>
              <w:rPr>
                <w:rFonts w:ascii="Courier New" w:hAnsi="Courier New" w:cs="Courier New"/>
              </w:rPr>
            </w:pPr>
          </w:p>
          <w:p w14:paraId="58A927AE"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layout = new javax.swing.GroupLayout(getContentPane());</w:t>
            </w:r>
          </w:p>
          <w:p w14:paraId="6C64223D" w14:textId="77777777" w:rsidR="00D1151A" w:rsidRPr="00D1151A" w:rsidRDefault="00D1151A" w:rsidP="00D1151A">
            <w:pPr>
              <w:rPr>
                <w:rFonts w:ascii="Courier New" w:hAnsi="Courier New" w:cs="Courier New"/>
              </w:rPr>
            </w:pPr>
            <w:r w:rsidRPr="00D1151A">
              <w:rPr>
                <w:rFonts w:ascii="Courier New" w:hAnsi="Courier New" w:cs="Courier New"/>
              </w:rPr>
              <w:t xml:space="preserve">        getContentPane().setLayout(layout);</w:t>
            </w:r>
          </w:p>
          <w:p w14:paraId="58826ACE"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layout.setHorizontalGroup(</w:t>
            </w:r>
          </w:p>
          <w:p w14:paraId="1E48495D"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5633372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05D86A4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5A71F0B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602CB54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2E328CD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4517169"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layout.setVerticalGroup(</w:t>
            </w:r>
          </w:p>
          <w:p w14:paraId="2378C587"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6B3E939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5AB1405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5CFDB82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0C8E574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4BB737F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EEA5A77" w14:textId="77777777" w:rsidR="00D1151A" w:rsidRPr="00D1151A" w:rsidRDefault="00D1151A" w:rsidP="00D1151A">
            <w:pPr>
              <w:rPr>
                <w:rFonts w:ascii="Courier New" w:hAnsi="Courier New" w:cs="Courier New"/>
              </w:rPr>
            </w:pPr>
          </w:p>
          <w:p w14:paraId="0F9D645F" w14:textId="77777777" w:rsidR="00D1151A" w:rsidRPr="00D1151A" w:rsidRDefault="00D1151A" w:rsidP="00D1151A">
            <w:pPr>
              <w:rPr>
                <w:rFonts w:ascii="Courier New" w:hAnsi="Courier New" w:cs="Courier New"/>
              </w:rPr>
            </w:pPr>
            <w:r w:rsidRPr="00D1151A">
              <w:rPr>
                <w:rFonts w:ascii="Courier New" w:hAnsi="Courier New" w:cs="Courier New"/>
              </w:rPr>
              <w:t xml:space="preserve">        pack();</w:t>
            </w:r>
          </w:p>
          <w:p w14:paraId="24203B86"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 &lt;/editor-fold&gt;                        </w:t>
            </w:r>
          </w:p>
          <w:p w14:paraId="03984133" w14:textId="77777777" w:rsidR="00D1151A" w:rsidRPr="00D1151A" w:rsidRDefault="00D1151A" w:rsidP="00D1151A">
            <w:pPr>
              <w:rPr>
                <w:rFonts w:ascii="Courier New" w:hAnsi="Courier New" w:cs="Courier New"/>
              </w:rPr>
            </w:pPr>
          </w:p>
          <w:p w14:paraId="0309F9E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0C3D0A1"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add button on the add Student UI.</w:t>
            </w:r>
          </w:p>
          <w:p w14:paraId="63278A8D"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will add the users input of the student data fields to the</w:t>
            </w:r>
          </w:p>
          <w:p w14:paraId="7EFB40CD"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course</w:t>
            </w:r>
            <w:proofErr w:type="gramEnd"/>
            <w:r w:rsidRPr="00D1151A">
              <w:rPr>
                <w:rFonts w:ascii="Courier New" w:hAnsi="Courier New" w:cs="Courier New"/>
              </w:rPr>
              <w:t xml:space="preserve"> for the student.</w:t>
            </w:r>
          </w:p>
          <w:p w14:paraId="07F1E2CD"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65967C5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92D9D80"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addButtonActionPerformed(java.awt.event.ActionEvent evt) {                                          </w:t>
            </w:r>
          </w:p>
          <w:p w14:paraId="46002DA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FE49765"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variables to get the data from the text fields and combo box.</w:t>
            </w:r>
          </w:p>
          <w:p w14:paraId="4F90BFDA"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stuID = stuLabel2.getText(); </w:t>
            </w:r>
          </w:p>
          <w:p w14:paraId="7F1CF6F1"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fName = fNameLabel2.getText(); </w:t>
            </w:r>
          </w:p>
          <w:p w14:paraId="153A7935"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lName = lNameLabel2.getText();</w:t>
            </w:r>
          </w:p>
          <w:p w14:paraId="7F48B141"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courseCom = courseCombo.getSelectedItem().toString();</w:t>
            </w:r>
          </w:p>
          <w:p w14:paraId="22C5040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B37315D"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variabes.</w:t>
            </w:r>
          </w:p>
          <w:p w14:paraId="0F6DB3ED"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 course = null;</w:t>
            </w:r>
          </w:p>
          <w:p w14:paraId="7E9C3760"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cIndex = 0;</w:t>
            </w:r>
          </w:p>
          <w:p w14:paraId="4A056B7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CF97FF0"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no fields are left empty.</w:t>
            </w:r>
          </w:p>
          <w:p w14:paraId="1AADF8C0"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if(stuID.equals("") || fName.equals("") || lName.equals(""))</w:t>
            </w:r>
          </w:p>
          <w:p w14:paraId="1F2C9A1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D1F607C" w14:textId="77777777" w:rsidR="00D1151A" w:rsidRPr="00D1151A" w:rsidRDefault="00D1151A" w:rsidP="00D1151A">
            <w:pPr>
              <w:rPr>
                <w:rFonts w:ascii="Courier New" w:hAnsi="Courier New" w:cs="Courier New"/>
              </w:rPr>
            </w:pPr>
            <w:r w:rsidRPr="00D1151A">
              <w:rPr>
                <w:rFonts w:ascii="Courier New" w:hAnsi="Courier New" w:cs="Courier New"/>
              </w:rPr>
              <w:t xml:space="preserve">            // Displays a message diaglog box asking the user to fill </w:t>
            </w:r>
          </w:p>
          <w:p w14:paraId="07C53484" w14:textId="77777777" w:rsidR="00D1151A" w:rsidRPr="00D1151A" w:rsidRDefault="00D1151A" w:rsidP="00D1151A">
            <w:pPr>
              <w:rPr>
                <w:rFonts w:ascii="Courier New" w:hAnsi="Courier New" w:cs="Courier New"/>
              </w:rPr>
            </w:pPr>
            <w:r w:rsidRPr="00D1151A">
              <w:rPr>
                <w:rFonts w:ascii="Courier New" w:hAnsi="Courier New" w:cs="Courier New"/>
              </w:rPr>
              <w:t xml:space="preserve">            // out all of the fields required.</w:t>
            </w:r>
          </w:p>
          <w:p w14:paraId="337C59A9" w14:textId="77777777" w:rsidR="00D1151A" w:rsidRPr="00D1151A" w:rsidRDefault="00D1151A" w:rsidP="00D1151A">
            <w:pPr>
              <w:rPr>
                <w:rFonts w:ascii="Courier New" w:hAnsi="Courier New" w:cs="Courier New"/>
              </w:rPr>
            </w:pPr>
            <w:r w:rsidRPr="00D1151A">
              <w:rPr>
                <w:rFonts w:ascii="Courier New" w:hAnsi="Courier New" w:cs="Courier New"/>
              </w:rPr>
              <w:t xml:space="preserve">            JOptionPane.showMessageDialog(this, "Please fill in all the boxes");</w:t>
            </w:r>
          </w:p>
          <w:p w14:paraId="44887A9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2D3D6A9"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all the fields are complete then it will check the inputs.</w:t>
            </w:r>
          </w:p>
          <w:p w14:paraId="53DEE922" w14:textId="77777777" w:rsidR="00D1151A" w:rsidRPr="00D1151A" w:rsidRDefault="00D1151A" w:rsidP="00D1151A">
            <w:pPr>
              <w:rPr>
                <w:rFonts w:ascii="Courier New" w:hAnsi="Courier New" w:cs="Courier New"/>
              </w:rPr>
            </w:pPr>
            <w:r w:rsidRPr="00D1151A">
              <w:rPr>
                <w:rFonts w:ascii="Courier New" w:hAnsi="Courier New" w:cs="Courier New"/>
              </w:rPr>
              <w:t xml:space="preserve">        else</w:t>
            </w:r>
          </w:p>
          <w:p w14:paraId="29A2B21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196F60B"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home phone number is 8 digits long.</w:t>
            </w:r>
          </w:p>
          <w:p w14:paraId="7769EE17"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if(!(stuID.length() == 8))</w:t>
            </w:r>
          </w:p>
          <w:p w14:paraId="35DFF05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B147A3E" w14:textId="77777777" w:rsidR="00D1151A" w:rsidRPr="00D1151A" w:rsidRDefault="00D1151A" w:rsidP="00D1151A">
            <w:pPr>
              <w:rPr>
                <w:rFonts w:ascii="Courier New" w:hAnsi="Courier New" w:cs="Courier New"/>
              </w:rPr>
            </w:pPr>
            <w:r w:rsidRPr="00D1151A">
              <w:rPr>
                <w:rFonts w:ascii="Courier New" w:hAnsi="Courier New" w:cs="Courier New"/>
              </w:rPr>
              <w:t xml:space="preserve">                // Displays a message diaglog box asking the user to enter </w:t>
            </w:r>
          </w:p>
          <w:p w14:paraId="0BA29CA8" w14:textId="77777777" w:rsidR="00D1151A" w:rsidRPr="00D1151A" w:rsidRDefault="00D1151A" w:rsidP="00D1151A">
            <w:pPr>
              <w:rPr>
                <w:rFonts w:ascii="Courier New" w:hAnsi="Courier New" w:cs="Courier New"/>
              </w:rPr>
            </w:pPr>
            <w:r w:rsidRPr="00D1151A">
              <w:rPr>
                <w:rFonts w:ascii="Courier New" w:hAnsi="Courier New" w:cs="Courier New"/>
              </w:rPr>
              <w:t xml:space="preserve">                // a student number that is 8 digits.</w:t>
            </w:r>
          </w:p>
          <w:p w14:paraId="78607D85" w14:textId="77777777" w:rsidR="00D1151A" w:rsidRPr="00D1151A" w:rsidRDefault="00D1151A" w:rsidP="00D1151A">
            <w:pPr>
              <w:rPr>
                <w:rFonts w:ascii="Courier New" w:hAnsi="Courier New" w:cs="Courier New"/>
              </w:rPr>
            </w:pPr>
            <w:r w:rsidRPr="00D1151A">
              <w:rPr>
                <w:rFonts w:ascii="Courier New" w:hAnsi="Courier New" w:cs="Courier New"/>
              </w:rPr>
              <w:t xml:space="preserve">                JOptionPane.showMessageDialog(this, "Please enter a Student ID of 8 characters");</w:t>
            </w:r>
          </w:p>
          <w:p w14:paraId="28BC42C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95A1EF6"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first name entered is greater than 0 and </w:t>
            </w:r>
          </w:p>
          <w:p w14:paraId="7162A153" w14:textId="77777777" w:rsidR="00D1151A" w:rsidRPr="00D1151A" w:rsidRDefault="00D1151A" w:rsidP="00D1151A">
            <w:pPr>
              <w:rPr>
                <w:rFonts w:ascii="Courier New" w:hAnsi="Courier New" w:cs="Courier New"/>
              </w:rPr>
            </w:pPr>
            <w:r w:rsidRPr="00D1151A">
              <w:rPr>
                <w:rFonts w:ascii="Courier New" w:hAnsi="Courier New" w:cs="Courier New"/>
              </w:rPr>
              <w:t xml:space="preserve">            // less than or equal to 25 characters.</w:t>
            </w:r>
          </w:p>
          <w:p w14:paraId="6FD3E4CF" w14:textId="77777777" w:rsidR="00D1151A" w:rsidRPr="00D1151A" w:rsidRDefault="00D1151A" w:rsidP="00D1151A">
            <w:pPr>
              <w:rPr>
                <w:rFonts w:ascii="Courier New" w:hAnsi="Courier New" w:cs="Courier New"/>
              </w:rPr>
            </w:pPr>
            <w:r w:rsidRPr="00D1151A">
              <w:rPr>
                <w:rFonts w:ascii="Courier New" w:hAnsi="Courier New" w:cs="Courier New"/>
              </w:rPr>
              <w:t xml:space="preserve">            else if(!(fName.length() &lt;=  25 &amp;&amp; fName.length() &gt; 0))</w:t>
            </w:r>
          </w:p>
          <w:p w14:paraId="2EFDDC8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C02D0BB" w14:textId="77777777" w:rsidR="00D1151A" w:rsidRPr="00D1151A" w:rsidRDefault="00D1151A" w:rsidP="00D1151A">
            <w:pPr>
              <w:rPr>
                <w:rFonts w:ascii="Courier New" w:hAnsi="Courier New" w:cs="Courier New"/>
              </w:rPr>
            </w:pPr>
            <w:r w:rsidRPr="00D1151A">
              <w:rPr>
                <w:rFonts w:ascii="Courier New" w:hAnsi="Courier New" w:cs="Courier New"/>
              </w:rPr>
              <w:t xml:space="preserve">                // Displays a message dialog box asking the user to enter a first</w:t>
            </w:r>
          </w:p>
          <w:p w14:paraId="730E8905" w14:textId="77777777" w:rsidR="00D1151A" w:rsidRPr="00D1151A" w:rsidRDefault="00D1151A" w:rsidP="00D1151A">
            <w:pPr>
              <w:rPr>
                <w:rFonts w:ascii="Courier New" w:hAnsi="Courier New" w:cs="Courier New"/>
              </w:rPr>
            </w:pPr>
            <w:r w:rsidRPr="00D1151A">
              <w:rPr>
                <w:rFonts w:ascii="Courier New" w:hAnsi="Courier New" w:cs="Courier New"/>
              </w:rPr>
              <w:t xml:space="preserve">                // name that is between 0 and 25 characters long.</w:t>
            </w:r>
          </w:p>
          <w:p w14:paraId="0FAB850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roofErr w:type="gramStart"/>
            <w:r w:rsidRPr="00D1151A">
              <w:rPr>
                <w:rFonts w:ascii="Courier New" w:hAnsi="Courier New" w:cs="Courier New"/>
              </w:rPr>
              <w:t>JOptionPane.showMessageDialog(</w:t>
            </w:r>
            <w:proofErr w:type="gramEnd"/>
            <w:r w:rsidRPr="00D1151A">
              <w:rPr>
                <w:rFonts w:ascii="Courier New" w:hAnsi="Courier New" w:cs="Courier New"/>
              </w:rPr>
              <w:t>this, "Please enter a student first name between 1 and 25 characters.");</w:t>
            </w:r>
          </w:p>
          <w:p w14:paraId="421AE29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C728EAC"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last name entered is greater than 0 </w:t>
            </w:r>
          </w:p>
          <w:p w14:paraId="71D82696" w14:textId="77777777" w:rsidR="00D1151A" w:rsidRPr="00D1151A" w:rsidRDefault="00D1151A" w:rsidP="00D1151A">
            <w:pPr>
              <w:rPr>
                <w:rFonts w:ascii="Courier New" w:hAnsi="Courier New" w:cs="Courier New"/>
              </w:rPr>
            </w:pPr>
            <w:r w:rsidRPr="00D1151A">
              <w:rPr>
                <w:rFonts w:ascii="Courier New" w:hAnsi="Courier New" w:cs="Courier New"/>
              </w:rPr>
              <w:t xml:space="preserve">            // and less than or equal to 25 characters.</w:t>
            </w:r>
          </w:p>
          <w:p w14:paraId="0C4D3AFC" w14:textId="77777777" w:rsidR="00D1151A" w:rsidRPr="00D1151A" w:rsidRDefault="00D1151A" w:rsidP="00D1151A">
            <w:pPr>
              <w:rPr>
                <w:rFonts w:ascii="Courier New" w:hAnsi="Courier New" w:cs="Courier New"/>
              </w:rPr>
            </w:pPr>
            <w:r w:rsidRPr="00D1151A">
              <w:rPr>
                <w:rFonts w:ascii="Courier New" w:hAnsi="Courier New" w:cs="Courier New"/>
              </w:rPr>
              <w:t xml:space="preserve">            else if(!(lName.length() &lt;=  25 &amp;&amp; lName.length() &gt; 0))</w:t>
            </w:r>
          </w:p>
          <w:p w14:paraId="09DC9E0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FA658A3" w14:textId="77777777" w:rsidR="00D1151A" w:rsidRPr="00D1151A" w:rsidRDefault="00D1151A" w:rsidP="00D1151A">
            <w:pPr>
              <w:rPr>
                <w:rFonts w:ascii="Courier New" w:hAnsi="Courier New" w:cs="Courier New"/>
              </w:rPr>
            </w:pPr>
            <w:r w:rsidRPr="00D1151A">
              <w:rPr>
                <w:rFonts w:ascii="Courier New" w:hAnsi="Courier New" w:cs="Courier New"/>
              </w:rPr>
              <w:t xml:space="preserve">                // Displays a message dialog box asking the user to enter a </w:t>
            </w:r>
          </w:p>
          <w:p w14:paraId="5BA361F8" w14:textId="77777777" w:rsidR="00D1151A" w:rsidRPr="00D1151A" w:rsidRDefault="00D1151A" w:rsidP="00D1151A">
            <w:pPr>
              <w:rPr>
                <w:rFonts w:ascii="Courier New" w:hAnsi="Courier New" w:cs="Courier New"/>
              </w:rPr>
            </w:pPr>
            <w:r w:rsidRPr="00D1151A">
              <w:rPr>
                <w:rFonts w:ascii="Courier New" w:hAnsi="Courier New" w:cs="Courier New"/>
              </w:rPr>
              <w:t xml:space="preserve">                // last name between 0 and 25 characters long.</w:t>
            </w:r>
          </w:p>
          <w:p w14:paraId="25F2519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roofErr w:type="gramStart"/>
            <w:r w:rsidRPr="00D1151A">
              <w:rPr>
                <w:rFonts w:ascii="Courier New" w:hAnsi="Courier New" w:cs="Courier New"/>
              </w:rPr>
              <w:t>JOptionPane.showMessageDialog(</w:t>
            </w:r>
            <w:proofErr w:type="gramEnd"/>
            <w:r w:rsidRPr="00D1151A">
              <w:rPr>
                <w:rFonts w:ascii="Courier New" w:hAnsi="Courier New" w:cs="Courier New"/>
              </w:rPr>
              <w:t>this, "Please enter a student last name between 1 and 25 characters.");</w:t>
            </w:r>
          </w:p>
          <w:p w14:paraId="5C3005C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95ACF41"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all of the validation is passed then it will create the student.</w:t>
            </w:r>
          </w:p>
          <w:p w14:paraId="6BCDC548"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else</w:t>
            </w:r>
          </w:p>
          <w:p w14:paraId="50163EB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0719B93"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Creates a student object using the user inputs given.</w:t>
            </w:r>
          </w:p>
          <w:p w14:paraId="216A11BF"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 s1 = new Student(stuID,fName,lName,courseCom);</w:t>
            </w:r>
          </w:p>
          <w:p w14:paraId="7D37A0D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A21E58E"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throught the courses array using </w:t>
            </w:r>
            <w:proofErr w:type="gramStart"/>
            <w:r w:rsidRPr="00D1151A">
              <w:rPr>
                <w:rFonts w:ascii="Courier New" w:hAnsi="Courier New" w:cs="Courier New"/>
              </w:rPr>
              <w:t>a for</w:t>
            </w:r>
            <w:proofErr w:type="gramEnd"/>
            <w:r w:rsidRPr="00D1151A">
              <w:rPr>
                <w:rFonts w:ascii="Courier New" w:hAnsi="Courier New" w:cs="Courier New"/>
              </w:rPr>
              <w:t xml:space="preserve"> loop.</w:t>
            </w:r>
          </w:p>
          <w:p w14:paraId="61705678"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cou : courses)</w:t>
            </w:r>
          </w:p>
          <w:p w14:paraId="2DB22A4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0D138E"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course code equals the current coude selectect in the combo box.</w:t>
            </w:r>
          </w:p>
          <w:p w14:paraId="3BB3EAAE" w14:textId="77777777" w:rsidR="00D1151A" w:rsidRPr="00D1151A" w:rsidRDefault="00D1151A" w:rsidP="00D1151A">
            <w:pPr>
              <w:rPr>
                <w:rFonts w:ascii="Courier New" w:hAnsi="Courier New" w:cs="Courier New"/>
              </w:rPr>
            </w:pPr>
            <w:r w:rsidRPr="00D1151A">
              <w:rPr>
                <w:rFonts w:ascii="Courier New" w:hAnsi="Courier New" w:cs="Courier New"/>
              </w:rPr>
              <w:t xml:space="preserve">                    if(cou.getCode().equals(courseCom))</w:t>
            </w:r>
          </w:p>
          <w:p w14:paraId="003EE29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7886CDE"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 = cou;</w:t>
            </w:r>
          </w:p>
          <w:p w14:paraId="17C52D3C" w14:textId="77777777" w:rsidR="00D1151A" w:rsidRPr="00D1151A" w:rsidRDefault="00D1151A" w:rsidP="00D1151A">
            <w:pPr>
              <w:rPr>
                <w:rFonts w:ascii="Courier New" w:hAnsi="Courier New" w:cs="Courier New"/>
              </w:rPr>
            </w:pPr>
            <w:r w:rsidRPr="00D1151A">
              <w:rPr>
                <w:rFonts w:ascii="Courier New" w:hAnsi="Courier New" w:cs="Courier New"/>
              </w:rPr>
              <w:t xml:space="preserve">                        cIndex = courses.indexOf(cou);</w:t>
            </w:r>
          </w:p>
          <w:p w14:paraId="02651B9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BDF974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BBA675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1AD80F" w14:textId="77777777" w:rsidR="00D1151A" w:rsidRPr="00D1151A" w:rsidRDefault="00D1151A" w:rsidP="00D1151A">
            <w:pPr>
              <w:rPr>
                <w:rFonts w:ascii="Courier New" w:hAnsi="Courier New" w:cs="Courier New"/>
              </w:rPr>
            </w:pPr>
            <w:r w:rsidRPr="00D1151A">
              <w:rPr>
                <w:rFonts w:ascii="Courier New" w:hAnsi="Courier New" w:cs="Courier New"/>
              </w:rPr>
              <w:t xml:space="preserve">               // Updates the student number for the course </w:t>
            </w:r>
          </w:p>
          <w:p w14:paraId="25DF896C"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courses.get(cIndex).getStudents().add(s1);</w:t>
            </w:r>
          </w:p>
          <w:p w14:paraId="0BA7C323" w14:textId="77777777" w:rsidR="00D1151A" w:rsidRPr="00D1151A" w:rsidRDefault="00D1151A" w:rsidP="00D1151A">
            <w:pPr>
              <w:rPr>
                <w:rFonts w:ascii="Courier New" w:hAnsi="Courier New" w:cs="Courier New"/>
              </w:rPr>
            </w:pPr>
            <w:r w:rsidRPr="00D1151A">
              <w:rPr>
                <w:rFonts w:ascii="Courier New" w:hAnsi="Courier New" w:cs="Courier New"/>
              </w:rPr>
              <w:t xml:space="preserve">               // Displays a message dialog box informing the user that the student has been added.</w:t>
            </w:r>
          </w:p>
          <w:p w14:paraId="3DF5D37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roofErr w:type="gramStart"/>
            <w:r w:rsidRPr="00D1151A">
              <w:rPr>
                <w:rFonts w:ascii="Courier New" w:hAnsi="Courier New" w:cs="Courier New"/>
              </w:rPr>
              <w:t>JOptionPane.showMessageDialog(</w:t>
            </w:r>
            <w:proofErr w:type="gramEnd"/>
            <w:r w:rsidRPr="00D1151A">
              <w:rPr>
                <w:rFonts w:ascii="Courier New" w:hAnsi="Courier New" w:cs="Courier New"/>
              </w:rPr>
              <w:t>this, "The Student has been added.");</w:t>
            </w:r>
          </w:p>
          <w:p w14:paraId="1ABDFCC2" w14:textId="77777777" w:rsidR="00D1151A" w:rsidRPr="00D1151A" w:rsidRDefault="00D1151A" w:rsidP="00D1151A">
            <w:pPr>
              <w:rPr>
                <w:rFonts w:ascii="Courier New" w:hAnsi="Courier New" w:cs="Courier New"/>
              </w:rPr>
            </w:pPr>
            <w:r w:rsidRPr="00D1151A">
              <w:rPr>
                <w:rFonts w:ascii="Courier New" w:hAnsi="Courier New" w:cs="Courier New"/>
              </w:rPr>
              <w:t xml:space="preserve">               // Takes the user back to the main UI screen.</w:t>
            </w:r>
          </w:p>
          <w:p w14:paraId="05965C5F"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StudentMainUI stMain = new StudentMainUI(courses);</w:t>
            </w:r>
          </w:p>
          <w:p w14:paraId="74625D55" w14:textId="77777777" w:rsidR="00D1151A" w:rsidRPr="00D1151A" w:rsidRDefault="00D1151A" w:rsidP="00D1151A">
            <w:pPr>
              <w:rPr>
                <w:rFonts w:ascii="Courier New" w:hAnsi="Courier New" w:cs="Courier New"/>
              </w:rPr>
            </w:pPr>
            <w:r w:rsidRPr="00D1151A">
              <w:rPr>
                <w:rFonts w:ascii="Courier New" w:hAnsi="Courier New" w:cs="Courier New"/>
              </w:rPr>
              <w:t xml:space="preserve">               stMain.setVisible(true);</w:t>
            </w:r>
          </w:p>
          <w:p w14:paraId="7CA38840"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w:t>
            </w:r>
          </w:p>
          <w:p w14:paraId="28AF018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CDB534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51637C2"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20660870" w14:textId="77777777" w:rsidR="00D1151A" w:rsidRPr="00D1151A" w:rsidRDefault="00D1151A" w:rsidP="00D1151A">
            <w:pPr>
              <w:rPr>
                <w:rFonts w:ascii="Courier New" w:hAnsi="Courier New" w:cs="Courier New"/>
              </w:rPr>
            </w:pPr>
          </w:p>
          <w:p w14:paraId="055E66F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19FCC26"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back button on the add student UI.</w:t>
            </w:r>
          </w:p>
          <w:p w14:paraId="3A6781CE"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will take the user back to the main UI screen when the button is pressed.</w:t>
            </w:r>
          </w:p>
          <w:p w14:paraId="2FEB97ED"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7C301BA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CA1336D"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backButtonActionPerformed(java.awt.event.ActionEvent evt) {                                           </w:t>
            </w:r>
          </w:p>
          <w:p w14:paraId="2F3EB623"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StudentMainUI stMain = new StudentMainUI(courses);</w:t>
            </w:r>
          </w:p>
          <w:p w14:paraId="13DE38E1" w14:textId="77777777" w:rsidR="00D1151A" w:rsidRPr="00D1151A" w:rsidRDefault="00D1151A" w:rsidP="00D1151A">
            <w:pPr>
              <w:rPr>
                <w:rFonts w:ascii="Courier New" w:hAnsi="Courier New" w:cs="Courier New"/>
              </w:rPr>
            </w:pPr>
            <w:r w:rsidRPr="00D1151A">
              <w:rPr>
                <w:rFonts w:ascii="Courier New" w:hAnsi="Courier New" w:cs="Courier New"/>
              </w:rPr>
              <w:t xml:space="preserve">        stMain.setVisible(true);</w:t>
            </w:r>
          </w:p>
          <w:p w14:paraId="4F38D340"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w:t>
            </w:r>
          </w:p>
          <w:p w14:paraId="520D0AFA"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596AF2A8" w14:textId="77777777" w:rsidR="00D1151A" w:rsidRPr="00D1151A" w:rsidRDefault="00D1151A" w:rsidP="00D1151A">
            <w:pPr>
              <w:rPr>
                <w:rFonts w:ascii="Courier New" w:hAnsi="Courier New" w:cs="Courier New"/>
              </w:rPr>
            </w:pPr>
          </w:p>
          <w:p w14:paraId="76EC0F1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90AD890"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main method for the add student UI.</w:t>
            </w:r>
          </w:p>
          <w:p w14:paraId="102300FB"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args the command line arguments</w:t>
            </w:r>
          </w:p>
          <w:p w14:paraId="29E9498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5B7215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static void main(String args[]) </w:t>
            </w:r>
          </w:p>
          <w:p w14:paraId="0D875AF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CB913CA"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 the Nimbus look and feel */</w:t>
            </w:r>
          </w:p>
          <w:p w14:paraId="0338FB5C"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 defaultstate="collapsed" desc=" Look and feel setting code (optional) "&gt;</w:t>
            </w:r>
          </w:p>
          <w:p w14:paraId="3C0FBD22"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Nimbus (introduced in Java SE 6) is not available, stay with the default look and feel.</w:t>
            </w:r>
          </w:p>
          <w:p w14:paraId="42D78A7C" w14:textId="77777777" w:rsidR="00D1151A" w:rsidRPr="00D1151A" w:rsidRDefault="00D1151A" w:rsidP="00D1151A">
            <w:pPr>
              <w:rPr>
                <w:rFonts w:ascii="Courier New" w:hAnsi="Courier New" w:cs="Courier New"/>
              </w:rPr>
            </w:pPr>
            <w:r w:rsidRPr="00D1151A">
              <w:rPr>
                <w:rFonts w:ascii="Courier New" w:hAnsi="Courier New" w:cs="Courier New"/>
              </w:rPr>
              <w:t xml:space="preserve">         * For details see http://download.oracle.com/javase/tutorial/uiswing/lookandfeel/plaf.html </w:t>
            </w:r>
          </w:p>
          <w:p w14:paraId="61E88C5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15BCE07" w14:textId="77777777" w:rsidR="00D1151A" w:rsidRPr="00D1151A" w:rsidRDefault="00D1151A" w:rsidP="00D1151A">
            <w:pPr>
              <w:rPr>
                <w:rFonts w:ascii="Courier New" w:hAnsi="Courier New" w:cs="Courier New"/>
              </w:rPr>
            </w:pPr>
            <w:r w:rsidRPr="00D1151A">
              <w:rPr>
                <w:rFonts w:ascii="Courier New" w:hAnsi="Courier New" w:cs="Courier New"/>
              </w:rPr>
              <w:t xml:space="preserve">        try {</w:t>
            </w:r>
          </w:p>
          <w:p w14:paraId="29FBAAC7"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for (javax.swing.UIManager.LookAndFeelInfo info : javax.swing.UIManager.getInstalledLookAndFeels()) {</w:t>
            </w:r>
          </w:p>
          <w:p w14:paraId="36D34BAA" w14:textId="77777777" w:rsidR="00D1151A" w:rsidRPr="00D1151A" w:rsidRDefault="00D1151A" w:rsidP="00D1151A">
            <w:pPr>
              <w:rPr>
                <w:rFonts w:ascii="Courier New" w:hAnsi="Courier New" w:cs="Courier New"/>
              </w:rPr>
            </w:pPr>
            <w:r w:rsidRPr="00D1151A">
              <w:rPr>
                <w:rFonts w:ascii="Courier New" w:hAnsi="Courier New" w:cs="Courier New"/>
              </w:rPr>
              <w:t xml:space="preserve">                if ("Nimbus".equals(info.getName())) {</w:t>
            </w:r>
          </w:p>
          <w:p w14:paraId="630A9B83"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javax.swing.UIManager.setLookAndFeel(info.getClassName());</w:t>
            </w:r>
          </w:p>
          <w:p w14:paraId="28FCD9DE" w14:textId="77777777" w:rsidR="00D1151A" w:rsidRPr="00D1151A" w:rsidRDefault="00D1151A" w:rsidP="00D1151A">
            <w:pPr>
              <w:rPr>
                <w:rFonts w:ascii="Courier New" w:hAnsi="Courier New" w:cs="Courier New"/>
              </w:rPr>
            </w:pPr>
            <w:r w:rsidRPr="00D1151A">
              <w:rPr>
                <w:rFonts w:ascii="Courier New" w:hAnsi="Courier New" w:cs="Courier New"/>
              </w:rPr>
              <w:t xml:space="preserve">                    break;</w:t>
            </w:r>
          </w:p>
          <w:p w14:paraId="073ED4F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7DE8B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55A985"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(ClassNotFoundException ex) {</w:t>
            </w:r>
          </w:p>
          <w:p w14:paraId="76552283"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java.util.logging.Logger.getLogger(AddStudentsUI.class.getName()).log(java.util.logging.Level.SEVERE, null, ex);</w:t>
            </w:r>
          </w:p>
          <w:p w14:paraId="3B19FB91"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(InstantiationException ex) {</w:t>
            </w:r>
          </w:p>
          <w:p w14:paraId="6ED4CCCE"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java.util.logging.Logger.getLogger(AddStudentsUI.class.getName()).log(java.util.logging.Level.SEVERE, null, ex);</w:t>
            </w:r>
          </w:p>
          <w:p w14:paraId="74C1E096"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(IllegalAccessException ex) {</w:t>
            </w:r>
          </w:p>
          <w:p w14:paraId="4CD1CE1B"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java.util.logging.Logger.getLogger(AddStudentsUI.class.getName()).log(java.util.logging.Level.SEVERE, null, ex);</w:t>
            </w:r>
          </w:p>
          <w:p w14:paraId="27DCC624"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(javax.swing.UnsupportedLookAndFeelException ex) {</w:t>
            </w:r>
          </w:p>
          <w:p w14:paraId="5BAA0EDF"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java.util.logging.Logger.getLogger(AddStudentsUI.class.getName()).log(java.util.logging.Level.SEVERE, null, ex);</w:t>
            </w:r>
          </w:p>
          <w:p w14:paraId="260958E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FA4723B"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//&lt;/editor-fold&gt;</w:t>
            </w:r>
          </w:p>
          <w:p w14:paraId="72BF12E1" w14:textId="77777777" w:rsidR="00D1151A" w:rsidRPr="00D1151A" w:rsidRDefault="00D1151A" w:rsidP="00D1151A">
            <w:pPr>
              <w:rPr>
                <w:rFonts w:ascii="Courier New" w:hAnsi="Courier New" w:cs="Courier New"/>
              </w:rPr>
            </w:pPr>
          </w:p>
          <w:p w14:paraId="27442C96"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 and display the form */</w:t>
            </w:r>
          </w:p>
          <w:p w14:paraId="7D6F513A"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java.awt.EventQueue.invokeLater(new Runnable() </w:t>
            </w:r>
          </w:p>
          <w:p w14:paraId="328C1D0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4415773"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run() </w:t>
            </w:r>
          </w:p>
          <w:p w14:paraId="19C4B77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ABE034E" w14:textId="77777777" w:rsidR="00D1151A" w:rsidRPr="00D1151A" w:rsidRDefault="00D1151A" w:rsidP="00D1151A">
            <w:pPr>
              <w:rPr>
                <w:rFonts w:ascii="Courier New" w:hAnsi="Courier New" w:cs="Courier New"/>
              </w:rPr>
            </w:pPr>
            <w:r w:rsidRPr="00D1151A">
              <w:rPr>
                <w:rFonts w:ascii="Courier New" w:hAnsi="Courier New" w:cs="Courier New"/>
              </w:rPr>
              <w:t xml:space="preserve">                new AddStudentsUI(courses).setVisible(true);</w:t>
            </w:r>
          </w:p>
          <w:p w14:paraId="569182F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5AA12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AE4A04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FE547C4" w14:textId="77777777" w:rsidR="00D1151A" w:rsidRPr="00D1151A" w:rsidRDefault="00D1151A" w:rsidP="00D1151A">
            <w:pPr>
              <w:rPr>
                <w:rFonts w:ascii="Courier New" w:hAnsi="Courier New" w:cs="Courier New"/>
              </w:rPr>
            </w:pPr>
          </w:p>
          <w:p w14:paraId="69FEF5BB"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declaration - do not modify                     </w:t>
            </w:r>
          </w:p>
          <w:p w14:paraId="7525E45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addButton;</w:t>
            </w:r>
          </w:p>
          <w:p w14:paraId="49B6D765"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backButton;</w:t>
            </w:r>
          </w:p>
          <w:p w14:paraId="0672113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javax.swing.JComboBox&lt;String&gt; courseCombo;</w:t>
            </w:r>
          </w:p>
          <w:p w14:paraId="610C18F1"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courseLabel;</w:t>
            </w:r>
          </w:p>
          <w:p w14:paraId="2825AFD7"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fNameLabel;</w:t>
            </w:r>
          </w:p>
          <w:p w14:paraId="48D7A039"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javax.swing.JTextField fNameLabel2;</w:t>
            </w:r>
          </w:p>
          <w:p w14:paraId="132A91BD"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javax.swing.JPanel jPanel1;</w:t>
            </w:r>
          </w:p>
          <w:p w14:paraId="6325A9C5"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lNameLabel;</w:t>
            </w:r>
          </w:p>
          <w:p w14:paraId="36EEC78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javax.swing.JTextField lNameLabel2;</w:t>
            </w:r>
          </w:p>
          <w:p w14:paraId="016A5607"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stuLabel;</w:t>
            </w:r>
          </w:p>
          <w:p w14:paraId="6772E9F0"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javax.swing.JTextField stuLabel2;</w:t>
            </w:r>
          </w:p>
          <w:p w14:paraId="3E857A26" w14:textId="77777777" w:rsidR="00D1151A" w:rsidRPr="00D1151A" w:rsidRDefault="00D1151A" w:rsidP="00D1151A">
            <w:pPr>
              <w:rPr>
                <w:rFonts w:ascii="Courier New" w:hAnsi="Courier New" w:cs="Courier New"/>
              </w:rPr>
            </w:pPr>
            <w:r w:rsidRPr="00D1151A">
              <w:rPr>
                <w:rFonts w:ascii="Courier New" w:hAnsi="Courier New" w:cs="Courier New"/>
              </w:rPr>
              <w:t xml:space="preserve">    // End of variables declaration                   </w:t>
            </w:r>
          </w:p>
          <w:p w14:paraId="7C86ACA4" w14:textId="21ABE091" w:rsidR="009C4A8B" w:rsidRDefault="00D1151A" w:rsidP="00D1151A">
            <w:pPr>
              <w:rPr>
                <w:rFonts w:ascii="Courier New" w:hAnsi="Courier New" w:cs="Courier New"/>
              </w:rPr>
            </w:pPr>
            <w:r w:rsidRPr="00D1151A">
              <w:rPr>
                <w:rFonts w:ascii="Courier New" w:hAnsi="Courier New" w:cs="Courier New"/>
              </w:rPr>
              <w:t>}</w:t>
            </w:r>
          </w:p>
        </w:tc>
      </w:tr>
    </w:tbl>
    <w:p w14:paraId="2E99A39D" w14:textId="77777777" w:rsidR="009C4A8B" w:rsidRDefault="009C4A8B"/>
    <w:p w14:paraId="033AE316" w14:textId="4D5EEBB6" w:rsidR="009C4A8B" w:rsidRDefault="00EA3F64">
      <w:r>
        <w:t>AddMarks</w:t>
      </w:r>
      <w:r w:rsidR="009C4A8B">
        <w:t>UI:</w:t>
      </w:r>
    </w:p>
    <w:tbl>
      <w:tblPr>
        <w:tblW w:w="0" w:type="auto"/>
        <w:tblInd w:w="-5" w:type="dxa"/>
        <w:tblLayout w:type="fixed"/>
        <w:tblLook w:val="0000" w:firstRow="0" w:lastRow="0" w:firstColumn="0" w:lastColumn="0" w:noHBand="0" w:noVBand="0"/>
      </w:tblPr>
      <w:tblGrid>
        <w:gridCol w:w="9252"/>
      </w:tblGrid>
      <w:tr w:rsidR="009C4A8B" w14:paraId="4014D1A3"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51BA720C" w14:textId="77777777" w:rsidR="00D1151A" w:rsidRPr="00D1151A" w:rsidRDefault="00D1151A" w:rsidP="00D1151A">
            <w:pPr>
              <w:rPr>
                <w:rFonts w:ascii="Courier New" w:hAnsi="Courier New" w:cs="Courier New"/>
              </w:rPr>
            </w:pPr>
            <w:r w:rsidRPr="00D1151A">
              <w:rPr>
                <w:rFonts w:ascii="Courier New" w:hAnsi="Courier New" w:cs="Courier New"/>
              </w:rPr>
              <w:t>/*</w:t>
            </w:r>
          </w:p>
          <w:p w14:paraId="78B62699"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student mark systems Add Mark UI class that loads up when the add mark </w:t>
            </w:r>
          </w:p>
          <w:p w14:paraId="7EF3BF87"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button</w:t>
            </w:r>
            <w:proofErr w:type="gramEnd"/>
            <w:r w:rsidRPr="00D1151A">
              <w:rPr>
                <w:rFonts w:ascii="Courier New" w:hAnsi="Courier New" w:cs="Courier New"/>
              </w:rPr>
              <w:t xml:space="preserve"> on the main ui is pressed.</w:t>
            </w:r>
          </w:p>
          <w:p w14:paraId="6807994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690F12C" w14:textId="77777777" w:rsidR="00D1151A" w:rsidRPr="00D1151A" w:rsidRDefault="00D1151A" w:rsidP="00D1151A">
            <w:pPr>
              <w:rPr>
                <w:rFonts w:ascii="Courier New" w:hAnsi="Courier New" w:cs="Courier New"/>
              </w:rPr>
            </w:pPr>
            <w:r w:rsidRPr="00D1151A">
              <w:rPr>
                <w:rFonts w:ascii="Courier New" w:hAnsi="Courier New" w:cs="Courier New"/>
              </w:rPr>
              <w:t>package studentmark;</w:t>
            </w:r>
          </w:p>
          <w:p w14:paraId="0180E26E" w14:textId="77777777" w:rsidR="00D1151A" w:rsidRPr="00D1151A" w:rsidRDefault="00D1151A" w:rsidP="00D1151A">
            <w:pPr>
              <w:rPr>
                <w:rFonts w:ascii="Courier New" w:hAnsi="Courier New" w:cs="Courier New"/>
              </w:rPr>
            </w:pPr>
          </w:p>
          <w:p w14:paraId="487B4757" w14:textId="77777777" w:rsidR="00D1151A" w:rsidRPr="00D1151A" w:rsidRDefault="00D1151A" w:rsidP="00D1151A">
            <w:pPr>
              <w:rPr>
                <w:rFonts w:ascii="Courier New" w:hAnsi="Courier New" w:cs="Courier New"/>
              </w:rPr>
            </w:pPr>
            <w:r w:rsidRPr="00D1151A">
              <w:rPr>
                <w:rFonts w:ascii="Courier New" w:hAnsi="Courier New" w:cs="Courier New"/>
              </w:rPr>
              <w:t>import java.util.ArrayList;</w:t>
            </w:r>
          </w:p>
          <w:p w14:paraId="3C6CA2FB"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import javax.swing.DefaultComboBoxModel;</w:t>
            </w:r>
          </w:p>
          <w:p w14:paraId="2EB55C57" w14:textId="77777777" w:rsidR="00D1151A" w:rsidRPr="00D1151A" w:rsidRDefault="00D1151A" w:rsidP="00D1151A">
            <w:pPr>
              <w:rPr>
                <w:rFonts w:ascii="Courier New" w:hAnsi="Courier New" w:cs="Courier New"/>
              </w:rPr>
            </w:pPr>
            <w:r w:rsidRPr="00D1151A">
              <w:rPr>
                <w:rFonts w:ascii="Courier New" w:hAnsi="Courier New" w:cs="Courier New"/>
              </w:rPr>
              <w:t>import javax.swing.JOptionPane;</w:t>
            </w:r>
          </w:p>
          <w:p w14:paraId="7EA43152" w14:textId="77777777" w:rsidR="00D1151A" w:rsidRPr="00D1151A" w:rsidRDefault="00D1151A" w:rsidP="00D1151A">
            <w:pPr>
              <w:rPr>
                <w:rFonts w:ascii="Courier New" w:hAnsi="Courier New" w:cs="Courier New"/>
              </w:rPr>
            </w:pPr>
          </w:p>
          <w:p w14:paraId="7C050E12" w14:textId="77777777" w:rsidR="00D1151A" w:rsidRPr="00D1151A" w:rsidRDefault="00D1151A" w:rsidP="00D1151A">
            <w:pPr>
              <w:rPr>
                <w:rFonts w:ascii="Courier New" w:hAnsi="Courier New" w:cs="Courier New"/>
              </w:rPr>
            </w:pPr>
            <w:r w:rsidRPr="00D1151A">
              <w:rPr>
                <w:rFonts w:ascii="Courier New" w:hAnsi="Courier New" w:cs="Courier New"/>
              </w:rPr>
              <w:t>/**</w:t>
            </w:r>
          </w:p>
          <w:p w14:paraId="68F9CF55" w14:textId="77777777" w:rsidR="00D1151A" w:rsidRPr="00D1151A" w:rsidRDefault="00D1151A" w:rsidP="00D1151A">
            <w:pPr>
              <w:rPr>
                <w:rFonts w:ascii="Courier New" w:hAnsi="Courier New" w:cs="Courier New"/>
              </w:rPr>
            </w:pPr>
            <w:r w:rsidRPr="00D1151A">
              <w:rPr>
                <w:rFonts w:ascii="Courier New" w:hAnsi="Courier New" w:cs="Courier New"/>
              </w:rPr>
              <w:t xml:space="preserve"> * @author Heidi Portwine (s6110438)</w:t>
            </w:r>
          </w:p>
          <w:p w14:paraId="5293E76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F20B64E" w14:textId="77777777" w:rsidR="00D1151A" w:rsidRPr="00D1151A" w:rsidRDefault="00D1151A" w:rsidP="00D1151A">
            <w:pPr>
              <w:rPr>
                <w:rFonts w:ascii="Courier New" w:hAnsi="Courier New" w:cs="Courier New"/>
              </w:rPr>
            </w:pPr>
            <w:r w:rsidRPr="00D1151A">
              <w:rPr>
                <w:rFonts w:ascii="Courier New" w:hAnsi="Courier New" w:cs="Courier New"/>
              </w:rPr>
              <w:t xml:space="preserve">public class AddMarksUI extends javax.swing.JFrame </w:t>
            </w:r>
          </w:p>
          <w:p w14:paraId="74FE930B" w14:textId="77777777" w:rsidR="00D1151A" w:rsidRPr="00D1151A" w:rsidRDefault="00D1151A" w:rsidP="00D1151A">
            <w:pPr>
              <w:rPr>
                <w:rFonts w:ascii="Courier New" w:hAnsi="Courier New" w:cs="Courier New"/>
              </w:rPr>
            </w:pPr>
            <w:r w:rsidRPr="00D1151A">
              <w:rPr>
                <w:rFonts w:ascii="Courier New" w:hAnsi="Courier New" w:cs="Courier New"/>
              </w:rPr>
              <w:t>{</w:t>
            </w:r>
          </w:p>
          <w:p w14:paraId="655BFC7D"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declared.</w:t>
            </w:r>
          </w:p>
          <w:p w14:paraId="14F22C0B"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static ArrayList&lt;Course&gt; courses = new ArrayList();</w:t>
            </w:r>
          </w:p>
          <w:p w14:paraId="2990534D" w14:textId="77777777" w:rsidR="00D1151A" w:rsidRPr="00D1151A" w:rsidRDefault="00D1151A" w:rsidP="00D1151A">
            <w:pPr>
              <w:rPr>
                <w:rFonts w:ascii="Courier New" w:hAnsi="Courier New" w:cs="Courier New"/>
              </w:rPr>
            </w:pPr>
            <w:r w:rsidRPr="00D1151A">
              <w:rPr>
                <w:rFonts w:ascii="Courier New" w:hAnsi="Courier New" w:cs="Courier New"/>
              </w:rPr>
              <w:t xml:space="preserve">    static Student student;</w:t>
            </w:r>
          </w:p>
          <w:p w14:paraId="20D8786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DefaultComboBoxModel modulesModel = new DefaultComboBoxModel();</w:t>
            </w:r>
          </w:p>
          <w:p w14:paraId="2B8EFF0D" w14:textId="77777777" w:rsidR="00D1151A" w:rsidRPr="00D1151A" w:rsidRDefault="00D1151A" w:rsidP="00D1151A">
            <w:pPr>
              <w:rPr>
                <w:rFonts w:ascii="Courier New" w:hAnsi="Courier New" w:cs="Courier New"/>
              </w:rPr>
            </w:pPr>
            <w:r w:rsidRPr="00D1151A">
              <w:rPr>
                <w:rFonts w:ascii="Courier New" w:hAnsi="Courier New" w:cs="Courier New"/>
              </w:rPr>
              <w:t xml:space="preserve">    static Course course;</w:t>
            </w:r>
          </w:p>
          <w:p w14:paraId="27DB5916" w14:textId="77777777" w:rsidR="00D1151A" w:rsidRPr="00D1151A" w:rsidRDefault="00D1151A" w:rsidP="00D1151A">
            <w:pPr>
              <w:rPr>
                <w:rFonts w:ascii="Courier New" w:hAnsi="Courier New" w:cs="Courier New"/>
              </w:rPr>
            </w:pPr>
            <w:r w:rsidRPr="00D1151A">
              <w:rPr>
                <w:rFonts w:ascii="Courier New" w:hAnsi="Courier New" w:cs="Courier New"/>
              </w:rPr>
              <w:t xml:space="preserve">    static Module module;</w:t>
            </w:r>
          </w:p>
          <w:p w14:paraId="24F55FC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4685DB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2E0EC95"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Creates new form AddMarksUI passing through the array list course and student.</w:t>
            </w:r>
          </w:p>
          <w:p w14:paraId="69E0F08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579956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AddMarksUI(ArrayList&lt;Course&gt; c, Student stu) </w:t>
            </w:r>
          </w:p>
          <w:p w14:paraId="5464BEF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7FF1F5D"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 = stu;</w:t>
            </w:r>
          </w:p>
          <w:p w14:paraId="51630282"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 = c;</w:t>
            </w:r>
          </w:p>
          <w:p w14:paraId="5E641941"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initComponents();</w:t>
            </w:r>
          </w:p>
          <w:p w14:paraId="4129BF42"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initComboBox();</w:t>
            </w:r>
          </w:p>
          <w:p w14:paraId="799B2F5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746A82"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labels.</w:t>
            </w:r>
          </w:p>
          <w:p w14:paraId="7A26DCC2"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stuLabel2.setText(student.getStudentID());</w:t>
            </w:r>
          </w:p>
          <w:p w14:paraId="3FEFEF05"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fNameLabel2.setText(student.getfName());</w:t>
            </w:r>
          </w:p>
          <w:p w14:paraId="72B1660F" w14:textId="77777777" w:rsidR="00D1151A" w:rsidRPr="00D1151A" w:rsidRDefault="00D1151A" w:rsidP="00D1151A">
            <w:pPr>
              <w:rPr>
                <w:rFonts w:ascii="Courier New" w:hAnsi="Courier New" w:cs="Courier New"/>
              </w:rPr>
            </w:pPr>
            <w:r w:rsidRPr="00D1151A">
              <w:rPr>
                <w:rFonts w:ascii="Courier New" w:hAnsi="Courier New" w:cs="Courier New"/>
              </w:rPr>
              <w:t xml:space="preserve">        lNameLabel2.setText(student.getlName());</w:t>
            </w:r>
          </w:p>
          <w:p w14:paraId="1AA5461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7E7E8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CC9C8C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4286729"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the combo box.</w:t>
            </w:r>
          </w:p>
          <w:p w14:paraId="7D0A8D3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8D9A5AC"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initComboBox()</w:t>
            </w:r>
          </w:p>
          <w:p w14:paraId="70B56DA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B3CAC61"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61AE0A3C"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 : courses)</w:t>
            </w:r>
          </w:p>
          <w:p w14:paraId="6CCB898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7679878"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course code is equal to the students course.</w:t>
            </w:r>
          </w:p>
          <w:p w14:paraId="3C5115D3" w14:textId="77777777" w:rsidR="00D1151A" w:rsidRPr="00D1151A" w:rsidRDefault="00D1151A" w:rsidP="00D1151A">
            <w:pPr>
              <w:rPr>
                <w:rFonts w:ascii="Courier New" w:hAnsi="Courier New" w:cs="Courier New"/>
              </w:rPr>
            </w:pPr>
            <w:r w:rsidRPr="00D1151A">
              <w:rPr>
                <w:rFonts w:ascii="Courier New" w:hAnsi="Courier New" w:cs="Courier New"/>
              </w:rPr>
              <w:t xml:space="preserve">            if(c.getCode().equals(student.getCourse()))</w:t>
            </w:r>
          </w:p>
          <w:p w14:paraId="0DBF1E8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025FC7"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 = c;</w:t>
            </w:r>
          </w:p>
          <w:p w14:paraId="0E214D7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EA628A6"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modules.</w:t>
            </w:r>
          </w:p>
          <w:p w14:paraId="37722E4A"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for(Module mod : c.getModule())</w:t>
            </w:r>
          </w:p>
          <w:p w14:paraId="3266996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5172FE7"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student does not have marks for the module already.</w:t>
            </w:r>
          </w:p>
          <w:p w14:paraId="05956898"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if(!student.getMarks().containsKey(mod.getCode()))</w:t>
            </w:r>
          </w:p>
          <w:p w14:paraId="4FDA411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3011B0E"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the module code to the model.</w:t>
            </w:r>
          </w:p>
          <w:p w14:paraId="5C77A4ED"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 = mod;</w:t>
            </w:r>
          </w:p>
          <w:p w14:paraId="74FF04D1"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modulesModel.addElement(mod.getCode());</w:t>
            </w:r>
          </w:p>
          <w:p w14:paraId="7668CC4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D71672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28E44C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6F0DCA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14D0CFD"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module box to dsplay the model.</w:t>
            </w:r>
          </w:p>
          <w:p w14:paraId="33F83375"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moduleBox.setModel(modulesModel);</w:t>
            </w:r>
          </w:p>
          <w:p w14:paraId="53DAD88F"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0DB2C39D" w14:textId="77777777" w:rsidR="00D1151A" w:rsidRPr="00D1151A" w:rsidRDefault="00D1151A" w:rsidP="00D1151A">
            <w:pPr>
              <w:rPr>
                <w:rFonts w:ascii="Courier New" w:hAnsi="Courier New" w:cs="Courier New"/>
              </w:rPr>
            </w:pPr>
          </w:p>
          <w:p w14:paraId="1E07137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825CE7"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is called from within the constructor to initialize the form.</w:t>
            </w:r>
          </w:p>
          <w:p w14:paraId="7432C4E2" w14:textId="77777777" w:rsidR="00D1151A" w:rsidRPr="00D1151A" w:rsidRDefault="00D1151A" w:rsidP="00D1151A">
            <w:pPr>
              <w:rPr>
                <w:rFonts w:ascii="Courier New" w:hAnsi="Courier New" w:cs="Courier New"/>
              </w:rPr>
            </w:pPr>
            <w:r w:rsidRPr="00D1151A">
              <w:rPr>
                <w:rFonts w:ascii="Courier New" w:hAnsi="Courier New" w:cs="Courier New"/>
              </w:rPr>
              <w:t xml:space="preserve">     * WARNING: Do NOT modify this code. The content of this method is always</w:t>
            </w:r>
          </w:p>
          <w:p w14:paraId="5AB8106E" w14:textId="77777777" w:rsidR="00D1151A" w:rsidRPr="00D1151A" w:rsidRDefault="00D1151A" w:rsidP="00D1151A">
            <w:pPr>
              <w:rPr>
                <w:rFonts w:ascii="Courier New" w:hAnsi="Courier New" w:cs="Courier New"/>
              </w:rPr>
            </w:pPr>
            <w:r w:rsidRPr="00D1151A">
              <w:rPr>
                <w:rFonts w:ascii="Courier New" w:hAnsi="Courier New" w:cs="Courier New"/>
              </w:rPr>
              <w:t xml:space="preserve">     * regenerated by the Form Editor.</w:t>
            </w:r>
          </w:p>
          <w:p w14:paraId="625B2F6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F35EA97" w14:textId="77777777" w:rsidR="00D1151A" w:rsidRPr="00D1151A" w:rsidRDefault="00D1151A" w:rsidP="00D1151A">
            <w:pPr>
              <w:rPr>
                <w:rFonts w:ascii="Courier New" w:hAnsi="Courier New" w:cs="Courier New"/>
              </w:rPr>
            </w:pPr>
            <w:r w:rsidRPr="00D1151A">
              <w:rPr>
                <w:rFonts w:ascii="Courier New" w:hAnsi="Courier New" w:cs="Courier New"/>
              </w:rPr>
              <w:t xml:space="preserve">    @SuppressWarnings("unchecked")</w:t>
            </w:r>
          </w:p>
          <w:p w14:paraId="327585D6"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 defaultstate="collapsed" desc="Generated Code"&gt;                          </w:t>
            </w:r>
          </w:p>
          <w:p w14:paraId="619C3A8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initComponents() {</w:t>
            </w:r>
          </w:p>
          <w:p w14:paraId="417F554B" w14:textId="77777777" w:rsidR="00D1151A" w:rsidRPr="00D1151A" w:rsidRDefault="00D1151A" w:rsidP="00D1151A">
            <w:pPr>
              <w:rPr>
                <w:rFonts w:ascii="Courier New" w:hAnsi="Courier New" w:cs="Courier New"/>
              </w:rPr>
            </w:pPr>
          </w:p>
          <w:p w14:paraId="4CF7F3D0"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 = new javax.swing.JPanel();</w:t>
            </w:r>
          </w:p>
          <w:p w14:paraId="5F515D0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 = new javax.swing.JButton();</w:t>
            </w:r>
          </w:p>
          <w:p w14:paraId="4F6B0061"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 = new javax.swing.JButton();</w:t>
            </w:r>
          </w:p>
          <w:p w14:paraId="56FA6879"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moduleBox = new javax.swing.JComboBox&lt;&gt;();</w:t>
            </w:r>
          </w:p>
          <w:p w14:paraId="5F86BEA0"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moduleLabel = new javax.swing.JLabel();</w:t>
            </w:r>
          </w:p>
          <w:p w14:paraId="4F4BE3B4" w14:textId="77777777" w:rsidR="00D1151A" w:rsidRPr="00D1151A" w:rsidRDefault="00D1151A" w:rsidP="00D1151A">
            <w:pPr>
              <w:rPr>
                <w:rFonts w:ascii="Courier New" w:hAnsi="Courier New" w:cs="Courier New"/>
              </w:rPr>
            </w:pPr>
            <w:r w:rsidRPr="00D1151A">
              <w:rPr>
                <w:rFonts w:ascii="Courier New" w:hAnsi="Courier New" w:cs="Courier New"/>
              </w:rPr>
              <w:t xml:space="preserve">        markField = new javax.swing.JTextField();</w:t>
            </w:r>
          </w:p>
          <w:p w14:paraId="2D6B5997" w14:textId="77777777" w:rsidR="00D1151A" w:rsidRPr="00D1151A" w:rsidRDefault="00D1151A" w:rsidP="00D1151A">
            <w:pPr>
              <w:rPr>
                <w:rFonts w:ascii="Courier New" w:hAnsi="Courier New" w:cs="Courier New"/>
              </w:rPr>
            </w:pPr>
            <w:r w:rsidRPr="00D1151A">
              <w:rPr>
                <w:rFonts w:ascii="Courier New" w:hAnsi="Courier New" w:cs="Courier New"/>
              </w:rPr>
              <w:t xml:space="preserve">        markLabel = new javax.swing.JLabel();</w:t>
            </w:r>
          </w:p>
          <w:p w14:paraId="0A58D099"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 = new javax.swing.JLabel();</w:t>
            </w:r>
          </w:p>
          <w:p w14:paraId="0C472FCA"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stuLabel2 = new javax.swing.JLabel();</w:t>
            </w:r>
          </w:p>
          <w:p w14:paraId="22010052"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 = new javax.swing.JLabel();</w:t>
            </w:r>
          </w:p>
          <w:p w14:paraId="1B761C83" w14:textId="77777777" w:rsidR="00D1151A" w:rsidRPr="00D1151A" w:rsidRDefault="00D1151A" w:rsidP="00D1151A">
            <w:pPr>
              <w:rPr>
                <w:rFonts w:ascii="Courier New" w:hAnsi="Courier New" w:cs="Courier New"/>
              </w:rPr>
            </w:pPr>
            <w:r w:rsidRPr="00D1151A">
              <w:rPr>
                <w:rFonts w:ascii="Courier New" w:hAnsi="Courier New" w:cs="Courier New"/>
              </w:rPr>
              <w:t xml:space="preserve">        jLabel1 = new javax.swing.JLabel();</w:t>
            </w:r>
          </w:p>
          <w:p w14:paraId="1D309573" w14:textId="77777777" w:rsidR="00D1151A" w:rsidRPr="00D1151A" w:rsidRDefault="00D1151A" w:rsidP="00D1151A">
            <w:pPr>
              <w:rPr>
                <w:rFonts w:ascii="Courier New" w:hAnsi="Courier New" w:cs="Courier New"/>
              </w:rPr>
            </w:pPr>
            <w:r w:rsidRPr="00D1151A">
              <w:rPr>
                <w:rFonts w:ascii="Courier New" w:hAnsi="Courier New" w:cs="Courier New"/>
              </w:rPr>
              <w:t xml:space="preserve">        lNameLabel2 = new javax.swing.JLabel();</w:t>
            </w:r>
          </w:p>
          <w:p w14:paraId="6BE217AB"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fNameLabel2 = new javax.swing.JLabel();</w:t>
            </w:r>
          </w:p>
          <w:p w14:paraId="5BB2F27B" w14:textId="77777777" w:rsidR="00D1151A" w:rsidRPr="00D1151A" w:rsidRDefault="00D1151A" w:rsidP="00D1151A">
            <w:pPr>
              <w:rPr>
                <w:rFonts w:ascii="Courier New" w:hAnsi="Courier New" w:cs="Courier New"/>
              </w:rPr>
            </w:pPr>
          </w:p>
          <w:p w14:paraId="7B0D4028" w14:textId="77777777" w:rsidR="00D1151A" w:rsidRPr="00D1151A" w:rsidRDefault="00D1151A" w:rsidP="00D1151A">
            <w:pPr>
              <w:rPr>
                <w:rFonts w:ascii="Courier New" w:hAnsi="Courier New" w:cs="Courier New"/>
              </w:rPr>
            </w:pPr>
            <w:r w:rsidRPr="00D1151A">
              <w:rPr>
                <w:rFonts w:ascii="Courier New" w:hAnsi="Courier New" w:cs="Courier New"/>
              </w:rPr>
              <w:t xml:space="preserve">        setDefaultCloseOperation(javax.swing.WindowConstants.EXIT_ON_CLOSE);</w:t>
            </w:r>
          </w:p>
          <w:p w14:paraId="466338D0" w14:textId="77777777" w:rsidR="00D1151A" w:rsidRPr="00D1151A" w:rsidRDefault="00D1151A" w:rsidP="00D1151A">
            <w:pPr>
              <w:rPr>
                <w:rFonts w:ascii="Courier New" w:hAnsi="Courier New" w:cs="Courier New"/>
              </w:rPr>
            </w:pPr>
          </w:p>
          <w:p w14:paraId="67876E2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addButton.setText("Add");</w:t>
            </w:r>
          </w:p>
          <w:p w14:paraId="519AED1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addButton.addActionListener(new java.awt.event.ActionListener() {</w:t>
            </w:r>
          </w:p>
          <w:p w14:paraId="3F879541"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4F75B40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addButtonActionPerformed(evt);</w:t>
            </w:r>
          </w:p>
          <w:p w14:paraId="7188737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AC19C6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99FA0E" w14:textId="77777777" w:rsidR="00D1151A" w:rsidRPr="00D1151A" w:rsidRDefault="00D1151A" w:rsidP="00D1151A">
            <w:pPr>
              <w:rPr>
                <w:rFonts w:ascii="Courier New" w:hAnsi="Courier New" w:cs="Courier New"/>
              </w:rPr>
            </w:pPr>
          </w:p>
          <w:p w14:paraId="7E1AAE5E"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backButton.setText("Back");</w:t>
            </w:r>
          </w:p>
          <w:p w14:paraId="60A050B2"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backButton.addActionListener(new java.awt.event.ActionListener() {</w:t>
            </w:r>
          </w:p>
          <w:p w14:paraId="0144A2F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412BCF11"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backButtonActionPerformed(evt);</w:t>
            </w:r>
          </w:p>
          <w:p w14:paraId="48B39F0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DE8013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884887B" w14:textId="77777777" w:rsidR="00D1151A" w:rsidRPr="00D1151A" w:rsidRDefault="00D1151A" w:rsidP="00D1151A">
            <w:pPr>
              <w:rPr>
                <w:rFonts w:ascii="Courier New" w:hAnsi="Courier New" w:cs="Courier New"/>
              </w:rPr>
            </w:pPr>
          </w:p>
          <w:p w14:paraId="4F74B22C"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moduleBox.setModel(new javax.swing.DefaultComboBoxModel&lt;&gt;(new String[] { "Module 1", "Module 2", "Module 3", "Module 4" }));</w:t>
            </w:r>
          </w:p>
          <w:p w14:paraId="4AE41382" w14:textId="77777777" w:rsidR="00D1151A" w:rsidRPr="00D1151A" w:rsidRDefault="00D1151A" w:rsidP="00D1151A">
            <w:pPr>
              <w:rPr>
                <w:rFonts w:ascii="Courier New" w:hAnsi="Courier New" w:cs="Courier New"/>
              </w:rPr>
            </w:pPr>
          </w:p>
          <w:p w14:paraId="2ACD2DAE" w14:textId="77777777" w:rsidR="00D1151A" w:rsidRPr="00D1151A" w:rsidRDefault="00D1151A" w:rsidP="00D1151A">
            <w:pPr>
              <w:rPr>
                <w:rFonts w:ascii="Courier New" w:hAnsi="Courier New" w:cs="Courier New"/>
              </w:rPr>
            </w:pPr>
            <w:r w:rsidRPr="00D1151A">
              <w:rPr>
                <w:rFonts w:ascii="Courier New" w:hAnsi="Courier New" w:cs="Courier New"/>
              </w:rPr>
              <w:t xml:space="preserve">        moduleLabel.setText("Modules:");</w:t>
            </w:r>
          </w:p>
          <w:p w14:paraId="1C5E42AE" w14:textId="77777777" w:rsidR="00D1151A" w:rsidRPr="00D1151A" w:rsidRDefault="00D1151A" w:rsidP="00D1151A">
            <w:pPr>
              <w:rPr>
                <w:rFonts w:ascii="Courier New" w:hAnsi="Courier New" w:cs="Courier New"/>
              </w:rPr>
            </w:pPr>
          </w:p>
          <w:p w14:paraId="6730D836" w14:textId="77777777" w:rsidR="00D1151A" w:rsidRPr="00D1151A" w:rsidRDefault="00D1151A" w:rsidP="00D1151A">
            <w:pPr>
              <w:rPr>
                <w:rFonts w:ascii="Courier New" w:hAnsi="Courier New" w:cs="Courier New"/>
              </w:rPr>
            </w:pPr>
            <w:r w:rsidRPr="00D1151A">
              <w:rPr>
                <w:rFonts w:ascii="Courier New" w:hAnsi="Courier New" w:cs="Courier New"/>
              </w:rPr>
              <w:t xml:space="preserve">        markLabel.setText("Mark:");</w:t>
            </w:r>
          </w:p>
          <w:p w14:paraId="57E38900" w14:textId="77777777" w:rsidR="00D1151A" w:rsidRPr="00D1151A" w:rsidRDefault="00D1151A" w:rsidP="00D1151A">
            <w:pPr>
              <w:rPr>
                <w:rFonts w:ascii="Courier New" w:hAnsi="Courier New" w:cs="Courier New"/>
              </w:rPr>
            </w:pPr>
          </w:p>
          <w:p w14:paraId="4F0BA8BB"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stuLabel.setText("Student ID");</w:t>
            </w:r>
          </w:p>
          <w:p w14:paraId="0D54DEB6" w14:textId="77777777" w:rsidR="00D1151A" w:rsidRPr="00D1151A" w:rsidRDefault="00D1151A" w:rsidP="00D1151A">
            <w:pPr>
              <w:rPr>
                <w:rFonts w:ascii="Courier New" w:hAnsi="Courier New" w:cs="Courier New"/>
              </w:rPr>
            </w:pPr>
          </w:p>
          <w:p w14:paraId="0BF09841" w14:textId="77777777" w:rsidR="00D1151A" w:rsidRPr="00D1151A" w:rsidRDefault="00D1151A" w:rsidP="00D1151A">
            <w:pPr>
              <w:rPr>
                <w:rFonts w:ascii="Courier New" w:hAnsi="Courier New" w:cs="Courier New"/>
              </w:rPr>
            </w:pPr>
            <w:r w:rsidRPr="00D1151A">
              <w:rPr>
                <w:rFonts w:ascii="Courier New" w:hAnsi="Courier New" w:cs="Courier New"/>
              </w:rPr>
              <w:t xml:space="preserve">        stuLabel2.setText("studentID");</w:t>
            </w:r>
          </w:p>
          <w:p w14:paraId="280DA891" w14:textId="77777777" w:rsidR="00D1151A" w:rsidRPr="00D1151A" w:rsidRDefault="00D1151A" w:rsidP="00D1151A">
            <w:pPr>
              <w:rPr>
                <w:rFonts w:ascii="Courier New" w:hAnsi="Courier New" w:cs="Courier New"/>
              </w:rPr>
            </w:pPr>
          </w:p>
          <w:p w14:paraId="2F0889EF" w14:textId="77777777" w:rsidR="00D1151A" w:rsidRPr="00D1151A" w:rsidRDefault="00D1151A" w:rsidP="00D1151A">
            <w:pPr>
              <w:rPr>
                <w:rFonts w:ascii="Courier New" w:hAnsi="Courier New" w:cs="Courier New"/>
              </w:rPr>
            </w:pPr>
            <w:r w:rsidRPr="00D1151A">
              <w:rPr>
                <w:rFonts w:ascii="Courier New" w:hAnsi="Courier New" w:cs="Courier New"/>
              </w:rPr>
              <w:t xml:space="preserve">        fnameLabel.setText("First Name : ");</w:t>
            </w:r>
          </w:p>
          <w:p w14:paraId="75A065B2" w14:textId="77777777" w:rsidR="00D1151A" w:rsidRPr="00D1151A" w:rsidRDefault="00D1151A" w:rsidP="00D1151A">
            <w:pPr>
              <w:rPr>
                <w:rFonts w:ascii="Courier New" w:hAnsi="Courier New" w:cs="Courier New"/>
              </w:rPr>
            </w:pPr>
          </w:p>
          <w:p w14:paraId="256A4FA2" w14:textId="77777777" w:rsidR="00D1151A" w:rsidRPr="00D1151A" w:rsidRDefault="00D1151A" w:rsidP="00D1151A">
            <w:pPr>
              <w:rPr>
                <w:rFonts w:ascii="Courier New" w:hAnsi="Courier New" w:cs="Courier New"/>
              </w:rPr>
            </w:pPr>
            <w:r w:rsidRPr="00D1151A">
              <w:rPr>
                <w:rFonts w:ascii="Courier New" w:hAnsi="Courier New" w:cs="Courier New"/>
              </w:rPr>
              <w:t xml:space="preserve">        jLabel1.setText("Last Name :");</w:t>
            </w:r>
          </w:p>
          <w:p w14:paraId="7A7DB7F7" w14:textId="77777777" w:rsidR="00D1151A" w:rsidRPr="00D1151A" w:rsidRDefault="00D1151A" w:rsidP="00D1151A">
            <w:pPr>
              <w:rPr>
                <w:rFonts w:ascii="Courier New" w:hAnsi="Courier New" w:cs="Courier New"/>
              </w:rPr>
            </w:pPr>
          </w:p>
          <w:p w14:paraId="44076ED3" w14:textId="77777777" w:rsidR="00D1151A" w:rsidRPr="00D1151A" w:rsidRDefault="00D1151A" w:rsidP="00D1151A">
            <w:pPr>
              <w:rPr>
                <w:rFonts w:ascii="Courier New" w:hAnsi="Courier New" w:cs="Courier New"/>
              </w:rPr>
            </w:pPr>
            <w:r w:rsidRPr="00D1151A">
              <w:rPr>
                <w:rFonts w:ascii="Courier New" w:hAnsi="Courier New" w:cs="Courier New"/>
              </w:rPr>
              <w:t xml:space="preserve">        lNameLabel2.setText("lastName");</w:t>
            </w:r>
          </w:p>
          <w:p w14:paraId="6C33644C" w14:textId="77777777" w:rsidR="00D1151A" w:rsidRPr="00D1151A" w:rsidRDefault="00D1151A" w:rsidP="00D1151A">
            <w:pPr>
              <w:rPr>
                <w:rFonts w:ascii="Courier New" w:hAnsi="Courier New" w:cs="Courier New"/>
              </w:rPr>
            </w:pPr>
          </w:p>
          <w:p w14:paraId="0A9BBB0A"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fNameLabel2.setText("firstName");</w:t>
            </w:r>
          </w:p>
          <w:p w14:paraId="136312D4" w14:textId="77777777" w:rsidR="00D1151A" w:rsidRPr="00D1151A" w:rsidRDefault="00D1151A" w:rsidP="00D1151A">
            <w:pPr>
              <w:rPr>
                <w:rFonts w:ascii="Courier New" w:hAnsi="Courier New" w:cs="Courier New"/>
              </w:rPr>
            </w:pPr>
          </w:p>
          <w:p w14:paraId="5AD5F83A"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jPanel1Layout = new javax.swing.GroupLayout(jPanel1);</w:t>
            </w:r>
          </w:p>
          <w:p w14:paraId="5DA09F29"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jPanel1.setLayout(jPanel1Layout);</w:t>
            </w:r>
          </w:p>
          <w:p w14:paraId="7606DCC8"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jPanel1Layout.setHorizontalGroup(</w:t>
            </w:r>
          </w:p>
          <w:p w14:paraId="0050CC49"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36B9C81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103DDD5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.addGap(61, 61, 61)</w:t>
            </w:r>
          </w:p>
          <w:p w14:paraId="306149A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1F53F0A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7243EDB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330458E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.addComponent(moduleLabel)</w:t>
            </w:r>
          </w:p>
          <w:p w14:paraId="48D38FD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.addComponent(markLabel))</w:t>
            </w:r>
          </w:p>
          <w:p w14:paraId="77417FC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26D08F6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2A1A114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.addComponent(markField, javax.swing.GroupLayout.PREFERRED_SIZE, 159, javax.swing.GroupLayout.PREFERRED_SIZE)</w:t>
            </w:r>
          </w:p>
          <w:p w14:paraId="45148BE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.addComponent(moduleBox, javax.swing.GroupLayout.PREFERRED_SIZE, 159, javax.swing.GroupLayout.PREFERRED_SIZE)))</w:t>
            </w:r>
          </w:p>
          <w:p w14:paraId="4047297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050E248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0A9B28C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w:t>
            </w:r>
          </w:p>
          <w:p w14:paraId="7D7831C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.addComponent(jLabel1)</w:t>
            </w:r>
          </w:p>
          <w:p w14:paraId="071BB20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w:t>
            </w:r>
          </w:p>
          <w:p w14:paraId="4C89C30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.addGap(41, 41, 41)</w:t>
            </w:r>
          </w:p>
          <w:p w14:paraId="5C0BF9D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527CE1E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.addComponent(fNameLabel2)</w:t>
            </w:r>
          </w:p>
          <w:p w14:paraId="1BF3669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.addComponent(lNameLabel2)</w:t>
            </w:r>
          </w:p>
          <w:p w14:paraId="63B3522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.addComponent(stuLabel2))))</w:t>
            </w:r>
          </w:p>
          <w:p w14:paraId="7163447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.addContainerGap(73, Short.MAX_VALUE))</w:t>
            </w:r>
          </w:p>
          <w:p w14:paraId="08472A3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2D2BE38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.addGap(35, 35, 35)</w:t>
            </w:r>
          </w:p>
          <w:p w14:paraId="07C4F14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.addComponent(addButton, javax.swing.GroupLayout.PREFERRED_SIZE, 68, javax.swing.GroupLayout.PREFERRED_SIZE)</w:t>
            </w:r>
          </w:p>
          <w:p w14:paraId="29685FC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.addPreferredGap(javax.swing.LayoutStyle.ComponentPlacement.RELATED, javax.swing.GroupLayout.DEFAULT_SIZE, Short.MAX_VALUE)</w:t>
            </w:r>
          </w:p>
          <w:p w14:paraId="242FE16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.addComponent(backButton, javax.swing.GroupLayout.PREFERRED_SIZE, 68, javax.swing.GroupLayout.PREFERRED_SIZE)</w:t>
            </w:r>
          </w:p>
          <w:p w14:paraId="5BE6695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.addGap(43, 43, 43))</w:t>
            </w:r>
          </w:p>
          <w:p w14:paraId="3164B27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F1F09A4"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jPanel1Layout.setVerticalGroup(</w:t>
            </w:r>
          </w:p>
          <w:p w14:paraId="64C1E24B"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7D13520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693FB1C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4B93553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6E37F9F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.addGap(34, 34, 34)</w:t>
            </w:r>
          </w:p>
          <w:p w14:paraId="747E39CC"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.addComponent(stuLabel2))</w:t>
            </w:r>
          </w:p>
          <w:p w14:paraId="297C2DB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jPanel1Layout.createSequentialGroup()</w:t>
            </w:r>
          </w:p>
          <w:p w14:paraId="1BF1860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1BB003F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.addComponent(stuLabel)))</w:t>
            </w:r>
          </w:p>
          <w:p w14:paraId="4A9464B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39E84F0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202C2F7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w:t>
            </w:r>
          </w:p>
          <w:p w14:paraId="5A248D2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.addComponent(fNameLabel2))</w:t>
            </w:r>
          </w:p>
          <w:p w14:paraId="4747736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.addPreferredGap(javax.swing.LayoutStyle.ComponentPlacement.RELATED, 20, Short.MAX_VALUE)</w:t>
            </w:r>
          </w:p>
          <w:p w14:paraId="1B23CBC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474E61F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.addComponent(jLabel1)</w:t>
            </w:r>
          </w:p>
          <w:p w14:paraId="25105F0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.addComponent(lNameLabel2))</w:t>
            </w:r>
          </w:p>
          <w:p w14:paraId="001A486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0B58DF2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6B76A4E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.addComponent(moduleLabel)</w:t>
            </w:r>
          </w:p>
          <w:p w14:paraId="41A20FA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.addComponent(moduleBox, javax.swing.GroupLayout.PREFERRED_SIZE, javax.swing.GroupLayout.DEFAULT_SIZE, javax.swing.GroupLayout.PREFERRED_SIZE))</w:t>
            </w:r>
          </w:p>
          <w:p w14:paraId="014026A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1517C77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4C4BB7D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.addComponent(markField, javax.swing.GroupLayout.PREFERRED_SIZE, javax.swing.GroupLayout.DEFAULT_SIZE, javax.swing.GroupLayout.PREFERRED_SIZE)</w:t>
            </w:r>
          </w:p>
          <w:p w14:paraId="0FD8540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.addComponent(markLabel))</w:t>
            </w:r>
          </w:p>
          <w:p w14:paraId="791CC3C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.addGap(33, 33, 33)</w:t>
            </w:r>
          </w:p>
          <w:p w14:paraId="5F8F48F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.addGroup(jPanel1Layout.createParallelGroup(javax.swing.GroupLayout.Alignment.BASELINE)</w:t>
            </w:r>
          </w:p>
          <w:p w14:paraId="16EFE57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.addComponent(backButton)</w:t>
            </w:r>
          </w:p>
          <w:p w14:paraId="0C42814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.addComponent(addButton))</w:t>
            </w:r>
          </w:p>
          <w:p w14:paraId="6E66A7C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.addGap(35, 35, 35))</w:t>
            </w:r>
          </w:p>
          <w:p w14:paraId="7340855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D475B75" w14:textId="77777777" w:rsidR="00D1151A" w:rsidRPr="00D1151A" w:rsidRDefault="00D1151A" w:rsidP="00D1151A">
            <w:pPr>
              <w:rPr>
                <w:rFonts w:ascii="Courier New" w:hAnsi="Courier New" w:cs="Courier New"/>
              </w:rPr>
            </w:pPr>
          </w:p>
          <w:p w14:paraId="058C41B1"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layout = new javax.swing.GroupLayout(getContentPane());</w:t>
            </w:r>
          </w:p>
          <w:p w14:paraId="70C0E0E4" w14:textId="77777777" w:rsidR="00D1151A" w:rsidRPr="00D1151A" w:rsidRDefault="00D1151A" w:rsidP="00D1151A">
            <w:pPr>
              <w:rPr>
                <w:rFonts w:ascii="Courier New" w:hAnsi="Courier New" w:cs="Courier New"/>
              </w:rPr>
            </w:pPr>
            <w:r w:rsidRPr="00D1151A">
              <w:rPr>
                <w:rFonts w:ascii="Courier New" w:hAnsi="Courier New" w:cs="Courier New"/>
              </w:rPr>
              <w:t xml:space="preserve">        getContentPane().setLayout(layout);</w:t>
            </w:r>
          </w:p>
          <w:p w14:paraId="32807082"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layout.setHorizontalGroup(</w:t>
            </w:r>
          </w:p>
          <w:p w14:paraId="0468F170"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490310B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15A5B4D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111887D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751EDDE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3C33A84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4CAAE71"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layout.setVerticalGroup(</w:t>
            </w:r>
          </w:p>
          <w:p w14:paraId="0E92DCF3"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33331D1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4AEFA16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66106A3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1EC708B0"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.addContainerGap())</w:t>
            </w:r>
          </w:p>
          <w:p w14:paraId="54A4F97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803268A" w14:textId="77777777" w:rsidR="00D1151A" w:rsidRPr="00D1151A" w:rsidRDefault="00D1151A" w:rsidP="00D1151A">
            <w:pPr>
              <w:rPr>
                <w:rFonts w:ascii="Courier New" w:hAnsi="Courier New" w:cs="Courier New"/>
              </w:rPr>
            </w:pPr>
          </w:p>
          <w:p w14:paraId="0BEA73F2" w14:textId="77777777" w:rsidR="00D1151A" w:rsidRPr="00D1151A" w:rsidRDefault="00D1151A" w:rsidP="00D1151A">
            <w:pPr>
              <w:rPr>
                <w:rFonts w:ascii="Courier New" w:hAnsi="Courier New" w:cs="Courier New"/>
              </w:rPr>
            </w:pPr>
            <w:r w:rsidRPr="00D1151A">
              <w:rPr>
                <w:rFonts w:ascii="Courier New" w:hAnsi="Courier New" w:cs="Courier New"/>
              </w:rPr>
              <w:t xml:space="preserve">        pack();</w:t>
            </w:r>
          </w:p>
          <w:p w14:paraId="3C6ECF66"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&lt;/editor-fold&gt;                        </w:t>
            </w:r>
          </w:p>
          <w:p w14:paraId="021756A6" w14:textId="77777777" w:rsidR="00D1151A" w:rsidRPr="00D1151A" w:rsidRDefault="00D1151A" w:rsidP="00D1151A">
            <w:pPr>
              <w:rPr>
                <w:rFonts w:ascii="Courier New" w:hAnsi="Courier New" w:cs="Courier New"/>
              </w:rPr>
            </w:pPr>
          </w:p>
          <w:p w14:paraId="5463C29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22C3196"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add button on the add marks UI.</w:t>
            </w:r>
          </w:p>
          <w:p w14:paraId="44770A1A"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will add the users input of mark to the correct module for the student.</w:t>
            </w:r>
          </w:p>
          <w:p w14:paraId="25CB73A5"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09203F8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5312B67"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addButtonActionPerformed(java.awt.event.ActionEvent evt) {                                          </w:t>
            </w:r>
          </w:p>
          <w:p w14:paraId="3A5AEBB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D1137B3"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variables to get the data from the text field and combo box.</w:t>
            </w:r>
          </w:p>
          <w:p w14:paraId="2892A9AB"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m = Integer.parseInt(markField.getText()); </w:t>
            </w:r>
          </w:p>
          <w:p w14:paraId="1D83BE38"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mb = moduleBox.getSelectedItem().toString();</w:t>
            </w:r>
          </w:p>
          <w:p w14:paraId="62252D8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75177CD"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cIndex = courses.indexOf(course);</w:t>
            </w:r>
          </w:p>
          <w:p w14:paraId="1B6DDDCC"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mIndex = courses.get(cIndex).getModule().indexOf(module);</w:t>
            </w:r>
          </w:p>
          <w:p w14:paraId="60E2AB48"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stuIndex = courses.get(cIndex).getStudents().indexOf(student);</w:t>
            </w:r>
          </w:p>
          <w:p w14:paraId="72D1D0A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63DAAC5"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student number for the course to increase by one student and adds the marks.</w:t>
            </w:r>
          </w:p>
          <w:p w14:paraId="36CD3231"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studNum = courses.get(cIndex).getModule().get(mIndex).getStudentNumber() +1;</w:t>
            </w:r>
          </w:p>
          <w:p w14:paraId="790B478E"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courses.get(cIndex).getModule().get(mIndex).setStudentNumber(studNum);</w:t>
            </w:r>
          </w:p>
          <w:p w14:paraId="40C516E9"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courses.get(cIndex).getStudents().get(stuIndex).addModMark(mb, m);</w:t>
            </w:r>
          </w:p>
          <w:p w14:paraId="640CBA1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74BEF34" w14:textId="77777777" w:rsidR="00D1151A" w:rsidRPr="00D1151A" w:rsidRDefault="00D1151A" w:rsidP="00D1151A">
            <w:pPr>
              <w:rPr>
                <w:rFonts w:ascii="Courier New" w:hAnsi="Courier New" w:cs="Courier New"/>
              </w:rPr>
            </w:pPr>
            <w:r w:rsidRPr="00D1151A">
              <w:rPr>
                <w:rFonts w:ascii="Courier New" w:hAnsi="Courier New" w:cs="Courier New"/>
              </w:rPr>
              <w:t xml:space="preserve">        // Displays a message dialog stating that the mark has been added.</w:t>
            </w:r>
          </w:p>
          <w:p w14:paraId="1724787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roofErr w:type="gramStart"/>
            <w:r w:rsidRPr="00D1151A">
              <w:rPr>
                <w:rFonts w:ascii="Courier New" w:hAnsi="Courier New" w:cs="Courier New"/>
              </w:rPr>
              <w:t>JOptionPane.showMessageDialog(</w:t>
            </w:r>
            <w:proofErr w:type="gramEnd"/>
            <w:r w:rsidRPr="00D1151A">
              <w:rPr>
                <w:rFonts w:ascii="Courier New" w:hAnsi="Courier New" w:cs="Courier New"/>
              </w:rPr>
              <w:t>this, "The Mark has been added.");</w:t>
            </w:r>
          </w:p>
          <w:p w14:paraId="6D2ED14F" w14:textId="77777777" w:rsidR="00D1151A" w:rsidRPr="00D1151A" w:rsidRDefault="00D1151A" w:rsidP="00D1151A">
            <w:pPr>
              <w:rPr>
                <w:rFonts w:ascii="Courier New" w:hAnsi="Courier New" w:cs="Courier New"/>
              </w:rPr>
            </w:pPr>
            <w:r w:rsidRPr="00D1151A">
              <w:rPr>
                <w:rFonts w:ascii="Courier New" w:hAnsi="Courier New" w:cs="Courier New"/>
              </w:rPr>
              <w:t xml:space="preserve">        // Returns to the main UI.</w:t>
            </w:r>
          </w:p>
          <w:p w14:paraId="3820C09B"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StudentMainUI stMain = new StudentMainUI(courses);</w:t>
            </w:r>
          </w:p>
          <w:p w14:paraId="5B89CC5B" w14:textId="77777777" w:rsidR="00D1151A" w:rsidRPr="00D1151A" w:rsidRDefault="00D1151A" w:rsidP="00D1151A">
            <w:pPr>
              <w:rPr>
                <w:rFonts w:ascii="Courier New" w:hAnsi="Courier New" w:cs="Courier New"/>
              </w:rPr>
            </w:pPr>
            <w:r w:rsidRPr="00D1151A">
              <w:rPr>
                <w:rFonts w:ascii="Courier New" w:hAnsi="Courier New" w:cs="Courier New"/>
              </w:rPr>
              <w:t xml:space="preserve">        stMain.setVisible(true);</w:t>
            </w:r>
          </w:p>
          <w:p w14:paraId="507194ED"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w:t>
            </w:r>
          </w:p>
          <w:p w14:paraId="306B281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9ED7B42"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469E4D58" w14:textId="77777777" w:rsidR="00D1151A" w:rsidRPr="00D1151A" w:rsidRDefault="00D1151A" w:rsidP="00D1151A">
            <w:pPr>
              <w:rPr>
                <w:rFonts w:ascii="Courier New" w:hAnsi="Courier New" w:cs="Courier New"/>
              </w:rPr>
            </w:pPr>
          </w:p>
          <w:p w14:paraId="420A15E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7F78FE5"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back button on the add mark UI.</w:t>
            </w:r>
          </w:p>
          <w:p w14:paraId="0F580E86"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will take the user back to the main UI screen when the button is pressed.</w:t>
            </w:r>
          </w:p>
          <w:p w14:paraId="4031E559"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553869C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03F37C8"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backButtonActionPerformed(java.awt.event.ActionEvent evt) {                                           </w:t>
            </w:r>
          </w:p>
          <w:p w14:paraId="444BE5D9"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StudentMainUI stMain = new StudentMainUI(courses);</w:t>
            </w:r>
          </w:p>
          <w:p w14:paraId="2EBD88C7" w14:textId="77777777" w:rsidR="00D1151A" w:rsidRPr="00D1151A" w:rsidRDefault="00D1151A" w:rsidP="00D1151A">
            <w:pPr>
              <w:rPr>
                <w:rFonts w:ascii="Courier New" w:hAnsi="Courier New" w:cs="Courier New"/>
              </w:rPr>
            </w:pPr>
            <w:r w:rsidRPr="00D1151A">
              <w:rPr>
                <w:rFonts w:ascii="Courier New" w:hAnsi="Courier New" w:cs="Courier New"/>
              </w:rPr>
              <w:t xml:space="preserve">        stMain.setVisible(true);</w:t>
            </w:r>
          </w:p>
          <w:p w14:paraId="3835170E"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w:t>
            </w:r>
          </w:p>
          <w:p w14:paraId="67C248FA"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2376974F" w14:textId="77777777" w:rsidR="00D1151A" w:rsidRPr="00D1151A" w:rsidRDefault="00D1151A" w:rsidP="00D1151A">
            <w:pPr>
              <w:rPr>
                <w:rFonts w:ascii="Courier New" w:hAnsi="Courier New" w:cs="Courier New"/>
              </w:rPr>
            </w:pPr>
          </w:p>
          <w:p w14:paraId="1797682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6843BD9"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main method for the add marks UI.</w:t>
            </w:r>
          </w:p>
          <w:p w14:paraId="39F8C1D5"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args the command line arguments</w:t>
            </w:r>
          </w:p>
          <w:p w14:paraId="1730E59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9E4AA32"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static void main(String args[]) </w:t>
            </w:r>
          </w:p>
          <w:p w14:paraId="64621FE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36F7FD2"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 the Nimbus look and feel */</w:t>
            </w:r>
          </w:p>
          <w:p w14:paraId="07876206"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//&lt;editor-fold defaultstate="collapsed" desc=" Look and feel setting code (optional) "&gt;</w:t>
            </w:r>
          </w:p>
          <w:p w14:paraId="6FC845A3"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Nimbus (introduced in Java SE 6) is not available, stay with the default look and feel.</w:t>
            </w:r>
          </w:p>
          <w:p w14:paraId="712466AA" w14:textId="77777777" w:rsidR="00D1151A" w:rsidRPr="00D1151A" w:rsidRDefault="00D1151A" w:rsidP="00D1151A">
            <w:pPr>
              <w:rPr>
                <w:rFonts w:ascii="Courier New" w:hAnsi="Courier New" w:cs="Courier New"/>
              </w:rPr>
            </w:pPr>
            <w:r w:rsidRPr="00D1151A">
              <w:rPr>
                <w:rFonts w:ascii="Courier New" w:hAnsi="Courier New" w:cs="Courier New"/>
              </w:rPr>
              <w:t xml:space="preserve">         * For details see http://download.oracle.com/javase/tutorial/uiswing/lookandfeel/plaf.html </w:t>
            </w:r>
          </w:p>
          <w:p w14:paraId="1C8369B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87A6E5C" w14:textId="77777777" w:rsidR="00D1151A" w:rsidRPr="00D1151A" w:rsidRDefault="00D1151A" w:rsidP="00D1151A">
            <w:pPr>
              <w:rPr>
                <w:rFonts w:ascii="Courier New" w:hAnsi="Courier New" w:cs="Courier New"/>
              </w:rPr>
            </w:pPr>
            <w:r w:rsidRPr="00D1151A">
              <w:rPr>
                <w:rFonts w:ascii="Courier New" w:hAnsi="Courier New" w:cs="Courier New"/>
              </w:rPr>
              <w:t xml:space="preserve">        try {</w:t>
            </w:r>
          </w:p>
          <w:p w14:paraId="0BE8AF12" w14:textId="77777777" w:rsidR="00D1151A" w:rsidRPr="00D1151A" w:rsidRDefault="00D1151A" w:rsidP="00D1151A">
            <w:pPr>
              <w:rPr>
                <w:rFonts w:ascii="Courier New" w:hAnsi="Courier New" w:cs="Courier New"/>
              </w:rPr>
            </w:pPr>
            <w:r w:rsidRPr="00D1151A">
              <w:rPr>
                <w:rFonts w:ascii="Courier New" w:hAnsi="Courier New" w:cs="Courier New"/>
              </w:rPr>
              <w:t xml:space="preserve">            for (javax.swing.UIManager.LookAndFeelInfo info : javax.swing.UIManager.getInstalledLookAndFeels()) {</w:t>
            </w:r>
          </w:p>
          <w:p w14:paraId="7890EB86" w14:textId="77777777" w:rsidR="00D1151A" w:rsidRPr="00D1151A" w:rsidRDefault="00D1151A" w:rsidP="00D1151A">
            <w:pPr>
              <w:rPr>
                <w:rFonts w:ascii="Courier New" w:hAnsi="Courier New" w:cs="Courier New"/>
              </w:rPr>
            </w:pPr>
            <w:r w:rsidRPr="00D1151A">
              <w:rPr>
                <w:rFonts w:ascii="Courier New" w:hAnsi="Courier New" w:cs="Courier New"/>
              </w:rPr>
              <w:t xml:space="preserve">                if ("Nimbus".equals(info.getName())) {</w:t>
            </w:r>
          </w:p>
          <w:p w14:paraId="6AA87767"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javax.swing.UIManager.setLookAndFeel(info.getClassName());</w:t>
            </w:r>
          </w:p>
          <w:p w14:paraId="5BF990D8" w14:textId="77777777" w:rsidR="00D1151A" w:rsidRPr="00D1151A" w:rsidRDefault="00D1151A" w:rsidP="00D1151A">
            <w:pPr>
              <w:rPr>
                <w:rFonts w:ascii="Courier New" w:hAnsi="Courier New" w:cs="Courier New"/>
              </w:rPr>
            </w:pPr>
            <w:r w:rsidRPr="00D1151A">
              <w:rPr>
                <w:rFonts w:ascii="Courier New" w:hAnsi="Courier New" w:cs="Courier New"/>
              </w:rPr>
              <w:t xml:space="preserve">                    break;</w:t>
            </w:r>
          </w:p>
          <w:p w14:paraId="103693E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8D59C5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5DB02F4"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(ClassNotFoundException ex) {</w:t>
            </w:r>
          </w:p>
          <w:p w14:paraId="4E0D2C92"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java.util.logging.Logger.getLogger(AddMarksUI.class.getName()).log(java.util.logging.Level.SEVERE, null, ex);</w:t>
            </w:r>
          </w:p>
          <w:p w14:paraId="6A73C663"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(InstantiationException ex) {</w:t>
            </w:r>
          </w:p>
          <w:p w14:paraId="768EACA3"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java.util.logging.Logger.getLogger(AddMarksUI.class.getName()).log(java.util.logging.Level.SEVERE, null, ex);</w:t>
            </w:r>
          </w:p>
          <w:p w14:paraId="5A81DFE6"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(IllegalAccessException ex) {</w:t>
            </w:r>
          </w:p>
          <w:p w14:paraId="43776FF8"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java.util.logging.Logger.getLogger(AddMarksUI.class.getName()).log(java.util.logging.Level.SEVERE, null, ex);</w:t>
            </w:r>
          </w:p>
          <w:p w14:paraId="580F48C5"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(javax.swing.UnsupportedLookAndFeelException ex) {</w:t>
            </w:r>
          </w:p>
          <w:p w14:paraId="5D6798F0"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java.util.logging.Logger.getLogger(AddMarksUI.class.getName()).log(java.util.logging.Level.SEVERE, null, ex);</w:t>
            </w:r>
          </w:p>
          <w:p w14:paraId="6A63143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60A6FF1"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//&lt;/editor-fold&gt;</w:t>
            </w:r>
          </w:p>
          <w:p w14:paraId="09757015" w14:textId="77777777" w:rsidR="00D1151A" w:rsidRPr="00D1151A" w:rsidRDefault="00D1151A" w:rsidP="00D1151A">
            <w:pPr>
              <w:rPr>
                <w:rFonts w:ascii="Courier New" w:hAnsi="Courier New" w:cs="Courier New"/>
              </w:rPr>
            </w:pPr>
          </w:p>
          <w:p w14:paraId="79598F19"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 and display the form */</w:t>
            </w:r>
          </w:p>
          <w:p w14:paraId="7BD39822"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java.awt.EventQueue.invokeLater(new Runnable() </w:t>
            </w:r>
          </w:p>
          <w:p w14:paraId="7F80397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529D12A"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run() </w:t>
            </w:r>
          </w:p>
          <w:p w14:paraId="604A1BF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62089C3" w14:textId="77777777" w:rsidR="00D1151A" w:rsidRPr="00D1151A" w:rsidRDefault="00D1151A" w:rsidP="00D1151A">
            <w:pPr>
              <w:rPr>
                <w:rFonts w:ascii="Courier New" w:hAnsi="Courier New" w:cs="Courier New"/>
              </w:rPr>
            </w:pPr>
            <w:r w:rsidRPr="00D1151A">
              <w:rPr>
                <w:rFonts w:ascii="Courier New" w:hAnsi="Courier New" w:cs="Courier New"/>
              </w:rPr>
              <w:t xml:space="preserve">                new AddMarksUI(courses, student).setVisible(true);</w:t>
            </w:r>
          </w:p>
          <w:p w14:paraId="7951B0F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DFDE2B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FF0811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8954909" w14:textId="77777777" w:rsidR="00D1151A" w:rsidRPr="00D1151A" w:rsidRDefault="00D1151A" w:rsidP="00D1151A">
            <w:pPr>
              <w:rPr>
                <w:rFonts w:ascii="Courier New" w:hAnsi="Courier New" w:cs="Courier New"/>
              </w:rPr>
            </w:pPr>
          </w:p>
          <w:p w14:paraId="421FDDDF"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declaration - do not modify                     </w:t>
            </w:r>
          </w:p>
          <w:p w14:paraId="5B8F9AAA"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addButton;</w:t>
            </w:r>
          </w:p>
          <w:p w14:paraId="2F2D3FC1"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backButton;</w:t>
            </w:r>
          </w:p>
          <w:p w14:paraId="75F39A57"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fNameLabel2;</w:t>
            </w:r>
          </w:p>
          <w:p w14:paraId="1D74E389"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fnameLabel;</w:t>
            </w:r>
          </w:p>
          <w:p w14:paraId="2849AFD9"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jLabel1;</w:t>
            </w:r>
          </w:p>
          <w:p w14:paraId="2DEBF0B3"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javax.swing.JPanel jPanel1;</w:t>
            </w:r>
          </w:p>
          <w:p w14:paraId="4F7DC6D6"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lNameLabel2;</w:t>
            </w:r>
          </w:p>
          <w:p w14:paraId="2741E858"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javax.swing.JTextField markField;</w:t>
            </w:r>
          </w:p>
          <w:p w14:paraId="267B4153"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markLabel;</w:t>
            </w:r>
          </w:p>
          <w:p w14:paraId="6185E052"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javax.swing.JComboBox&lt;String&gt; moduleBox;</w:t>
            </w:r>
          </w:p>
          <w:p w14:paraId="67FB9B74"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moduleLabel;</w:t>
            </w:r>
          </w:p>
          <w:p w14:paraId="3A87A009"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stuLabel;</w:t>
            </w:r>
          </w:p>
          <w:p w14:paraId="00134C85"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javax.swing.JLabel stuLabel2;</w:t>
            </w:r>
          </w:p>
          <w:p w14:paraId="7F6B3639" w14:textId="77777777" w:rsidR="00D1151A" w:rsidRPr="00D1151A" w:rsidRDefault="00D1151A" w:rsidP="00D1151A">
            <w:pPr>
              <w:rPr>
                <w:rFonts w:ascii="Courier New" w:hAnsi="Courier New" w:cs="Courier New"/>
              </w:rPr>
            </w:pPr>
            <w:r w:rsidRPr="00D1151A">
              <w:rPr>
                <w:rFonts w:ascii="Courier New" w:hAnsi="Courier New" w:cs="Courier New"/>
              </w:rPr>
              <w:t xml:space="preserve">    // End of variables declaration                   </w:t>
            </w:r>
          </w:p>
          <w:p w14:paraId="22194FBD" w14:textId="4F0C137B" w:rsidR="009C4A8B" w:rsidRDefault="00D1151A" w:rsidP="00D1151A">
            <w:pPr>
              <w:rPr>
                <w:rFonts w:ascii="Courier New" w:hAnsi="Courier New" w:cs="Courier New"/>
              </w:rPr>
            </w:pPr>
            <w:r w:rsidRPr="00D1151A">
              <w:rPr>
                <w:rFonts w:ascii="Courier New" w:hAnsi="Courier New" w:cs="Courier New"/>
              </w:rPr>
              <w:t>}</w:t>
            </w:r>
          </w:p>
        </w:tc>
      </w:tr>
    </w:tbl>
    <w:p w14:paraId="12D4F7F9" w14:textId="77777777" w:rsidR="009C4A8B" w:rsidRDefault="009C4A8B"/>
    <w:p w14:paraId="0F39D830" w14:textId="2FD3E8B8" w:rsidR="009C4A8B" w:rsidRDefault="00EA3F64">
      <w:r>
        <w:t>ViewCourseUI</w:t>
      </w:r>
    </w:p>
    <w:tbl>
      <w:tblPr>
        <w:tblW w:w="0" w:type="auto"/>
        <w:tblInd w:w="-5" w:type="dxa"/>
        <w:tblLayout w:type="fixed"/>
        <w:tblLook w:val="0000" w:firstRow="0" w:lastRow="0" w:firstColumn="0" w:lastColumn="0" w:noHBand="0" w:noVBand="0"/>
      </w:tblPr>
      <w:tblGrid>
        <w:gridCol w:w="9252"/>
      </w:tblGrid>
      <w:tr w:rsidR="00EA3F64" w14:paraId="3472B699"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4F25D07B" w14:textId="77777777" w:rsidR="00D1151A" w:rsidRPr="00D1151A" w:rsidRDefault="00D1151A" w:rsidP="00D1151A">
            <w:pPr>
              <w:rPr>
                <w:rFonts w:ascii="Courier New" w:hAnsi="Courier New" w:cs="Courier New"/>
              </w:rPr>
            </w:pPr>
            <w:r w:rsidRPr="00D1151A">
              <w:rPr>
                <w:rFonts w:ascii="Courier New" w:hAnsi="Courier New" w:cs="Courier New"/>
              </w:rPr>
              <w:t>/*</w:t>
            </w:r>
          </w:p>
          <w:p w14:paraId="78BBE628"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student mark systems View Course UI class that loads up when the view course </w:t>
            </w:r>
          </w:p>
          <w:p w14:paraId="5B7986D0"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button</w:t>
            </w:r>
            <w:proofErr w:type="gramEnd"/>
            <w:r w:rsidRPr="00D1151A">
              <w:rPr>
                <w:rFonts w:ascii="Courier New" w:hAnsi="Courier New" w:cs="Courier New"/>
              </w:rPr>
              <w:t xml:space="preserve"> on the main ui is pressed.</w:t>
            </w:r>
          </w:p>
          <w:p w14:paraId="6035C42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9B42B20" w14:textId="77777777" w:rsidR="00D1151A" w:rsidRPr="00D1151A" w:rsidRDefault="00D1151A" w:rsidP="00D1151A">
            <w:pPr>
              <w:rPr>
                <w:rFonts w:ascii="Courier New" w:hAnsi="Courier New" w:cs="Courier New"/>
              </w:rPr>
            </w:pPr>
            <w:r w:rsidRPr="00D1151A">
              <w:rPr>
                <w:rFonts w:ascii="Courier New" w:hAnsi="Courier New" w:cs="Courier New"/>
              </w:rPr>
              <w:t>package studentmark;</w:t>
            </w:r>
          </w:p>
          <w:p w14:paraId="5FE71B40" w14:textId="77777777" w:rsidR="00D1151A" w:rsidRPr="00D1151A" w:rsidRDefault="00D1151A" w:rsidP="00D1151A">
            <w:pPr>
              <w:rPr>
                <w:rFonts w:ascii="Courier New" w:hAnsi="Courier New" w:cs="Courier New"/>
              </w:rPr>
            </w:pPr>
          </w:p>
          <w:p w14:paraId="400D6208" w14:textId="77777777" w:rsidR="00D1151A" w:rsidRPr="00D1151A" w:rsidRDefault="00D1151A" w:rsidP="00D1151A">
            <w:pPr>
              <w:rPr>
                <w:rFonts w:ascii="Courier New" w:hAnsi="Courier New" w:cs="Courier New"/>
              </w:rPr>
            </w:pPr>
            <w:r w:rsidRPr="00D1151A">
              <w:rPr>
                <w:rFonts w:ascii="Courier New" w:hAnsi="Courier New" w:cs="Courier New"/>
              </w:rPr>
              <w:t>import java.util.ArrayList;</w:t>
            </w:r>
          </w:p>
          <w:p w14:paraId="5C76A971" w14:textId="77777777" w:rsidR="00D1151A" w:rsidRPr="00D1151A" w:rsidRDefault="00D1151A" w:rsidP="00D1151A">
            <w:pPr>
              <w:rPr>
                <w:rFonts w:ascii="Courier New" w:hAnsi="Courier New" w:cs="Courier New"/>
              </w:rPr>
            </w:pPr>
            <w:r w:rsidRPr="00D1151A">
              <w:rPr>
                <w:rFonts w:ascii="Courier New" w:hAnsi="Courier New" w:cs="Courier New"/>
              </w:rPr>
              <w:t>import javax.swing.DefaultComboBoxModel;</w:t>
            </w:r>
          </w:p>
          <w:p w14:paraId="4F4F3A67" w14:textId="77777777" w:rsidR="00D1151A" w:rsidRPr="00D1151A" w:rsidRDefault="00D1151A" w:rsidP="00D1151A">
            <w:pPr>
              <w:rPr>
                <w:rFonts w:ascii="Courier New" w:hAnsi="Courier New" w:cs="Courier New"/>
              </w:rPr>
            </w:pPr>
            <w:r w:rsidRPr="00D1151A">
              <w:rPr>
                <w:rFonts w:ascii="Courier New" w:hAnsi="Courier New" w:cs="Courier New"/>
              </w:rPr>
              <w:t>import javax.swing.DefaultListModel;</w:t>
            </w:r>
          </w:p>
          <w:p w14:paraId="2D805FE7" w14:textId="77777777" w:rsidR="00D1151A" w:rsidRPr="00D1151A" w:rsidRDefault="00D1151A" w:rsidP="00D1151A">
            <w:pPr>
              <w:rPr>
                <w:rFonts w:ascii="Courier New" w:hAnsi="Courier New" w:cs="Courier New"/>
              </w:rPr>
            </w:pPr>
          </w:p>
          <w:p w14:paraId="30EBFCA2" w14:textId="77777777" w:rsidR="00D1151A" w:rsidRPr="00D1151A" w:rsidRDefault="00D1151A" w:rsidP="00D1151A">
            <w:pPr>
              <w:rPr>
                <w:rFonts w:ascii="Courier New" w:hAnsi="Courier New" w:cs="Courier New"/>
              </w:rPr>
            </w:pPr>
            <w:r w:rsidRPr="00D1151A">
              <w:rPr>
                <w:rFonts w:ascii="Courier New" w:hAnsi="Courier New" w:cs="Courier New"/>
              </w:rPr>
              <w:t>/**</w:t>
            </w:r>
          </w:p>
          <w:p w14:paraId="684792EA" w14:textId="77777777" w:rsidR="00D1151A" w:rsidRPr="00D1151A" w:rsidRDefault="00D1151A" w:rsidP="00D1151A">
            <w:pPr>
              <w:rPr>
                <w:rFonts w:ascii="Courier New" w:hAnsi="Courier New" w:cs="Courier New"/>
              </w:rPr>
            </w:pPr>
            <w:r w:rsidRPr="00D1151A">
              <w:rPr>
                <w:rFonts w:ascii="Courier New" w:hAnsi="Courier New" w:cs="Courier New"/>
              </w:rPr>
              <w:t xml:space="preserve"> * @author Heidi Portwine (S6110438)</w:t>
            </w:r>
          </w:p>
          <w:p w14:paraId="1CDC0077"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F0A8675" w14:textId="77777777" w:rsidR="00D1151A" w:rsidRPr="00D1151A" w:rsidRDefault="00D1151A" w:rsidP="00D1151A">
            <w:pPr>
              <w:rPr>
                <w:rFonts w:ascii="Courier New" w:hAnsi="Courier New" w:cs="Courier New"/>
              </w:rPr>
            </w:pPr>
            <w:r w:rsidRPr="00D1151A">
              <w:rPr>
                <w:rFonts w:ascii="Courier New" w:hAnsi="Courier New" w:cs="Courier New"/>
              </w:rPr>
              <w:t xml:space="preserve">public class ViewCourseUI extends javax.swing.JFrame </w:t>
            </w:r>
          </w:p>
          <w:p w14:paraId="11D51D4F" w14:textId="77777777" w:rsidR="00D1151A" w:rsidRPr="00D1151A" w:rsidRDefault="00D1151A" w:rsidP="00D1151A">
            <w:pPr>
              <w:rPr>
                <w:rFonts w:ascii="Courier New" w:hAnsi="Courier New" w:cs="Courier New"/>
              </w:rPr>
            </w:pPr>
            <w:r w:rsidRPr="00D1151A">
              <w:rPr>
                <w:rFonts w:ascii="Courier New" w:hAnsi="Courier New" w:cs="Courier New"/>
              </w:rPr>
              <w:t>{</w:t>
            </w:r>
          </w:p>
          <w:p w14:paraId="37D21B45"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Declared.</w:t>
            </w:r>
          </w:p>
          <w:p w14:paraId="126CE90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static ArrayList&lt;Course&gt; courses = new ArrayList();</w:t>
            </w:r>
          </w:p>
          <w:p w14:paraId="77358065"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static ArrayList&lt;Student&gt; students = new ArrayList();</w:t>
            </w:r>
          </w:p>
          <w:p w14:paraId="5A8B9960"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DefaultComboBoxModel coursesModel = new DefaultComboBoxModel();</w:t>
            </w:r>
          </w:p>
          <w:p w14:paraId="3887ED4A"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DefaultListModel infoListModel = new DefaultListModel();</w:t>
            </w:r>
          </w:p>
          <w:p w14:paraId="51A6FB8F"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DefaultListModel infoListModel2 = new DefaultListModel();</w:t>
            </w:r>
          </w:p>
          <w:p w14:paraId="0E0D8853" w14:textId="77777777" w:rsidR="00D1151A" w:rsidRPr="00D1151A" w:rsidRDefault="00D1151A" w:rsidP="00D1151A">
            <w:pPr>
              <w:rPr>
                <w:rFonts w:ascii="Courier New" w:hAnsi="Courier New" w:cs="Courier New"/>
              </w:rPr>
            </w:pPr>
            <w:r w:rsidRPr="00D1151A">
              <w:rPr>
                <w:rFonts w:ascii="Courier New" w:hAnsi="Courier New" w:cs="Courier New"/>
              </w:rPr>
              <w:t xml:space="preserve">    static Course course;</w:t>
            </w:r>
          </w:p>
          <w:p w14:paraId="383396CB" w14:textId="77777777" w:rsidR="00D1151A" w:rsidRPr="00D1151A" w:rsidRDefault="00D1151A" w:rsidP="00D1151A">
            <w:pPr>
              <w:rPr>
                <w:rFonts w:ascii="Courier New" w:hAnsi="Courier New" w:cs="Courier New"/>
              </w:rPr>
            </w:pPr>
            <w:r w:rsidRPr="00D1151A">
              <w:rPr>
                <w:rFonts w:ascii="Courier New" w:hAnsi="Courier New" w:cs="Courier New"/>
              </w:rPr>
              <w:t xml:space="preserve">    static Module module;</w:t>
            </w:r>
          </w:p>
          <w:p w14:paraId="2E2CBDE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57DACF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1626BF5"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Creates new form ViewCourseUI passing through the array list course.</w:t>
            </w:r>
          </w:p>
          <w:p w14:paraId="77D46E1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B91661E"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ViewCourseUI(ArrayList&lt;Course&gt; c) </w:t>
            </w:r>
          </w:p>
          <w:p w14:paraId="0407521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7E3D607"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 = c;</w:t>
            </w:r>
          </w:p>
          <w:p w14:paraId="6A969671"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initComponents();</w:t>
            </w:r>
          </w:p>
          <w:p w14:paraId="2E166D54" w14:textId="77777777" w:rsidR="00D1151A" w:rsidRPr="00D1151A" w:rsidRDefault="00D1151A" w:rsidP="00D1151A">
            <w:pPr>
              <w:rPr>
                <w:rFonts w:ascii="Courier New" w:hAnsi="Courier New" w:cs="Courier New"/>
              </w:rPr>
            </w:pPr>
            <w:r w:rsidRPr="00D1151A">
              <w:rPr>
                <w:rFonts w:ascii="Courier New" w:hAnsi="Courier New" w:cs="Courier New"/>
              </w:rPr>
              <w:t xml:space="preserve">        initComboBox();</w:t>
            </w:r>
          </w:p>
          <w:p w14:paraId="2D6D0828"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viewModuleList.setEnabled(false);</w:t>
            </w:r>
          </w:p>
          <w:p w14:paraId="4ADEBBC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DD7761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DD97F2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BEF1917" w14:textId="77777777" w:rsidR="00D1151A" w:rsidRPr="00D1151A" w:rsidRDefault="00D1151A" w:rsidP="00D1151A">
            <w:pPr>
              <w:rPr>
                <w:rFonts w:ascii="Courier New" w:hAnsi="Courier New" w:cs="Courier New"/>
              </w:rPr>
            </w:pPr>
            <w:r w:rsidRPr="00D1151A">
              <w:rPr>
                <w:rFonts w:ascii="Courier New" w:hAnsi="Courier New" w:cs="Courier New"/>
              </w:rPr>
              <w:t xml:space="preserve">     * Initalises the combo box for the courses.</w:t>
            </w:r>
          </w:p>
          <w:p w14:paraId="6EA243B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20DDFA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initComboBox()</w:t>
            </w:r>
          </w:p>
          <w:p w14:paraId="494A382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F59F1C3"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a message to the model first.</w:t>
            </w:r>
          </w:p>
          <w:p w14:paraId="789C9064"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coursesModel.addElement("Select ");</w:t>
            </w:r>
          </w:p>
          <w:p w14:paraId="295C424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36700F2"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319C2060"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 : courses)</w:t>
            </w:r>
          </w:p>
          <w:p w14:paraId="4D92E24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6FEE096"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 the course codes to the model.</w:t>
            </w:r>
          </w:p>
          <w:p w14:paraId="4AFA8F77"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coursesModel.addElement(c.code);</w:t>
            </w:r>
          </w:p>
          <w:p w14:paraId="095EB22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0E66269"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course combo object to display the courses model.</w:t>
            </w:r>
          </w:p>
          <w:p w14:paraId="715A057F"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courseCombo.setModel(coursesModel);</w:t>
            </w:r>
          </w:p>
          <w:p w14:paraId="2591D18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620BDCD" w14:textId="77777777" w:rsidR="00D1151A" w:rsidRPr="00D1151A" w:rsidRDefault="00D1151A" w:rsidP="00D1151A">
            <w:pPr>
              <w:rPr>
                <w:rFonts w:ascii="Courier New" w:hAnsi="Courier New" w:cs="Courier New"/>
              </w:rPr>
            </w:pPr>
          </w:p>
          <w:p w14:paraId="111E486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CD471A"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is called from within the constructor to initialize the form.</w:t>
            </w:r>
          </w:p>
          <w:p w14:paraId="4B2D918D" w14:textId="77777777" w:rsidR="00D1151A" w:rsidRPr="00D1151A" w:rsidRDefault="00D1151A" w:rsidP="00D1151A">
            <w:pPr>
              <w:rPr>
                <w:rFonts w:ascii="Courier New" w:hAnsi="Courier New" w:cs="Courier New"/>
              </w:rPr>
            </w:pPr>
            <w:r w:rsidRPr="00D1151A">
              <w:rPr>
                <w:rFonts w:ascii="Courier New" w:hAnsi="Courier New" w:cs="Courier New"/>
              </w:rPr>
              <w:t xml:space="preserve">     * WARNING: Do NOT modify this code. The content of this method is always</w:t>
            </w:r>
          </w:p>
          <w:p w14:paraId="2E35B7A6"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 regenerated by the Form Editor.</w:t>
            </w:r>
          </w:p>
          <w:p w14:paraId="5DD3249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82F5AB3" w14:textId="77777777" w:rsidR="00D1151A" w:rsidRPr="00D1151A" w:rsidRDefault="00D1151A" w:rsidP="00D1151A">
            <w:pPr>
              <w:rPr>
                <w:rFonts w:ascii="Courier New" w:hAnsi="Courier New" w:cs="Courier New"/>
              </w:rPr>
            </w:pPr>
            <w:r w:rsidRPr="00D1151A">
              <w:rPr>
                <w:rFonts w:ascii="Courier New" w:hAnsi="Courier New" w:cs="Courier New"/>
              </w:rPr>
              <w:t xml:space="preserve">    @SuppressWarnings("unchecked")</w:t>
            </w:r>
          </w:p>
          <w:p w14:paraId="1BB72E17"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 defaultstate="collapsed" desc="Generated Code"&gt;                          </w:t>
            </w:r>
          </w:p>
          <w:p w14:paraId="5D6FF083"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initComponents() {</w:t>
            </w:r>
          </w:p>
          <w:p w14:paraId="2A6AA85C" w14:textId="77777777" w:rsidR="00D1151A" w:rsidRPr="00D1151A" w:rsidRDefault="00D1151A" w:rsidP="00D1151A">
            <w:pPr>
              <w:rPr>
                <w:rFonts w:ascii="Courier New" w:hAnsi="Courier New" w:cs="Courier New"/>
              </w:rPr>
            </w:pPr>
          </w:p>
          <w:p w14:paraId="58C991EF"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 = new javax.swing.JPanel();</w:t>
            </w:r>
          </w:p>
          <w:p w14:paraId="47F066B9"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 = new javax.swing.JButton();</w:t>
            </w:r>
          </w:p>
          <w:p w14:paraId="6CA1AC6F"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 = new javax.swing.JComboBox&lt;&gt;();</w:t>
            </w:r>
          </w:p>
          <w:p w14:paraId="11610760"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jScrollPane1 = new javax.swing.JScrollPane();</w:t>
            </w:r>
          </w:p>
          <w:p w14:paraId="5264BAD3"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viewList = new javax.swing.JList&lt;&gt;();</w:t>
            </w:r>
          </w:p>
          <w:p w14:paraId="7D601F65"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jScrollPane2 = new javax.swing.JScrollPane();</w:t>
            </w:r>
          </w:p>
          <w:p w14:paraId="6BA1515C"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viewModuleList = new javax.swing.JList&lt;&gt;();</w:t>
            </w:r>
          </w:p>
          <w:p w14:paraId="26BB3760" w14:textId="77777777" w:rsidR="00D1151A" w:rsidRPr="00D1151A" w:rsidRDefault="00D1151A" w:rsidP="00D1151A">
            <w:pPr>
              <w:rPr>
                <w:rFonts w:ascii="Courier New" w:hAnsi="Courier New" w:cs="Courier New"/>
              </w:rPr>
            </w:pPr>
          </w:p>
          <w:p w14:paraId="77482893" w14:textId="77777777" w:rsidR="00D1151A" w:rsidRPr="00D1151A" w:rsidRDefault="00D1151A" w:rsidP="00D1151A">
            <w:pPr>
              <w:rPr>
                <w:rFonts w:ascii="Courier New" w:hAnsi="Courier New" w:cs="Courier New"/>
              </w:rPr>
            </w:pPr>
            <w:r w:rsidRPr="00D1151A">
              <w:rPr>
                <w:rFonts w:ascii="Courier New" w:hAnsi="Courier New" w:cs="Courier New"/>
              </w:rPr>
              <w:t xml:space="preserve">        setDefaultCloseOperation(javax.swing.WindowConstants.EXIT_ON_CLOSE);</w:t>
            </w:r>
          </w:p>
          <w:p w14:paraId="26499347" w14:textId="77777777" w:rsidR="00D1151A" w:rsidRPr="00D1151A" w:rsidRDefault="00D1151A" w:rsidP="00D1151A">
            <w:pPr>
              <w:rPr>
                <w:rFonts w:ascii="Courier New" w:hAnsi="Courier New" w:cs="Courier New"/>
              </w:rPr>
            </w:pPr>
          </w:p>
          <w:p w14:paraId="6FA3D8A4"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backButton.setText("Back");</w:t>
            </w:r>
          </w:p>
          <w:p w14:paraId="7BBB0136"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backButton.addActionListener(new java.awt.event.ActionListener() {</w:t>
            </w:r>
          </w:p>
          <w:p w14:paraId="502A7BB6"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actionPerformed(java.awt.event.ActionEvent evt) {</w:t>
            </w:r>
          </w:p>
          <w:p w14:paraId="08D8E224" w14:textId="77777777" w:rsidR="00D1151A" w:rsidRPr="00D1151A" w:rsidRDefault="00D1151A" w:rsidP="00D1151A">
            <w:pPr>
              <w:rPr>
                <w:rFonts w:ascii="Courier New" w:hAnsi="Courier New" w:cs="Courier New"/>
              </w:rPr>
            </w:pPr>
            <w:r w:rsidRPr="00D1151A">
              <w:rPr>
                <w:rFonts w:ascii="Courier New" w:hAnsi="Courier New" w:cs="Courier New"/>
              </w:rPr>
              <w:t xml:space="preserve">                backButtonActionPerformed(evt);</w:t>
            </w:r>
          </w:p>
          <w:p w14:paraId="03683D9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0ED03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057E24B" w14:textId="77777777" w:rsidR="00D1151A" w:rsidRPr="00D1151A" w:rsidRDefault="00D1151A" w:rsidP="00D1151A">
            <w:pPr>
              <w:rPr>
                <w:rFonts w:ascii="Courier New" w:hAnsi="Courier New" w:cs="Courier New"/>
              </w:rPr>
            </w:pPr>
          </w:p>
          <w:p w14:paraId="0691362F"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courseCombo.addItemListener(new java.awt.event.ItemListener() {</w:t>
            </w:r>
          </w:p>
          <w:p w14:paraId="0BD861E0"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itemStateChanged(java.awt.event.ItemEvent evt) {</w:t>
            </w:r>
          </w:p>
          <w:p w14:paraId="072F75B7" w14:textId="77777777" w:rsidR="00D1151A" w:rsidRPr="00D1151A" w:rsidRDefault="00D1151A" w:rsidP="00D1151A">
            <w:pPr>
              <w:rPr>
                <w:rFonts w:ascii="Courier New" w:hAnsi="Courier New" w:cs="Courier New"/>
              </w:rPr>
            </w:pPr>
            <w:r w:rsidRPr="00D1151A">
              <w:rPr>
                <w:rFonts w:ascii="Courier New" w:hAnsi="Courier New" w:cs="Courier New"/>
              </w:rPr>
              <w:t xml:space="preserve">                courseComboItemStateChanged(evt);</w:t>
            </w:r>
          </w:p>
          <w:p w14:paraId="42C3AED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81670C0"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FF05403" w14:textId="77777777" w:rsidR="00D1151A" w:rsidRPr="00D1151A" w:rsidRDefault="00D1151A" w:rsidP="00D1151A">
            <w:pPr>
              <w:rPr>
                <w:rFonts w:ascii="Courier New" w:hAnsi="Courier New" w:cs="Courier New"/>
              </w:rPr>
            </w:pPr>
          </w:p>
          <w:p w14:paraId="01D3BDE7"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viewList.setSelectionMode(javax.swing.ListSelectionModel.SINGLE_SELECTION);</w:t>
            </w:r>
          </w:p>
          <w:p w14:paraId="3328ECFC"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viewList.addListSelectionListener(new javax.swing.event.ListSelectionListener() {</w:t>
            </w:r>
          </w:p>
          <w:p w14:paraId="44183D84"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valueChanged(javax.swing.event.ListSelectionEvent evt) {</w:t>
            </w:r>
          </w:p>
          <w:p w14:paraId="70FCC3BF"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viewListValueChanged(evt);</w:t>
            </w:r>
          </w:p>
          <w:p w14:paraId="2BEE6B9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4A1C38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CD75680"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jScrollPane1.setViewportView(viewList);</w:t>
            </w:r>
          </w:p>
          <w:p w14:paraId="6C1E76E4" w14:textId="77777777" w:rsidR="00D1151A" w:rsidRPr="00D1151A" w:rsidRDefault="00D1151A" w:rsidP="00D1151A">
            <w:pPr>
              <w:rPr>
                <w:rFonts w:ascii="Courier New" w:hAnsi="Courier New" w:cs="Courier New"/>
              </w:rPr>
            </w:pPr>
          </w:p>
          <w:p w14:paraId="67C3F58C"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viewModuleList.setSelectionMode(javax.swing.ListSelectionModel.SINGLE_SELECTION);</w:t>
            </w:r>
          </w:p>
          <w:p w14:paraId="63AFEB47" w14:textId="77777777" w:rsidR="00D1151A" w:rsidRPr="00D1151A" w:rsidRDefault="00D1151A" w:rsidP="00D1151A">
            <w:pPr>
              <w:rPr>
                <w:rFonts w:ascii="Courier New" w:hAnsi="Courier New" w:cs="Courier New"/>
              </w:rPr>
            </w:pPr>
            <w:r w:rsidRPr="00D1151A">
              <w:rPr>
                <w:rFonts w:ascii="Courier New" w:hAnsi="Courier New" w:cs="Courier New"/>
              </w:rPr>
              <w:t xml:space="preserve">        jScrollPane2.setViewportView(viewModuleList);</w:t>
            </w:r>
          </w:p>
          <w:p w14:paraId="6EE1E073" w14:textId="77777777" w:rsidR="00D1151A" w:rsidRPr="00D1151A" w:rsidRDefault="00D1151A" w:rsidP="00D1151A">
            <w:pPr>
              <w:rPr>
                <w:rFonts w:ascii="Courier New" w:hAnsi="Courier New" w:cs="Courier New"/>
              </w:rPr>
            </w:pPr>
          </w:p>
          <w:p w14:paraId="6A6C9DED"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jPanel1Layout = new javax.swing.GroupLayout(jPanel1);</w:t>
            </w:r>
          </w:p>
          <w:p w14:paraId="63F37A91"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jPanel1.setLayout(jPanel1Layout);</w:t>
            </w:r>
          </w:p>
          <w:p w14:paraId="0EB1F4FB"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jPanel1Layout.setHorizontalGroup(</w:t>
            </w:r>
          </w:p>
          <w:p w14:paraId="5C0FEEAA"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6A43D36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4712535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2512FAAE"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6427BE2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.addGroup(javax.swing.GroupLayout.Alignment.TRAILING, jPanel1Layout.createSequentialGroup()</w:t>
            </w:r>
          </w:p>
          <w:p w14:paraId="63B6A8F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.addGap(0, 0, Short.MAX_VALUE)</w:t>
            </w:r>
          </w:p>
          <w:p w14:paraId="717C3064"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.addComponent(backButton, javax.swing.GroupLayout.PREFERRED_SIZE, 97, javax.swing.GroupLayout.PREFERRED_SIZE))</w:t>
            </w:r>
          </w:p>
          <w:p w14:paraId="44595C6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333B6AE2"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 false)</w:t>
            </w:r>
          </w:p>
          <w:p w14:paraId="09803D2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.addComponent(jScrollPane1, javax.swing.GroupLayout.PREFERRED_SIZE, 0, Short.MAX_VALUE)</w:t>
            </w:r>
          </w:p>
          <w:p w14:paraId="17B73EAA"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.addComponent(courseCombo, 0, 109, Short.MAX_VALUE))</w:t>
            </w:r>
          </w:p>
          <w:p w14:paraId="6BEBC16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4E671E0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.addComponent(jScrollPane2, javax.swing.GroupLayout.PREFERRED_SIZE, 225, javax.swing.GroupLayout.PREFERRED_SIZE)</w:t>
            </w:r>
          </w:p>
          <w:p w14:paraId="64F7C064"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.addGap(0, 8, Short.MAX_VALUE)))</w:t>
            </w:r>
          </w:p>
          <w:p w14:paraId="0F9CB1F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0964315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3C4A912"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jPanel1Layout.setVerticalGroup(</w:t>
            </w:r>
          </w:p>
          <w:p w14:paraId="0A96FDAB" w14:textId="77777777" w:rsidR="00D1151A" w:rsidRPr="00D1151A" w:rsidRDefault="00D1151A" w:rsidP="00D1151A">
            <w:pPr>
              <w:rPr>
                <w:rFonts w:ascii="Courier New" w:hAnsi="Courier New" w:cs="Courier New"/>
              </w:rPr>
            </w:pPr>
            <w:r w:rsidRPr="00D1151A">
              <w:rPr>
                <w:rFonts w:ascii="Courier New" w:hAnsi="Courier New" w:cs="Courier New"/>
              </w:rPr>
              <w:t xml:space="preserve">            jPanel1Layout.createParallelGroup(javax.swing.GroupLayout.Alignment.LEADING)</w:t>
            </w:r>
          </w:p>
          <w:p w14:paraId="5D8E52B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.addGroup(jPanel1Layout.createSequentialGroup()</w:t>
            </w:r>
          </w:p>
          <w:p w14:paraId="3807851B"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138A1BC0"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.addComponent(courseCombo, javax.swing.GroupLayout.PREFERRED_SIZE, 33, javax.swing.GroupLayout.PREFERRED_SIZE)</w:t>
            </w:r>
          </w:p>
          <w:p w14:paraId="34575E6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.addPreferredGap(javax.swing.LayoutStyle.ComponentPlacement.UNRELATED)</w:t>
            </w:r>
          </w:p>
          <w:p w14:paraId="16CD8477"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.addGroup(jPanel1Layout.createParallelGroup(javax.swing.GroupLayout.Alignment.LEADING)</w:t>
            </w:r>
          </w:p>
          <w:p w14:paraId="655F840C"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.addComponent(jScrollPane2, javax.swing.GroupLayout.DEFAULT_SIZE, 144, Short.MAX_VALUE)</w:t>
            </w:r>
          </w:p>
          <w:p w14:paraId="1C59B0C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.addComponent(jScrollPane1))</w:t>
            </w:r>
          </w:p>
          <w:p w14:paraId="37DEA146"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.addGap(18, 18, 18)</w:t>
            </w:r>
          </w:p>
          <w:p w14:paraId="72DDC70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.addComponent(backButton, javax.swing.GroupLayout.PREFERRED_SIZE, 23, javax.swing.GroupLayout.PREFERRED_SIZE)</w:t>
            </w:r>
          </w:p>
          <w:p w14:paraId="412863A1"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.addGap(38, 38, 38))</w:t>
            </w:r>
          </w:p>
          <w:p w14:paraId="4582F17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B76B4EE" w14:textId="77777777" w:rsidR="00D1151A" w:rsidRPr="00D1151A" w:rsidRDefault="00D1151A" w:rsidP="00D1151A">
            <w:pPr>
              <w:rPr>
                <w:rFonts w:ascii="Courier New" w:hAnsi="Courier New" w:cs="Courier New"/>
              </w:rPr>
            </w:pPr>
          </w:p>
          <w:p w14:paraId="2407DF9C"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javax.swing.GroupLayout layout = new javax.swing.GroupLayout(getContentPane());</w:t>
            </w:r>
          </w:p>
          <w:p w14:paraId="5D1A32A5" w14:textId="77777777" w:rsidR="00D1151A" w:rsidRPr="00D1151A" w:rsidRDefault="00D1151A" w:rsidP="00D1151A">
            <w:pPr>
              <w:rPr>
                <w:rFonts w:ascii="Courier New" w:hAnsi="Courier New" w:cs="Courier New"/>
              </w:rPr>
            </w:pPr>
            <w:r w:rsidRPr="00D1151A">
              <w:rPr>
                <w:rFonts w:ascii="Courier New" w:hAnsi="Courier New" w:cs="Courier New"/>
              </w:rPr>
              <w:t xml:space="preserve">        getContentPane().setLayout(layout);</w:t>
            </w:r>
          </w:p>
          <w:p w14:paraId="5115CF03"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layout.setHorizontalGroup(</w:t>
            </w:r>
          </w:p>
          <w:p w14:paraId="4CB39595"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207E59C3"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2A463F2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63F135D9"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37ABA3A5"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4EB1B44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25ED321"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layout.setVerticalGroup(</w:t>
            </w:r>
          </w:p>
          <w:p w14:paraId="5AD654B4" w14:textId="77777777" w:rsidR="00D1151A" w:rsidRPr="00D1151A" w:rsidRDefault="00D1151A" w:rsidP="00D1151A">
            <w:pPr>
              <w:rPr>
                <w:rFonts w:ascii="Courier New" w:hAnsi="Courier New" w:cs="Courier New"/>
              </w:rPr>
            </w:pPr>
            <w:r w:rsidRPr="00D1151A">
              <w:rPr>
                <w:rFonts w:ascii="Courier New" w:hAnsi="Courier New" w:cs="Courier New"/>
              </w:rPr>
              <w:t xml:space="preserve">            layout.createParallelGroup(javax.swing.GroupLayout.Alignment.LEADING)</w:t>
            </w:r>
          </w:p>
          <w:p w14:paraId="6B7C74AD" w14:textId="77777777" w:rsidR="00D1151A" w:rsidRPr="00D1151A" w:rsidRDefault="00D1151A" w:rsidP="00D1151A">
            <w:pPr>
              <w:rPr>
                <w:rFonts w:ascii="Courier New" w:hAnsi="Courier New" w:cs="Courier New"/>
              </w:rPr>
            </w:pPr>
            <w:r w:rsidRPr="00D1151A">
              <w:rPr>
                <w:rFonts w:ascii="Courier New" w:hAnsi="Courier New" w:cs="Courier New"/>
              </w:rPr>
              <w:t xml:space="preserve">            .addGroup(layout.createSequentialGroup()</w:t>
            </w:r>
          </w:p>
          <w:p w14:paraId="2094F148"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.addContainerGap()</w:t>
            </w:r>
          </w:p>
          <w:p w14:paraId="0CF9284F" w14:textId="77777777" w:rsidR="00D1151A" w:rsidRPr="00D1151A" w:rsidRDefault="00D1151A" w:rsidP="00D1151A">
            <w:pPr>
              <w:rPr>
                <w:rFonts w:ascii="Courier New" w:hAnsi="Courier New" w:cs="Courier New"/>
              </w:rPr>
            </w:pPr>
            <w:r w:rsidRPr="00D1151A">
              <w:rPr>
                <w:rFonts w:ascii="Courier New" w:hAnsi="Courier New" w:cs="Courier New"/>
              </w:rPr>
              <w:t xml:space="preserve">                .addComponent(jPanel1, javax.swing.GroupLayout.DEFAULT_SIZE, javax.swing.GroupLayout.DEFAULT_SIZE, Short.MAX_VALUE)</w:t>
            </w:r>
          </w:p>
          <w:p w14:paraId="4D8C074F"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.addContainerGap())</w:t>
            </w:r>
          </w:p>
          <w:p w14:paraId="10014CC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CEB1110" w14:textId="77777777" w:rsidR="00D1151A" w:rsidRPr="00D1151A" w:rsidRDefault="00D1151A" w:rsidP="00D1151A">
            <w:pPr>
              <w:rPr>
                <w:rFonts w:ascii="Courier New" w:hAnsi="Courier New" w:cs="Courier New"/>
              </w:rPr>
            </w:pPr>
          </w:p>
          <w:p w14:paraId="00FA5115" w14:textId="77777777" w:rsidR="00D1151A" w:rsidRPr="00D1151A" w:rsidRDefault="00D1151A" w:rsidP="00D1151A">
            <w:pPr>
              <w:rPr>
                <w:rFonts w:ascii="Courier New" w:hAnsi="Courier New" w:cs="Courier New"/>
              </w:rPr>
            </w:pPr>
            <w:r w:rsidRPr="00D1151A">
              <w:rPr>
                <w:rFonts w:ascii="Courier New" w:hAnsi="Courier New" w:cs="Courier New"/>
              </w:rPr>
              <w:t xml:space="preserve">        pack();</w:t>
            </w:r>
          </w:p>
          <w:p w14:paraId="1E0543EF" w14:textId="77777777" w:rsidR="00D1151A" w:rsidRPr="00D1151A" w:rsidRDefault="00D1151A" w:rsidP="00D1151A">
            <w:pPr>
              <w:rPr>
                <w:rFonts w:ascii="Courier New" w:hAnsi="Courier New" w:cs="Courier New"/>
              </w:rPr>
            </w:pPr>
            <w:r w:rsidRPr="00D1151A">
              <w:rPr>
                <w:rFonts w:ascii="Courier New" w:hAnsi="Courier New" w:cs="Courier New"/>
              </w:rPr>
              <w:t xml:space="preserve">    }// &lt;/editor-fold&gt;                        </w:t>
            </w:r>
          </w:p>
          <w:p w14:paraId="4B0BEF3B" w14:textId="77777777" w:rsidR="00D1151A" w:rsidRPr="00D1151A" w:rsidRDefault="00D1151A" w:rsidP="00D1151A">
            <w:pPr>
              <w:rPr>
                <w:rFonts w:ascii="Courier New" w:hAnsi="Courier New" w:cs="Courier New"/>
              </w:rPr>
            </w:pPr>
          </w:p>
          <w:p w14:paraId="23E593BF"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961D85C"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action performed event for the back button on the view course UI.</w:t>
            </w:r>
          </w:p>
          <w:p w14:paraId="79B61051"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will take the user back to the main UI screen when the button is pressed.</w:t>
            </w:r>
          </w:p>
          <w:p w14:paraId="589CFDE4"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19C5077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6BB5E4E"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backButtonActionPerformed(java.awt.event.ActionEvent evt) {                                           </w:t>
            </w:r>
          </w:p>
          <w:p w14:paraId="4D1DB186" w14:textId="77777777" w:rsidR="00D1151A" w:rsidRPr="00D1151A" w:rsidRDefault="00D1151A" w:rsidP="00D1151A">
            <w:pPr>
              <w:rPr>
                <w:rFonts w:ascii="Courier New" w:hAnsi="Courier New" w:cs="Courier New"/>
              </w:rPr>
            </w:pPr>
            <w:r w:rsidRPr="00D1151A">
              <w:rPr>
                <w:rFonts w:ascii="Courier New" w:hAnsi="Courier New" w:cs="Courier New"/>
              </w:rPr>
              <w:t xml:space="preserve">        StudentMainUI stMain = new StudentMainUI(courses);</w:t>
            </w:r>
          </w:p>
          <w:p w14:paraId="07303DB2" w14:textId="77777777" w:rsidR="00D1151A" w:rsidRPr="00D1151A" w:rsidRDefault="00D1151A" w:rsidP="00D1151A">
            <w:pPr>
              <w:rPr>
                <w:rFonts w:ascii="Courier New" w:hAnsi="Courier New" w:cs="Courier New"/>
              </w:rPr>
            </w:pPr>
            <w:r w:rsidRPr="00D1151A">
              <w:rPr>
                <w:rFonts w:ascii="Courier New" w:hAnsi="Courier New" w:cs="Courier New"/>
              </w:rPr>
              <w:t xml:space="preserve">        stMain.setVisible(true);</w:t>
            </w:r>
          </w:p>
          <w:p w14:paraId="60BB8B3C" w14:textId="77777777" w:rsidR="00D1151A" w:rsidRPr="00D1151A" w:rsidRDefault="00D1151A" w:rsidP="00D1151A">
            <w:pPr>
              <w:rPr>
                <w:rFonts w:ascii="Courier New" w:hAnsi="Courier New" w:cs="Courier New"/>
              </w:rPr>
            </w:pPr>
            <w:r w:rsidRPr="00D1151A">
              <w:rPr>
                <w:rFonts w:ascii="Courier New" w:hAnsi="Courier New" w:cs="Courier New"/>
              </w:rPr>
              <w:t xml:space="preserve">        this.setVisible(false);</w:t>
            </w:r>
          </w:p>
          <w:p w14:paraId="15D97822"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52E26314" w14:textId="77777777" w:rsidR="00D1151A" w:rsidRPr="00D1151A" w:rsidRDefault="00D1151A" w:rsidP="00D1151A">
            <w:pPr>
              <w:rPr>
                <w:rFonts w:ascii="Courier New" w:hAnsi="Courier New" w:cs="Courier New"/>
              </w:rPr>
            </w:pPr>
          </w:p>
          <w:p w14:paraId="51FFCEF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DB44F6B"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method triggered when the view list value is changed.</w:t>
            </w:r>
          </w:p>
          <w:p w14:paraId="6957ACB6"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displays the modules in the array on to the list </w:t>
            </w:r>
          </w:p>
          <w:p w14:paraId="6389B116"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roofErr w:type="gramStart"/>
            <w:r w:rsidRPr="00D1151A">
              <w:rPr>
                <w:rFonts w:ascii="Courier New" w:hAnsi="Courier New" w:cs="Courier New"/>
              </w:rPr>
              <w:t>so</w:t>
            </w:r>
            <w:proofErr w:type="gramEnd"/>
            <w:r w:rsidRPr="00D1151A">
              <w:rPr>
                <w:rFonts w:ascii="Courier New" w:hAnsi="Courier New" w:cs="Courier New"/>
              </w:rPr>
              <w:t xml:space="preserve"> the user can select one to view.</w:t>
            </w:r>
          </w:p>
          <w:p w14:paraId="345B7335"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335F866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2B40890"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viewListValueChanged(javax.swing.event.ListSelectionEvent evt) {                                      </w:t>
            </w:r>
          </w:p>
          <w:p w14:paraId="7FB972C5" w14:textId="77777777" w:rsidR="00D1151A" w:rsidRPr="00D1151A" w:rsidRDefault="00D1151A" w:rsidP="00D1151A">
            <w:pPr>
              <w:rPr>
                <w:rFonts w:ascii="Courier New" w:hAnsi="Courier New" w:cs="Courier New"/>
              </w:rPr>
            </w:pPr>
          </w:p>
          <w:p w14:paraId="0874F684" w14:textId="77777777" w:rsidR="00D1151A" w:rsidRPr="00D1151A" w:rsidRDefault="00D1151A" w:rsidP="00D1151A">
            <w:pPr>
              <w:rPr>
                <w:rFonts w:ascii="Courier New" w:hAnsi="Courier New" w:cs="Courier New"/>
              </w:rPr>
            </w:pPr>
            <w:r w:rsidRPr="00D1151A">
              <w:rPr>
                <w:rFonts w:ascii="Courier New" w:hAnsi="Courier New" w:cs="Courier New"/>
              </w:rPr>
              <w:t xml:space="preserve">        // Clears the model to prevent duplicates.</w:t>
            </w:r>
          </w:p>
          <w:p w14:paraId="0A21DEAD"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infoListModel2.clear();</w:t>
            </w:r>
          </w:p>
          <w:p w14:paraId="5068599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E416E96"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view list selection is not empty.</w:t>
            </w:r>
          </w:p>
          <w:p w14:paraId="3F3C58F1" w14:textId="77777777" w:rsidR="00D1151A" w:rsidRPr="00D1151A" w:rsidRDefault="00D1151A" w:rsidP="00D1151A">
            <w:pPr>
              <w:rPr>
                <w:rFonts w:ascii="Courier New" w:hAnsi="Courier New" w:cs="Courier New"/>
              </w:rPr>
            </w:pPr>
            <w:r w:rsidRPr="00D1151A">
              <w:rPr>
                <w:rFonts w:ascii="Courier New" w:hAnsi="Courier New" w:cs="Courier New"/>
              </w:rPr>
              <w:t xml:space="preserve">        if(!viewList.isSelectionEmpty())</w:t>
            </w:r>
          </w:p>
          <w:p w14:paraId="092CF75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D19534B" w14:textId="77777777" w:rsidR="00D1151A" w:rsidRPr="00D1151A" w:rsidRDefault="00D1151A" w:rsidP="00D1151A">
            <w:pPr>
              <w:rPr>
                <w:rFonts w:ascii="Courier New" w:hAnsi="Courier New" w:cs="Courier New"/>
              </w:rPr>
            </w:pPr>
            <w:r w:rsidRPr="00D1151A">
              <w:rPr>
                <w:rFonts w:ascii="Courier New" w:hAnsi="Courier New" w:cs="Courier New"/>
              </w:rPr>
              <w:t xml:space="preserve">            if(evt.getValueIsAdjusting() == false)</w:t>
            </w:r>
          </w:p>
          <w:p w14:paraId="6F9D2EC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C193E0B"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6F6E2899"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cou : courses)</w:t>
            </w:r>
          </w:p>
          <w:p w14:paraId="7018787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5D2ED1C"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modules.</w:t>
            </w:r>
          </w:p>
          <w:p w14:paraId="37DF30B3"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for(Module mod : cou.getModule())</w:t>
            </w:r>
          </w:p>
          <w:p w14:paraId="085C21A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1843A0B"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if the view list selection is not empty</w:t>
            </w:r>
          </w:p>
          <w:p w14:paraId="58B3962E" w14:textId="77777777" w:rsidR="00D1151A" w:rsidRPr="00D1151A" w:rsidRDefault="00D1151A" w:rsidP="00D1151A">
            <w:pPr>
              <w:rPr>
                <w:rFonts w:ascii="Courier New" w:hAnsi="Courier New" w:cs="Courier New"/>
              </w:rPr>
            </w:pPr>
            <w:r w:rsidRPr="00D1151A">
              <w:rPr>
                <w:rFonts w:ascii="Courier New" w:hAnsi="Courier New" w:cs="Courier New"/>
              </w:rPr>
              <w:t xml:space="preserve">                        if(!viewList.isSelectionEmpty())</w:t>
            </w:r>
          </w:p>
          <w:p w14:paraId="7C9548E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61B098F"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variables to get the modules data.</w:t>
            </w:r>
          </w:p>
          <w:p w14:paraId="564A709D"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modT = mod.getModuleTitle();</w:t>
            </w:r>
          </w:p>
          <w:p w14:paraId="00CF23AF"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passM = mod.getPassMark();</w:t>
            </w:r>
          </w:p>
          <w:p w14:paraId="2598B297"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stN = mod.getStudentNumber();</w:t>
            </w:r>
          </w:p>
          <w:p w14:paraId="6E07FF4E" w14:textId="77777777" w:rsidR="00D1151A" w:rsidRPr="00D1151A" w:rsidRDefault="00D1151A" w:rsidP="00D1151A">
            <w:pPr>
              <w:rPr>
                <w:rFonts w:ascii="Courier New" w:hAnsi="Courier New" w:cs="Courier New"/>
              </w:rPr>
            </w:pPr>
            <w:r w:rsidRPr="00D1151A">
              <w:rPr>
                <w:rFonts w:ascii="Courier New" w:hAnsi="Courier New" w:cs="Courier New"/>
              </w:rPr>
              <w:t xml:space="preserve">                            double a = 0;</w:t>
            </w:r>
          </w:p>
          <w:p w14:paraId="43DA3E5F"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p = 0;</w:t>
            </w:r>
          </w:p>
          <w:p w14:paraId="26979B74"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f = 0;</w:t>
            </w:r>
          </w:p>
          <w:p w14:paraId="21337BE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F25CAD9"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item selected equals the module code.</w:t>
            </w:r>
          </w:p>
          <w:p w14:paraId="77E3D6EC" w14:textId="77777777" w:rsidR="00D1151A" w:rsidRPr="00D1151A" w:rsidRDefault="00D1151A" w:rsidP="00D1151A">
            <w:pPr>
              <w:rPr>
                <w:rFonts w:ascii="Courier New" w:hAnsi="Courier New" w:cs="Courier New"/>
              </w:rPr>
            </w:pPr>
            <w:r w:rsidRPr="00D1151A">
              <w:rPr>
                <w:rFonts w:ascii="Courier New" w:hAnsi="Courier New" w:cs="Courier New"/>
              </w:rPr>
              <w:t xml:space="preserve">                            if(viewList.getSelectedValue().equals(mod.getCode()))</w:t>
            </w:r>
          </w:p>
          <w:p w14:paraId="7AB911BE"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EAA986"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students to be the courses students.</w:t>
            </w:r>
          </w:p>
          <w:p w14:paraId="4D764B20"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students = cou.getStudents();</w:t>
            </w:r>
          </w:p>
          <w:p w14:paraId="4E2CF57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DD1FD8C"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student number is not 0.</w:t>
            </w:r>
          </w:p>
          <w:p w14:paraId="6BF8AE7C" w14:textId="77777777" w:rsidR="00D1151A" w:rsidRPr="00D1151A" w:rsidRDefault="00D1151A" w:rsidP="00D1151A">
            <w:pPr>
              <w:rPr>
                <w:rFonts w:ascii="Courier New" w:hAnsi="Courier New" w:cs="Courier New"/>
              </w:rPr>
            </w:pPr>
            <w:r w:rsidRPr="00D1151A">
              <w:rPr>
                <w:rFonts w:ascii="Courier New" w:hAnsi="Courier New" w:cs="Courier New"/>
              </w:rPr>
              <w:t xml:space="preserve">                                if(stN != 0)</w:t>
            </w:r>
          </w:p>
          <w:p w14:paraId="3E4AC7F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5E5ADB0"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averages, passes, fails.</w:t>
            </w:r>
          </w:p>
          <w:p w14:paraId="67450ECE" w14:textId="77777777" w:rsidR="00D1151A" w:rsidRPr="00D1151A" w:rsidRDefault="00D1151A" w:rsidP="00D1151A">
            <w:pPr>
              <w:rPr>
                <w:rFonts w:ascii="Courier New" w:hAnsi="Courier New" w:cs="Courier New"/>
              </w:rPr>
            </w:pPr>
            <w:r w:rsidRPr="00D1151A">
              <w:rPr>
                <w:rFonts w:ascii="Courier New" w:hAnsi="Courier New" w:cs="Courier New"/>
              </w:rPr>
              <w:t xml:space="preserve">                                    a = mod.getAverage(students);</w:t>
            </w:r>
          </w:p>
          <w:p w14:paraId="5F55D4D1" w14:textId="77777777" w:rsidR="00D1151A" w:rsidRPr="00D1151A" w:rsidRDefault="00D1151A" w:rsidP="00D1151A">
            <w:pPr>
              <w:rPr>
                <w:rFonts w:ascii="Courier New" w:hAnsi="Courier New" w:cs="Courier New"/>
              </w:rPr>
            </w:pPr>
            <w:r w:rsidRPr="00D1151A">
              <w:rPr>
                <w:rFonts w:ascii="Courier New" w:hAnsi="Courier New" w:cs="Courier New"/>
              </w:rPr>
              <w:t xml:space="preserve">                                    p = mod.getPass(students);</w:t>
            </w:r>
          </w:p>
          <w:p w14:paraId="7AD249E9" w14:textId="77777777" w:rsidR="00D1151A" w:rsidRPr="00D1151A" w:rsidRDefault="00D1151A" w:rsidP="00D1151A">
            <w:pPr>
              <w:rPr>
                <w:rFonts w:ascii="Courier New" w:hAnsi="Courier New" w:cs="Courier New"/>
              </w:rPr>
            </w:pPr>
            <w:r w:rsidRPr="00D1151A">
              <w:rPr>
                <w:rFonts w:ascii="Courier New" w:hAnsi="Courier New" w:cs="Courier New"/>
              </w:rPr>
              <w:t xml:space="preserve">                                    f = mod.getFail(students); </w:t>
            </w:r>
          </w:p>
          <w:p w14:paraId="706A76BD"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3F5A1DAE" w14:textId="77777777" w:rsidR="00D1151A" w:rsidRPr="00D1151A" w:rsidRDefault="00D1151A" w:rsidP="00D1151A">
            <w:pPr>
              <w:rPr>
                <w:rFonts w:ascii="Courier New" w:hAnsi="Courier New" w:cs="Courier New"/>
              </w:rPr>
            </w:pPr>
          </w:p>
          <w:p w14:paraId="7F318123"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the elements to the model so they can be displayed in the correct layout.</w:t>
            </w:r>
          </w:p>
          <w:p w14:paraId="29340F42"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infoListModel2.addElement("Module Title : " + modT);</w:t>
            </w:r>
          </w:p>
          <w:p w14:paraId="4D3A0E0C"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infoListModel2.addElement("Pass Mark : " + passM);</w:t>
            </w:r>
          </w:p>
          <w:p w14:paraId="4739CF9B"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infoListModel2.addElement("Number of Students : " + stN);</w:t>
            </w:r>
          </w:p>
          <w:p w14:paraId="0FDE40B5"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infoListModel2.addElement("Average Mark : " + a);</w:t>
            </w:r>
          </w:p>
          <w:p w14:paraId="5C651999"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infoListModel2.addElement("Number of Passes : " + p); </w:t>
            </w:r>
          </w:p>
          <w:p w14:paraId="2D93E51D"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infoListModel2.addElement("Number of Fails : " + f); </w:t>
            </w:r>
          </w:p>
          <w:p w14:paraId="1DC95DE8"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512454F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9DD413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81C4DA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0DCA636"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view module list object to dsplay the model.</w:t>
            </w:r>
          </w:p>
          <w:p w14:paraId="1BE14095"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viewModuleList.setModel(infoListModel2); </w:t>
            </w:r>
          </w:p>
          <w:p w14:paraId="2B775B3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CF3F51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60E93E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84DCEC2"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2C018BE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2618CFD" w14:textId="77777777" w:rsidR="00D1151A" w:rsidRPr="00D1151A" w:rsidRDefault="00D1151A" w:rsidP="00D1151A">
            <w:pPr>
              <w:rPr>
                <w:rFonts w:ascii="Courier New" w:hAnsi="Courier New" w:cs="Courier New"/>
              </w:rPr>
            </w:pPr>
            <w:r w:rsidRPr="00D1151A">
              <w:rPr>
                <w:rFonts w:ascii="Courier New" w:hAnsi="Courier New" w:cs="Courier New"/>
              </w:rPr>
              <w:t xml:space="preserve">     * This method deals with the combo box xhange in state.</w:t>
            </w:r>
          </w:p>
          <w:p w14:paraId="036A9EDB"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evt </w:t>
            </w:r>
          </w:p>
          <w:p w14:paraId="2C5CDBFA"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16FC3F1"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void courseComboItemStateChanged(java.awt.event.ItemEvent evt) {                                             </w:t>
            </w:r>
          </w:p>
          <w:p w14:paraId="37BC97E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91CE205" w14:textId="77777777" w:rsidR="00D1151A" w:rsidRPr="00D1151A" w:rsidRDefault="00D1151A" w:rsidP="00D1151A">
            <w:pPr>
              <w:rPr>
                <w:rFonts w:ascii="Courier New" w:hAnsi="Courier New" w:cs="Courier New"/>
              </w:rPr>
            </w:pPr>
            <w:r w:rsidRPr="00D1151A">
              <w:rPr>
                <w:rFonts w:ascii="Courier New" w:hAnsi="Courier New" w:cs="Courier New"/>
              </w:rPr>
              <w:t xml:space="preserve">        // Clears the model to prevent duplicates.</w:t>
            </w:r>
          </w:p>
          <w:p w14:paraId="4417C257"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infoListModel.clear(); </w:t>
            </w:r>
          </w:p>
          <w:p w14:paraId="5E876C5B" w14:textId="77777777" w:rsidR="00D1151A" w:rsidRPr="00D1151A" w:rsidRDefault="00D1151A" w:rsidP="00D1151A">
            <w:pPr>
              <w:rPr>
                <w:rFonts w:ascii="Courier New" w:hAnsi="Courier New" w:cs="Courier New"/>
              </w:rPr>
            </w:pPr>
          </w:p>
          <w:p w14:paraId="0C54B65B"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event is due to the combo box.</w:t>
            </w:r>
          </w:p>
          <w:p w14:paraId="28E465A0" w14:textId="77777777" w:rsidR="00D1151A" w:rsidRPr="00D1151A" w:rsidRDefault="00D1151A" w:rsidP="00D1151A">
            <w:pPr>
              <w:rPr>
                <w:rFonts w:ascii="Courier New" w:hAnsi="Courier New" w:cs="Courier New"/>
              </w:rPr>
            </w:pPr>
            <w:r w:rsidRPr="00D1151A">
              <w:rPr>
                <w:rFonts w:ascii="Courier New" w:hAnsi="Courier New" w:cs="Courier New"/>
              </w:rPr>
              <w:t xml:space="preserve">        if(evt.getSource() == courseCombo)</w:t>
            </w:r>
          </w:p>
          <w:p w14:paraId="5D1B772D"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1B7E134"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variables to combo box item.</w:t>
            </w:r>
          </w:p>
          <w:p w14:paraId="064731EE" w14:textId="77777777" w:rsidR="00D1151A" w:rsidRPr="00D1151A" w:rsidRDefault="00D1151A" w:rsidP="00D1151A">
            <w:pPr>
              <w:rPr>
                <w:rFonts w:ascii="Courier New" w:hAnsi="Courier New" w:cs="Courier New"/>
              </w:rPr>
            </w:pPr>
            <w:r w:rsidRPr="00D1151A">
              <w:rPr>
                <w:rFonts w:ascii="Courier New" w:hAnsi="Courier New" w:cs="Courier New"/>
              </w:rPr>
              <w:t xml:space="preserve">            String courseCom = courseCombo.getSelectedItem().toString();</w:t>
            </w:r>
          </w:p>
          <w:p w14:paraId="7453271D"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cIndex = 0;</w:t>
            </w:r>
          </w:p>
          <w:p w14:paraId="35108873" w14:textId="77777777" w:rsidR="00D1151A" w:rsidRPr="00D1151A" w:rsidRDefault="00D1151A" w:rsidP="00D1151A">
            <w:pPr>
              <w:rPr>
                <w:rFonts w:ascii="Courier New" w:hAnsi="Courier New" w:cs="Courier New"/>
              </w:rPr>
            </w:pPr>
            <w:r w:rsidRPr="00D1151A">
              <w:rPr>
                <w:rFonts w:ascii="Courier New" w:hAnsi="Courier New" w:cs="Courier New"/>
              </w:rPr>
              <w:t xml:space="preserve">            int mIndex = 0;</w:t>
            </w:r>
          </w:p>
          <w:p w14:paraId="564F775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1A172EF"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courses.</w:t>
            </w:r>
          </w:p>
          <w:p w14:paraId="69C3151C" w14:textId="77777777" w:rsidR="00D1151A" w:rsidRPr="00D1151A" w:rsidRDefault="00D1151A" w:rsidP="00D1151A">
            <w:pPr>
              <w:rPr>
                <w:rFonts w:ascii="Courier New" w:hAnsi="Courier New" w:cs="Courier New"/>
              </w:rPr>
            </w:pPr>
            <w:r w:rsidRPr="00D1151A">
              <w:rPr>
                <w:rFonts w:ascii="Courier New" w:hAnsi="Courier New" w:cs="Courier New"/>
              </w:rPr>
              <w:t xml:space="preserve">            for(Course cou : courses)</w:t>
            </w:r>
          </w:p>
          <w:p w14:paraId="7C0DCEA6"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8BDC3B2" w14:textId="77777777" w:rsidR="00D1151A" w:rsidRPr="00D1151A" w:rsidRDefault="00D1151A" w:rsidP="00D1151A">
            <w:pPr>
              <w:rPr>
                <w:rFonts w:ascii="Courier New" w:hAnsi="Courier New" w:cs="Courier New"/>
              </w:rPr>
            </w:pPr>
            <w:r w:rsidRPr="00D1151A">
              <w:rPr>
                <w:rFonts w:ascii="Courier New" w:hAnsi="Courier New" w:cs="Courier New"/>
              </w:rPr>
              <w:t xml:space="preserve">                // Checks that the course code is equal to the combo box.</w:t>
            </w:r>
          </w:p>
          <w:p w14:paraId="63095436" w14:textId="77777777" w:rsidR="00D1151A" w:rsidRPr="00D1151A" w:rsidRDefault="00D1151A" w:rsidP="00D1151A">
            <w:pPr>
              <w:rPr>
                <w:rFonts w:ascii="Courier New" w:hAnsi="Courier New" w:cs="Courier New"/>
              </w:rPr>
            </w:pPr>
            <w:r w:rsidRPr="00D1151A">
              <w:rPr>
                <w:rFonts w:ascii="Courier New" w:hAnsi="Courier New" w:cs="Courier New"/>
              </w:rPr>
              <w:t xml:space="preserve">                if(cou.getCode().equals(courseCom))</w:t>
            </w:r>
          </w:p>
          <w:p w14:paraId="77F07F9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05AE9B7" w14:textId="77777777" w:rsidR="00D1151A" w:rsidRPr="00D1151A" w:rsidRDefault="00D1151A" w:rsidP="00D1151A">
            <w:pPr>
              <w:rPr>
                <w:rFonts w:ascii="Courier New" w:hAnsi="Courier New" w:cs="Courier New"/>
              </w:rPr>
            </w:pPr>
            <w:r w:rsidRPr="00D1151A">
              <w:rPr>
                <w:rFonts w:ascii="Courier New" w:hAnsi="Courier New" w:cs="Courier New"/>
              </w:rPr>
              <w:t xml:space="preserve">                    // Loops through the modules.</w:t>
            </w:r>
          </w:p>
          <w:p w14:paraId="1AC4FE0E" w14:textId="77777777" w:rsidR="00D1151A" w:rsidRPr="00D1151A" w:rsidRDefault="00D1151A" w:rsidP="00D1151A">
            <w:pPr>
              <w:rPr>
                <w:rFonts w:ascii="Courier New" w:hAnsi="Courier New" w:cs="Courier New"/>
              </w:rPr>
            </w:pPr>
            <w:r w:rsidRPr="00D1151A">
              <w:rPr>
                <w:rFonts w:ascii="Courier New" w:hAnsi="Courier New" w:cs="Courier New"/>
              </w:rPr>
              <w:t xml:space="preserve">                    for(Module mod : cou.getModule())</w:t>
            </w:r>
          </w:p>
          <w:p w14:paraId="12531A22"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191E42ED" w14:textId="77777777" w:rsidR="00D1151A" w:rsidRPr="00D1151A" w:rsidRDefault="00D1151A" w:rsidP="00D1151A">
            <w:pPr>
              <w:rPr>
                <w:rFonts w:ascii="Courier New" w:hAnsi="Courier New" w:cs="Courier New"/>
              </w:rPr>
            </w:pPr>
            <w:r w:rsidRPr="00D1151A">
              <w:rPr>
                <w:rFonts w:ascii="Courier New" w:hAnsi="Courier New" w:cs="Courier New"/>
              </w:rPr>
              <w:t xml:space="preserve">                        // Adds the module codes to the model.</w:t>
            </w:r>
          </w:p>
          <w:p w14:paraId="38FA36E5" w14:textId="77777777" w:rsidR="00D1151A" w:rsidRPr="00D1151A" w:rsidRDefault="00D1151A" w:rsidP="00D1151A">
            <w:pPr>
              <w:rPr>
                <w:rFonts w:ascii="Courier New" w:hAnsi="Courier New" w:cs="Courier New"/>
              </w:rPr>
            </w:pPr>
            <w:r w:rsidRPr="00D1151A">
              <w:rPr>
                <w:rFonts w:ascii="Courier New" w:hAnsi="Courier New" w:cs="Courier New"/>
              </w:rPr>
              <w:t xml:space="preserve">                        infoListModel.addElement(mod.getCode());</w:t>
            </w:r>
          </w:p>
          <w:p w14:paraId="7218BCE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A135E8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41E49DF"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Sets the view list to display the model.</w:t>
            </w:r>
          </w:p>
          <w:p w14:paraId="6904A7E8" w14:textId="77777777" w:rsidR="00D1151A" w:rsidRPr="00D1151A" w:rsidRDefault="00D1151A" w:rsidP="00D1151A">
            <w:pPr>
              <w:rPr>
                <w:rFonts w:ascii="Courier New" w:hAnsi="Courier New" w:cs="Courier New"/>
              </w:rPr>
            </w:pPr>
            <w:r w:rsidRPr="00D1151A">
              <w:rPr>
                <w:rFonts w:ascii="Courier New" w:hAnsi="Courier New" w:cs="Courier New"/>
              </w:rPr>
              <w:t xml:space="preserve">                viewList.setModel(infoListModel);</w:t>
            </w:r>
          </w:p>
          <w:p w14:paraId="72AA5C7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CA99A9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619B910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816B585" w14:textId="77777777" w:rsidR="00D1151A" w:rsidRPr="00D1151A" w:rsidRDefault="00D1151A" w:rsidP="00D1151A">
            <w:pPr>
              <w:rPr>
                <w:rFonts w:ascii="Courier New" w:hAnsi="Courier New" w:cs="Courier New"/>
              </w:rPr>
            </w:pPr>
            <w:r w:rsidRPr="00D1151A">
              <w:rPr>
                <w:rFonts w:ascii="Courier New" w:hAnsi="Courier New" w:cs="Courier New"/>
              </w:rPr>
              <w:t xml:space="preserve">    }                                            </w:t>
            </w:r>
          </w:p>
          <w:p w14:paraId="0A3E8736" w14:textId="77777777" w:rsidR="00D1151A" w:rsidRPr="00D1151A" w:rsidRDefault="00D1151A" w:rsidP="00D1151A">
            <w:pPr>
              <w:rPr>
                <w:rFonts w:ascii="Courier New" w:hAnsi="Courier New" w:cs="Courier New"/>
              </w:rPr>
            </w:pPr>
          </w:p>
          <w:p w14:paraId="1BD5D891"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5E2041F" w14:textId="77777777" w:rsidR="00D1151A" w:rsidRPr="00D1151A" w:rsidRDefault="00D1151A" w:rsidP="00D1151A">
            <w:pPr>
              <w:rPr>
                <w:rFonts w:ascii="Courier New" w:hAnsi="Courier New" w:cs="Courier New"/>
              </w:rPr>
            </w:pPr>
            <w:r w:rsidRPr="00D1151A">
              <w:rPr>
                <w:rFonts w:ascii="Courier New" w:hAnsi="Courier New" w:cs="Courier New"/>
              </w:rPr>
              <w:t xml:space="preserve">     * The main method for the view course UI.</w:t>
            </w:r>
          </w:p>
          <w:p w14:paraId="7AC5041B" w14:textId="77777777" w:rsidR="00D1151A" w:rsidRPr="00D1151A" w:rsidRDefault="00D1151A" w:rsidP="00D1151A">
            <w:pPr>
              <w:rPr>
                <w:rFonts w:ascii="Courier New" w:hAnsi="Courier New" w:cs="Courier New"/>
              </w:rPr>
            </w:pPr>
            <w:r w:rsidRPr="00D1151A">
              <w:rPr>
                <w:rFonts w:ascii="Courier New" w:hAnsi="Courier New" w:cs="Courier New"/>
              </w:rPr>
              <w:t xml:space="preserve">     * @param args the command line arguments</w:t>
            </w:r>
          </w:p>
          <w:p w14:paraId="733B80E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CCD4349"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static void main(String args[]) </w:t>
            </w:r>
          </w:p>
          <w:p w14:paraId="799B1CDC"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EAF1FDA" w14:textId="77777777" w:rsidR="00D1151A" w:rsidRPr="00D1151A" w:rsidRDefault="00D1151A" w:rsidP="00D1151A">
            <w:pPr>
              <w:rPr>
                <w:rFonts w:ascii="Courier New" w:hAnsi="Courier New" w:cs="Courier New"/>
              </w:rPr>
            </w:pPr>
            <w:r w:rsidRPr="00D1151A">
              <w:rPr>
                <w:rFonts w:ascii="Courier New" w:hAnsi="Courier New" w:cs="Courier New"/>
              </w:rPr>
              <w:t xml:space="preserve">        /* Set the Nimbus look and feel */</w:t>
            </w:r>
          </w:p>
          <w:p w14:paraId="2F65D8D2"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 defaultstate="collapsed" desc=" Look and feel setting code (optional) "&gt;</w:t>
            </w:r>
          </w:p>
          <w:p w14:paraId="713BB5F8" w14:textId="77777777" w:rsidR="00D1151A" w:rsidRPr="00D1151A" w:rsidRDefault="00D1151A" w:rsidP="00D1151A">
            <w:pPr>
              <w:rPr>
                <w:rFonts w:ascii="Courier New" w:hAnsi="Courier New" w:cs="Courier New"/>
              </w:rPr>
            </w:pPr>
            <w:r w:rsidRPr="00D1151A">
              <w:rPr>
                <w:rFonts w:ascii="Courier New" w:hAnsi="Courier New" w:cs="Courier New"/>
              </w:rPr>
              <w:t xml:space="preserve">        /* If Nimbus (introduced in Java SE 6) is not available, stay with the default look and feel.</w:t>
            </w:r>
          </w:p>
          <w:p w14:paraId="1AC0E874" w14:textId="77777777" w:rsidR="00D1151A" w:rsidRPr="00D1151A" w:rsidRDefault="00D1151A" w:rsidP="00D1151A">
            <w:pPr>
              <w:rPr>
                <w:rFonts w:ascii="Courier New" w:hAnsi="Courier New" w:cs="Courier New"/>
              </w:rPr>
            </w:pPr>
            <w:r w:rsidRPr="00D1151A">
              <w:rPr>
                <w:rFonts w:ascii="Courier New" w:hAnsi="Courier New" w:cs="Courier New"/>
              </w:rPr>
              <w:t xml:space="preserve">         * For details see http://download.oracle.com/javase/tutorial/uiswing/lookandfeel/plaf.html </w:t>
            </w:r>
          </w:p>
          <w:p w14:paraId="75A2594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70478F92" w14:textId="77777777" w:rsidR="00D1151A" w:rsidRPr="00D1151A" w:rsidRDefault="00D1151A" w:rsidP="00D1151A">
            <w:pPr>
              <w:rPr>
                <w:rFonts w:ascii="Courier New" w:hAnsi="Courier New" w:cs="Courier New"/>
              </w:rPr>
            </w:pPr>
            <w:r w:rsidRPr="00D1151A">
              <w:rPr>
                <w:rFonts w:ascii="Courier New" w:hAnsi="Courier New" w:cs="Courier New"/>
              </w:rPr>
              <w:t xml:space="preserve">        try {</w:t>
            </w:r>
          </w:p>
          <w:p w14:paraId="045BB646" w14:textId="77777777" w:rsidR="00D1151A" w:rsidRPr="00D1151A" w:rsidRDefault="00D1151A" w:rsidP="00D1151A">
            <w:pPr>
              <w:rPr>
                <w:rFonts w:ascii="Courier New" w:hAnsi="Courier New" w:cs="Courier New"/>
              </w:rPr>
            </w:pPr>
            <w:r w:rsidRPr="00D1151A">
              <w:rPr>
                <w:rFonts w:ascii="Courier New" w:hAnsi="Courier New" w:cs="Courier New"/>
              </w:rPr>
              <w:t xml:space="preserve">            for (javax.swing.UIManager.LookAndFeelInfo info : javax.swing.UIManager.getInstalledLookAndFeels()) {</w:t>
            </w:r>
          </w:p>
          <w:p w14:paraId="4D6C5400" w14:textId="77777777" w:rsidR="00D1151A" w:rsidRPr="00D1151A" w:rsidRDefault="00D1151A" w:rsidP="00D1151A">
            <w:pPr>
              <w:rPr>
                <w:rFonts w:ascii="Courier New" w:hAnsi="Courier New" w:cs="Courier New"/>
              </w:rPr>
            </w:pPr>
            <w:r w:rsidRPr="00D1151A">
              <w:rPr>
                <w:rFonts w:ascii="Courier New" w:hAnsi="Courier New" w:cs="Courier New"/>
              </w:rPr>
              <w:t xml:space="preserve">                if ("Nimbus".equals(info.getName())) {</w:t>
            </w:r>
          </w:p>
          <w:p w14:paraId="4FDF6329"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javax.swing.UIManager.setLookAndFeel(info.getClassName());</w:t>
            </w:r>
          </w:p>
          <w:p w14:paraId="47EBE998" w14:textId="77777777" w:rsidR="00D1151A" w:rsidRPr="00D1151A" w:rsidRDefault="00D1151A" w:rsidP="00D1151A">
            <w:pPr>
              <w:rPr>
                <w:rFonts w:ascii="Courier New" w:hAnsi="Courier New" w:cs="Courier New"/>
              </w:rPr>
            </w:pPr>
            <w:r w:rsidRPr="00D1151A">
              <w:rPr>
                <w:rFonts w:ascii="Courier New" w:hAnsi="Courier New" w:cs="Courier New"/>
              </w:rPr>
              <w:t xml:space="preserve">                    break;</w:t>
            </w:r>
          </w:p>
          <w:p w14:paraId="406D53EB"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3D394732"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596D276C"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(ClassNotFoundException ex) {</w:t>
            </w:r>
          </w:p>
          <w:p w14:paraId="4B8E4768"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java.util.logging.Logger.getLogger(ViewCourseUI.class.getName()).log(java.util.logging.Level.SEVERE, null, ex);</w:t>
            </w:r>
          </w:p>
          <w:p w14:paraId="2C562D36"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(InstantiationException ex) {</w:t>
            </w:r>
          </w:p>
          <w:p w14:paraId="01112E96"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java.util.logging.Logger.getLogger(ViewCourseUI.class.getName()).log(java.util.logging.Level.SEVERE, null, ex);</w:t>
            </w:r>
          </w:p>
          <w:p w14:paraId="0B34EC4A"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(IllegalAccessException ex) {</w:t>
            </w:r>
          </w:p>
          <w:p w14:paraId="0859846A"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java.util.logging.Logger.getLogger(ViewCourseUI.class.getName()).log(java.util.logging.Level.SEVERE, null, ex);</w:t>
            </w:r>
          </w:p>
          <w:p w14:paraId="6D3997F5" w14:textId="77777777" w:rsidR="00D1151A" w:rsidRPr="00D1151A" w:rsidRDefault="00D1151A" w:rsidP="00D1151A">
            <w:pPr>
              <w:rPr>
                <w:rFonts w:ascii="Courier New" w:hAnsi="Courier New" w:cs="Courier New"/>
              </w:rPr>
            </w:pPr>
            <w:r w:rsidRPr="00D1151A">
              <w:rPr>
                <w:rFonts w:ascii="Courier New" w:hAnsi="Courier New" w:cs="Courier New"/>
              </w:rPr>
              <w:t xml:space="preserve">        } catch (javax.swing.UnsupportedLookAndFeelException ex) {</w:t>
            </w:r>
          </w:p>
          <w:p w14:paraId="55877219"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java.util.logging.Logger.getLogger(ViewCourseUI.class.getName()).log(java.util.logging.Level.SEVERE, null, ex);</w:t>
            </w:r>
          </w:p>
          <w:p w14:paraId="48311474"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DEA8B25" w14:textId="77777777" w:rsidR="00D1151A" w:rsidRPr="00D1151A" w:rsidRDefault="00D1151A" w:rsidP="00D1151A">
            <w:pPr>
              <w:rPr>
                <w:rFonts w:ascii="Courier New" w:hAnsi="Courier New" w:cs="Courier New"/>
              </w:rPr>
            </w:pPr>
            <w:r w:rsidRPr="00D1151A">
              <w:rPr>
                <w:rFonts w:ascii="Courier New" w:hAnsi="Courier New" w:cs="Courier New"/>
              </w:rPr>
              <w:t xml:space="preserve">        //&lt;/editor-fold&gt;</w:t>
            </w:r>
          </w:p>
          <w:p w14:paraId="49E8DE96" w14:textId="77777777" w:rsidR="00D1151A" w:rsidRPr="00D1151A" w:rsidRDefault="00D1151A" w:rsidP="00D1151A">
            <w:pPr>
              <w:rPr>
                <w:rFonts w:ascii="Courier New" w:hAnsi="Courier New" w:cs="Courier New"/>
              </w:rPr>
            </w:pPr>
          </w:p>
          <w:p w14:paraId="05AFF9A9" w14:textId="77777777" w:rsidR="00D1151A" w:rsidRPr="00D1151A" w:rsidRDefault="00D1151A" w:rsidP="00D1151A">
            <w:pPr>
              <w:rPr>
                <w:rFonts w:ascii="Courier New" w:hAnsi="Courier New" w:cs="Courier New"/>
              </w:rPr>
            </w:pPr>
            <w:r w:rsidRPr="00D1151A">
              <w:rPr>
                <w:rFonts w:ascii="Courier New" w:hAnsi="Courier New" w:cs="Courier New"/>
              </w:rPr>
              <w:t xml:space="preserve">        /* Create and display the form */</w:t>
            </w:r>
          </w:p>
          <w:p w14:paraId="4B0981B7" w14:textId="77777777" w:rsidR="00D1151A" w:rsidRPr="00D1151A" w:rsidRDefault="00D1151A" w:rsidP="00D1151A">
            <w:pPr>
              <w:rPr>
                <w:rFonts w:ascii="Courier New" w:hAnsi="Courier New" w:cs="Courier New"/>
              </w:rPr>
            </w:pPr>
            <w:r w:rsidRPr="00D1151A">
              <w:rPr>
                <w:rFonts w:ascii="Courier New" w:hAnsi="Courier New" w:cs="Courier New"/>
              </w:rPr>
              <w:t xml:space="preserve">        java.awt.EventQueue.invokeLater(new Runnable() </w:t>
            </w:r>
          </w:p>
          <w:p w14:paraId="46C22199"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208FB570" w14:textId="77777777" w:rsidR="00D1151A" w:rsidRPr="00D1151A" w:rsidRDefault="00D1151A" w:rsidP="00D1151A">
            <w:pPr>
              <w:rPr>
                <w:rFonts w:ascii="Courier New" w:hAnsi="Courier New" w:cs="Courier New"/>
              </w:rPr>
            </w:pPr>
            <w:r w:rsidRPr="00D1151A">
              <w:rPr>
                <w:rFonts w:ascii="Courier New" w:hAnsi="Courier New" w:cs="Courier New"/>
              </w:rPr>
              <w:t xml:space="preserve">            public void run() </w:t>
            </w:r>
          </w:p>
          <w:p w14:paraId="44304EC5"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0C4AC78B" w14:textId="77777777" w:rsidR="00D1151A" w:rsidRPr="00D1151A" w:rsidRDefault="00D1151A" w:rsidP="00D1151A">
            <w:pPr>
              <w:rPr>
                <w:rFonts w:ascii="Courier New" w:hAnsi="Courier New" w:cs="Courier New"/>
              </w:rPr>
            </w:pPr>
            <w:r w:rsidRPr="00D1151A">
              <w:rPr>
                <w:rFonts w:ascii="Courier New" w:hAnsi="Courier New" w:cs="Courier New"/>
              </w:rPr>
              <w:t xml:space="preserve">                new ViewCourseUI(courses).setVisible(true);</w:t>
            </w:r>
          </w:p>
          <w:p w14:paraId="2BD5C928"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4392DD12" w14:textId="77777777" w:rsidR="00D1151A" w:rsidRPr="00D1151A" w:rsidRDefault="00D1151A" w:rsidP="00D1151A">
            <w:pPr>
              <w:rPr>
                <w:rFonts w:ascii="Courier New" w:hAnsi="Courier New" w:cs="Courier New"/>
              </w:rPr>
            </w:pPr>
            <w:r w:rsidRPr="00D1151A">
              <w:rPr>
                <w:rFonts w:ascii="Courier New" w:hAnsi="Courier New" w:cs="Courier New"/>
              </w:rPr>
              <w:lastRenderedPageBreak/>
              <w:t xml:space="preserve">        });</w:t>
            </w:r>
          </w:p>
          <w:p w14:paraId="7437D7B3" w14:textId="77777777" w:rsidR="00D1151A" w:rsidRPr="00D1151A" w:rsidRDefault="00D1151A" w:rsidP="00D1151A">
            <w:pPr>
              <w:rPr>
                <w:rFonts w:ascii="Courier New" w:hAnsi="Courier New" w:cs="Courier New"/>
              </w:rPr>
            </w:pPr>
            <w:r w:rsidRPr="00D1151A">
              <w:rPr>
                <w:rFonts w:ascii="Courier New" w:hAnsi="Courier New" w:cs="Courier New"/>
              </w:rPr>
              <w:t xml:space="preserve">    }</w:t>
            </w:r>
          </w:p>
          <w:p w14:paraId="1D5AD7E7" w14:textId="77777777" w:rsidR="00D1151A" w:rsidRPr="00D1151A" w:rsidRDefault="00D1151A" w:rsidP="00D1151A">
            <w:pPr>
              <w:rPr>
                <w:rFonts w:ascii="Courier New" w:hAnsi="Courier New" w:cs="Courier New"/>
              </w:rPr>
            </w:pPr>
          </w:p>
          <w:p w14:paraId="411985B8" w14:textId="77777777" w:rsidR="00D1151A" w:rsidRPr="00D1151A" w:rsidRDefault="00D1151A" w:rsidP="00D1151A">
            <w:pPr>
              <w:rPr>
                <w:rFonts w:ascii="Courier New" w:hAnsi="Courier New" w:cs="Courier New"/>
              </w:rPr>
            </w:pPr>
            <w:r w:rsidRPr="00D1151A">
              <w:rPr>
                <w:rFonts w:ascii="Courier New" w:hAnsi="Courier New" w:cs="Courier New"/>
              </w:rPr>
              <w:t xml:space="preserve">    // Variables declaration - do not modify                     </w:t>
            </w:r>
          </w:p>
          <w:p w14:paraId="0B2BC4A8"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javax.swing.JButton backButton;</w:t>
            </w:r>
          </w:p>
          <w:p w14:paraId="29240838"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javax.swing.JComboBox&lt;String&gt; courseCombo;</w:t>
            </w:r>
          </w:p>
          <w:p w14:paraId="665C261B"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javax.swing.JPanel jPanel1;</w:t>
            </w:r>
          </w:p>
          <w:p w14:paraId="782ECADF"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javax.swing.JScrollPane jScrollPane1;</w:t>
            </w:r>
          </w:p>
          <w:p w14:paraId="3629D0E3"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javax.swing.JScrollPane jScrollPane2;</w:t>
            </w:r>
          </w:p>
          <w:p w14:paraId="7D3F6250"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javax.swing.JList&lt;String&gt; viewList;</w:t>
            </w:r>
          </w:p>
          <w:p w14:paraId="03AB8CB4" w14:textId="77777777" w:rsidR="00D1151A" w:rsidRPr="00D1151A" w:rsidRDefault="00D1151A" w:rsidP="00D1151A">
            <w:pPr>
              <w:rPr>
                <w:rFonts w:ascii="Courier New" w:hAnsi="Courier New" w:cs="Courier New"/>
              </w:rPr>
            </w:pPr>
            <w:r w:rsidRPr="00D1151A">
              <w:rPr>
                <w:rFonts w:ascii="Courier New" w:hAnsi="Courier New" w:cs="Courier New"/>
              </w:rPr>
              <w:t xml:space="preserve">    private javax.swing.JList&lt;String&gt; viewModuleList;</w:t>
            </w:r>
          </w:p>
          <w:p w14:paraId="67418FC2" w14:textId="77777777" w:rsidR="00D1151A" w:rsidRPr="00D1151A" w:rsidRDefault="00D1151A" w:rsidP="00D1151A">
            <w:pPr>
              <w:rPr>
                <w:rFonts w:ascii="Courier New" w:hAnsi="Courier New" w:cs="Courier New"/>
              </w:rPr>
            </w:pPr>
            <w:r w:rsidRPr="00D1151A">
              <w:rPr>
                <w:rFonts w:ascii="Courier New" w:hAnsi="Courier New" w:cs="Courier New"/>
              </w:rPr>
              <w:t xml:space="preserve">    // End of variables declaration                   </w:t>
            </w:r>
          </w:p>
          <w:p w14:paraId="2EA2BE7E" w14:textId="5934F26C" w:rsidR="00EA3F64" w:rsidRDefault="00D1151A" w:rsidP="00D1151A">
            <w:pPr>
              <w:rPr>
                <w:rFonts w:ascii="Courier New" w:hAnsi="Courier New" w:cs="Courier New"/>
              </w:rPr>
            </w:pPr>
            <w:r w:rsidRPr="00D1151A">
              <w:rPr>
                <w:rFonts w:ascii="Courier New" w:hAnsi="Courier New" w:cs="Courier New"/>
              </w:rPr>
              <w:t>}</w:t>
            </w:r>
          </w:p>
        </w:tc>
      </w:tr>
    </w:tbl>
    <w:p w14:paraId="2557A4D7" w14:textId="77777777" w:rsidR="00EA3F64" w:rsidRDefault="00EA3F64"/>
    <w:sectPr w:rsidR="00EA3F64">
      <w:headerReference w:type="default" r:id="rId29"/>
      <w:footerReference w:type="default" r:id="rId30"/>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28261" w14:textId="77777777" w:rsidR="00905BE5" w:rsidRDefault="002A13D4">
      <w:r>
        <w:separator/>
      </w:r>
    </w:p>
  </w:endnote>
  <w:endnote w:type="continuationSeparator" w:id="0">
    <w:p w14:paraId="62486C05" w14:textId="77777777" w:rsidR="00905BE5" w:rsidRDefault="002A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charset w:val="01"/>
    <w:family w:val="auto"/>
    <w:pitch w:val="variable"/>
  </w:font>
  <w:font w:name="Lohit Devanagari">
    <w:altName w:val="Times New Roman"/>
    <w:charset w:val="01"/>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BEC9" w14:textId="76D34ADB" w:rsidR="00905BE5" w:rsidRDefault="00017105">
    <w:pPr>
      <w:pStyle w:val="Footer"/>
    </w:pPr>
    <w:r>
      <w:t>Student Marks + Additional</w:t>
    </w:r>
    <w:r w:rsidR="002A13D4">
      <w:tab/>
    </w:r>
    <w:r w:rsidR="002A13D4">
      <w:tab/>
      <w:t xml:space="preserve">Page </w:t>
    </w:r>
    <w:r w:rsidR="002A13D4">
      <w:fldChar w:fldCharType="begin"/>
    </w:r>
    <w:r w:rsidR="002A13D4">
      <w:instrText xml:space="preserve"> PAGE </w:instrText>
    </w:r>
    <w:r w:rsidR="002A13D4">
      <w:fldChar w:fldCharType="separate"/>
    </w:r>
    <w:r w:rsidR="00382676">
      <w:rPr>
        <w:noProof/>
      </w:rPr>
      <w:t>2</w:t>
    </w:r>
    <w:r w:rsidR="002A13D4">
      <w:fldChar w:fldCharType="end"/>
    </w:r>
    <w:r w:rsidR="002A13D4">
      <w:t xml:space="preserve"> of </w:t>
    </w:r>
    <w:r w:rsidR="002A13D4">
      <w:fldChar w:fldCharType="begin"/>
    </w:r>
    <w:r w:rsidR="002A13D4">
      <w:instrText xml:space="preserve"> NUMPAGES \* ARABIC </w:instrText>
    </w:r>
    <w:r w:rsidR="002A13D4">
      <w:fldChar w:fldCharType="separate"/>
    </w:r>
    <w:r w:rsidR="00382676">
      <w:rPr>
        <w:noProof/>
      </w:rPr>
      <w:t>50</w:t>
    </w:r>
    <w:r w:rsidR="002A13D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1652C" w14:textId="77777777" w:rsidR="00905BE5" w:rsidRDefault="002A13D4">
      <w:r>
        <w:separator/>
      </w:r>
    </w:p>
  </w:footnote>
  <w:footnote w:type="continuationSeparator" w:id="0">
    <w:p w14:paraId="4B99056E" w14:textId="77777777" w:rsidR="00905BE5" w:rsidRDefault="002A1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2AA4D" w14:textId="6F8F818C" w:rsidR="00905BE5" w:rsidRPr="00FA2B72" w:rsidRDefault="00FA2B72">
    <w:pPr>
      <w:pStyle w:val="Header"/>
      <w:jc w:val="right"/>
      <w:rPr>
        <w:lang w:val="en-US"/>
      </w:rPr>
    </w:pPr>
    <w:r>
      <w:rPr>
        <w:lang w:val="en-US"/>
      </w:rPr>
      <w:t>Heidi Portwine (S6110438)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7"/>
    <w:lvl w:ilvl="0">
      <w:start w:val="1"/>
      <w:numFmt w:val="bullet"/>
      <w:lvlText w:val=""/>
      <w:lvlJc w:val="left"/>
      <w:pPr>
        <w:tabs>
          <w:tab w:val="num" w:pos="0"/>
        </w:tabs>
        <w:ind w:left="360" w:hanging="360"/>
      </w:pPr>
      <w:rPr>
        <w:rFonts w:ascii="Symbol" w:hAnsi="Symbol" w:cs="Symbol" w:hint="default"/>
      </w:rPr>
    </w:lvl>
  </w:abstractNum>
  <w:abstractNum w:abstractNumId="2" w15:restartNumberingAfterBreak="0">
    <w:nsid w:val="00000003"/>
    <w:multiLevelType w:val="singleLevel"/>
    <w:tmpl w:val="00000003"/>
    <w:name w:val="WW8Num20"/>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0000004"/>
    <w:multiLevelType w:val="singleLevel"/>
    <w:tmpl w:val="00000004"/>
    <w:name w:val="WW8Num24"/>
    <w:lvl w:ilvl="0">
      <w:start w:val="1"/>
      <w:numFmt w:val="bullet"/>
      <w:lvlText w:val=""/>
      <w:lvlJc w:val="left"/>
      <w:pPr>
        <w:tabs>
          <w:tab w:val="num" w:pos="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2FF795"/>
    <w:rsid w:val="00017105"/>
    <w:rsid w:val="00040E33"/>
    <w:rsid w:val="00181999"/>
    <w:rsid w:val="001A6913"/>
    <w:rsid w:val="002023B5"/>
    <w:rsid w:val="002301B7"/>
    <w:rsid w:val="0025269D"/>
    <w:rsid w:val="002A13D4"/>
    <w:rsid w:val="00382676"/>
    <w:rsid w:val="003B729D"/>
    <w:rsid w:val="003C2A7D"/>
    <w:rsid w:val="004E17EF"/>
    <w:rsid w:val="0055426F"/>
    <w:rsid w:val="00612B9E"/>
    <w:rsid w:val="006247E1"/>
    <w:rsid w:val="006C0D99"/>
    <w:rsid w:val="00717DBC"/>
    <w:rsid w:val="00737F2D"/>
    <w:rsid w:val="007D2524"/>
    <w:rsid w:val="00863529"/>
    <w:rsid w:val="00887A82"/>
    <w:rsid w:val="008C46EA"/>
    <w:rsid w:val="008C4BDC"/>
    <w:rsid w:val="00905BE5"/>
    <w:rsid w:val="009A096F"/>
    <w:rsid w:val="009C4A8B"/>
    <w:rsid w:val="00A2391F"/>
    <w:rsid w:val="00A93EC2"/>
    <w:rsid w:val="00B561D1"/>
    <w:rsid w:val="00BA2C62"/>
    <w:rsid w:val="00BA53AA"/>
    <w:rsid w:val="00CC673B"/>
    <w:rsid w:val="00CF3901"/>
    <w:rsid w:val="00D1151A"/>
    <w:rsid w:val="00EA3F64"/>
    <w:rsid w:val="00FA2B72"/>
    <w:rsid w:val="222FF7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6A8FF2"/>
  <w15:chartTrackingRefBased/>
  <w15:docId w15:val="{BF35FC5A-0100-41C4-B891-3697F19E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Verdana" w:eastAsia="Calibri" w:hAnsi="Verdana" w:cs="Verdana"/>
      <w:szCs w:val="22"/>
      <w:lang w:val="en-GB" w:eastAsia="zh-CN"/>
    </w:rPr>
  </w:style>
  <w:style w:type="paragraph" w:styleId="Heading1">
    <w:name w:val="heading 1"/>
    <w:basedOn w:val="Normal"/>
    <w:next w:val="Normal"/>
    <w:qFormat/>
    <w:pPr>
      <w:keepNext/>
      <w:numPr>
        <w:numId w:val="1"/>
      </w:numPr>
      <w:spacing w:before="240" w:after="120"/>
      <w:outlineLvl w:val="0"/>
    </w:pPr>
    <w:rPr>
      <w:rFonts w:eastAsia="Times New Roman" w:cs="Times New Roman"/>
      <w:bCs/>
      <w:color w:val="1F497D"/>
      <w:kern w:val="1"/>
      <w:sz w:val="32"/>
      <w:szCs w:val="32"/>
    </w:rPr>
  </w:style>
  <w:style w:type="paragraph" w:styleId="Heading2">
    <w:name w:val="heading 2"/>
    <w:basedOn w:val="Heading1"/>
    <w:next w:val="Normal"/>
    <w:qFormat/>
    <w:pPr>
      <w:numPr>
        <w:ilvl w:val="1"/>
      </w:numPr>
      <w:spacing w:after="60"/>
      <w:outlineLvl w:val="1"/>
    </w:pPr>
    <w:rPr>
      <w:bCs w:val="0"/>
      <w:i/>
      <w:iCs/>
      <w:sz w:val="24"/>
      <w:szCs w:val="28"/>
    </w:rPr>
  </w:style>
  <w:style w:type="paragraph" w:styleId="Heading3">
    <w:name w:val="heading 3"/>
    <w:basedOn w:val="Heading1"/>
    <w:next w:val="Normal"/>
    <w:qFormat/>
    <w:pPr>
      <w:numPr>
        <w:ilvl w:val="2"/>
      </w:numPr>
      <w:spacing w:after="60"/>
      <w:outlineLvl w:val="2"/>
    </w:pPr>
    <w:rPr>
      <w:b/>
      <w:bCs w:val="0"/>
      <w:sz w:val="20"/>
      <w:szCs w:val="26"/>
    </w:rPr>
  </w:style>
  <w:style w:type="paragraph" w:styleId="Heading4">
    <w:name w:val="heading 4"/>
    <w:basedOn w:val="Heading3"/>
    <w:next w:val="Normal"/>
    <w:qFormat/>
    <w:pPr>
      <w:numPr>
        <w:ilvl w:val="3"/>
      </w:numPr>
      <w:spacing w:before="0" w:after="0"/>
      <w:outlineLvl w:val="3"/>
    </w:pPr>
    <w:rPr>
      <w:b w:val="0"/>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hint="default"/>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hint="default"/>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DefaultParagraphFont0">
    <w:name w:val="Default Paragraph Font0"/>
  </w:style>
  <w:style w:type="character" w:customStyle="1" w:styleId="Heading1Char">
    <w:name w:val="Heading 1 Char"/>
    <w:basedOn w:val="DefaultParagraphFont0"/>
    <w:rPr>
      <w:rFonts w:ascii="Verdana" w:eastAsia="Times New Roman" w:hAnsi="Verdana" w:cs="Times New Roman"/>
      <w:bCs/>
      <w:color w:val="1F497D"/>
      <w:kern w:val="1"/>
      <w:sz w:val="32"/>
      <w:szCs w:val="32"/>
    </w:rPr>
  </w:style>
  <w:style w:type="character" w:customStyle="1" w:styleId="Heading2Char">
    <w:name w:val="Heading 2 Char"/>
    <w:basedOn w:val="DefaultParagraphFont0"/>
    <w:rPr>
      <w:rFonts w:ascii="Verdana" w:eastAsia="Times New Roman" w:hAnsi="Verdana" w:cs="Times New Roman"/>
      <w:i/>
      <w:iCs/>
      <w:color w:val="1F497D"/>
      <w:kern w:val="1"/>
      <w:sz w:val="24"/>
      <w:szCs w:val="28"/>
    </w:rPr>
  </w:style>
  <w:style w:type="character" w:customStyle="1" w:styleId="Heading3Char">
    <w:name w:val="Heading 3 Char"/>
    <w:basedOn w:val="DefaultParagraphFont0"/>
    <w:rPr>
      <w:rFonts w:ascii="Verdana" w:eastAsia="Times New Roman" w:hAnsi="Verdana" w:cs="Times New Roman"/>
      <w:b/>
      <w:color w:val="1F497D"/>
      <w:kern w:val="1"/>
      <w:szCs w:val="26"/>
    </w:rPr>
  </w:style>
  <w:style w:type="character" w:customStyle="1" w:styleId="Heading4Char">
    <w:name w:val="Heading 4 Char"/>
    <w:basedOn w:val="DefaultParagraphFont0"/>
    <w:rPr>
      <w:rFonts w:ascii="Verdana" w:eastAsia="Times New Roman" w:hAnsi="Verdana" w:cs="Times New Roman"/>
      <w:bCs/>
      <w:color w:val="1F497D"/>
      <w:kern w:val="1"/>
      <w:sz w:val="22"/>
      <w:szCs w:val="28"/>
    </w:rPr>
  </w:style>
  <w:style w:type="character" w:customStyle="1" w:styleId="HeaderChar">
    <w:name w:val="Header Char"/>
    <w:basedOn w:val="DefaultParagraphFont0"/>
    <w:rPr>
      <w:rFonts w:ascii="Verdana" w:hAnsi="Verdana" w:cs="Verdana"/>
      <w:szCs w:val="22"/>
    </w:rPr>
  </w:style>
  <w:style w:type="character" w:customStyle="1" w:styleId="FooterChar">
    <w:name w:val="Footer Char"/>
    <w:basedOn w:val="DefaultParagraphFont0"/>
    <w:rPr>
      <w:rFonts w:ascii="Verdana" w:hAnsi="Verdana" w:cs="Verdana"/>
      <w:szCs w:val="22"/>
    </w:rPr>
  </w:style>
  <w:style w:type="character" w:customStyle="1" w:styleId="BalloonTextChar">
    <w:name w:val="Balloon Text Char"/>
    <w:basedOn w:val="DefaultParagraphFont0"/>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2A1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50</Pages>
  <Words>13145</Words>
  <Characters>74933</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NetLogo thin agent-to-agent communications link</vt:lpstr>
    </vt:vector>
  </TitlesOfParts>
  <Company/>
  <LinksUpToDate>false</LinksUpToDate>
  <CharactersWithSpaces>87903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NetLogo thin agent-to-agent communications link</dc:title>
  <dc:subject/>
  <dc:creator>s</dc:creator>
  <cp:keywords/>
  <cp:lastModifiedBy>Heidi Portwine</cp:lastModifiedBy>
  <cp:revision>32</cp:revision>
  <cp:lastPrinted>2011-10-05T21:50:00Z</cp:lastPrinted>
  <dcterms:created xsi:type="dcterms:W3CDTF">2020-01-07T20:29:00Z</dcterms:created>
  <dcterms:modified xsi:type="dcterms:W3CDTF">2020-01-08T12:53:00Z</dcterms:modified>
</cp:coreProperties>
</file>